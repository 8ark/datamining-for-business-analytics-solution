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AED" w:rsidRPr="00E77FA0" w:rsidRDefault="00E77FA0" w:rsidP="004E1AED">
      <w:pPr>
        <w:pStyle w:val="a4"/>
        <w:rPr>
          <w:rFonts w:ascii="나눔바른고딕" w:eastAsia="나눔바른고딕" w:hAnsi="나눔바른고딕"/>
          <w:sz w:val="40"/>
          <w:szCs w:val="40"/>
        </w:rPr>
      </w:pPr>
      <w:proofErr w:type="spellStart"/>
      <w:r w:rsidRPr="00E77FA0">
        <w:rPr>
          <w:rFonts w:ascii="나눔바른고딕" w:eastAsia="나눔바른고딕" w:hAnsi="나눔바른고딕" w:cs="바탕체" w:hint="eastAsia"/>
          <w:sz w:val="40"/>
          <w:szCs w:val="40"/>
        </w:rPr>
        <w:t>데이터마이닝</w:t>
      </w:r>
      <w:proofErr w:type="spellEnd"/>
      <w:r w:rsidRPr="00E77FA0">
        <w:rPr>
          <w:rFonts w:ascii="나눔바른고딕" w:eastAsia="나눔바른고딕" w:hAnsi="나눔바른고딕" w:cs="바탕체" w:hint="eastAsia"/>
          <w:sz w:val="40"/>
          <w:szCs w:val="40"/>
        </w:rPr>
        <w:t xml:space="preserve"> </w:t>
      </w:r>
      <w:r w:rsidRPr="00E77FA0">
        <w:rPr>
          <w:rFonts w:ascii="나눔바른고딕" w:eastAsia="나눔바른고딕" w:hAnsi="나눔바른고딕" w:cs="바탕체"/>
          <w:sz w:val="40"/>
          <w:szCs w:val="40"/>
        </w:rPr>
        <w:t>7</w:t>
      </w:r>
      <w:r w:rsidRPr="00E77FA0">
        <w:rPr>
          <w:rFonts w:ascii="나눔바른고딕" w:eastAsia="나눔바른고딕" w:hAnsi="나눔바른고딕" w:cs="바탕체" w:hint="eastAsia"/>
          <w:sz w:val="40"/>
          <w:szCs w:val="40"/>
        </w:rPr>
        <w:t>장 (K-NN</w:t>
      </w:r>
      <w:r w:rsidRPr="00E77FA0">
        <w:rPr>
          <w:rFonts w:ascii="나눔바른고딕" w:eastAsia="나눔바른고딕" w:hAnsi="나눔바른고딕" w:cs="바탕체"/>
          <w:sz w:val="40"/>
          <w:szCs w:val="40"/>
        </w:rPr>
        <w:t xml:space="preserve"> </w:t>
      </w:r>
      <w:r w:rsidRPr="00E77FA0">
        <w:rPr>
          <w:rFonts w:ascii="나눔바른고딕" w:eastAsia="나눔바른고딕" w:hAnsi="나눔바른고딕" w:cs="바탕체" w:hint="eastAsia"/>
          <w:sz w:val="40"/>
          <w:szCs w:val="40"/>
        </w:rPr>
        <w:t>알고리즘)</w:t>
      </w:r>
    </w:p>
    <w:p w:rsidR="00194DF6" w:rsidRPr="00E77FA0" w:rsidRDefault="00E77FA0">
      <w:pPr>
        <w:pStyle w:val="1"/>
        <w:rPr>
          <w:rFonts w:ascii="나눔바른고딕" w:eastAsia="나눔바른고딕" w:hAnsi="나눔바른고딕"/>
        </w:rPr>
      </w:pPr>
      <w:r w:rsidRPr="00E77FA0">
        <w:rPr>
          <w:rFonts w:ascii="나눔바른고딕" w:eastAsia="나눔바른고딕" w:hAnsi="나눔바른고딕"/>
        </w:rPr>
        <w:t xml:space="preserve">7.2 </w:t>
      </w:r>
      <w:r w:rsidRPr="00E77FA0">
        <w:rPr>
          <w:rFonts w:ascii="나눔바른고딕" w:eastAsia="나눔바른고딕" w:hAnsi="나눔바른고딕" w:cs="바탕체" w:hint="eastAsia"/>
        </w:rPr>
        <w:t>개인 대출 수락</w:t>
      </w:r>
    </w:p>
    <w:p w:rsidR="003864E2" w:rsidRDefault="00E77FA0" w:rsidP="004E1AED">
      <w:pPr>
        <w:rPr>
          <w:rFonts w:ascii="나눔바른고딕" w:eastAsia="나눔바른고딕" w:hAnsi="나눔바른고딕" w:cs="바탕체"/>
        </w:rPr>
      </w:pPr>
      <w:r w:rsidRPr="00E77FA0">
        <w:rPr>
          <w:rFonts w:ascii="나눔바른고딕" w:eastAsia="나눔바른고딕" w:hAnsi="나눔바른고딕" w:cs="바탕체"/>
        </w:rPr>
        <w:tab/>
      </w:r>
    </w:p>
    <w:p w:rsidR="003864E2" w:rsidRDefault="003864E2" w:rsidP="004E1AED">
      <w:pPr>
        <w:rPr>
          <w:rFonts w:ascii="나눔바른고딕" w:eastAsia="나눔바른고딕" w:hAnsi="나눔바른고딕" w:cs="바탕체"/>
          <w:sz w:val="20"/>
          <w:szCs w:val="20"/>
        </w:rPr>
      </w:pPr>
      <w:r>
        <w:rPr>
          <w:rFonts w:ascii="나눔바른고딕" w:eastAsia="나눔바른고딕" w:hAnsi="나눔바른고딕" w:cs="바탕체" w:hint="eastAsia"/>
          <w:sz w:val="20"/>
          <w:szCs w:val="20"/>
        </w:rPr>
        <w:t xml:space="preserve">문제풀이를 수행하기 전, </w:t>
      </w:r>
      <w:r w:rsidRPr="003864E2">
        <w:rPr>
          <w:rFonts w:ascii="나눔바른고딕" w:eastAsia="나눔바른고딕" w:hAnsi="나눔바른고딕" w:cs="바탕체" w:hint="eastAsia"/>
          <w:sz w:val="20"/>
          <w:szCs w:val="20"/>
        </w:rPr>
        <w:t>우선</w:t>
      </w:r>
      <w:r>
        <w:rPr>
          <w:rFonts w:ascii="나눔바른고딕" w:eastAsia="나눔바른고딕" w:hAnsi="나눔바른고딕" w:cs="바탕체" w:hint="eastAsia"/>
          <w:sz w:val="20"/>
          <w:szCs w:val="20"/>
        </w:rPr>
        <w:t>적으로 데이터 셋에 대한 전처리 과정이 필요한 것으로 파악.</w:t>
      </w:r>
      <w:r>
        <w:rPr>
          <w:rFonts w:ascii="나눔바른고딕" w:eastAsia="나눔바른고딕" w:hAnsi="나눔바른고딕" w:cs="바탕체"/>
          <w:sz w:val="20"/>
          <w:szCs w:val="20"/>
        </w:rPr>
        <w:t xml:space="preserve"> 3</w:t>
      </w:r>
      <w:r>
        <w:rPr>
          <w:rFonts w:ascii="나눔바른고딕" w:eastAsia="나눔바른고딕" w:hAnsi="나눔바른고딕" w:cs="바탕체" w:hint="eastAsia"/>
          <w:sz w:val="20"/>
          <w:szCs w:val="20"/>
        </w:rPr>
        <w:t xml:space="preserve">개 이상의 범주를 가지는 범주형 예측변수들을 </w:t>
      </w:r>
      <w:proofErr w:type="spellStart"/>
      <w:r>
        <w:rPr>
          <w:rFonts w:ascii="나눔바른고딕" w:eastAsia="나눔바른고딕" w:hAnsi="나눔바른고딕" w:cs="바탕체" w:hint="eastAsia"/>
          <w:sz w:val="20"/>
          <w:szCs w:val="20"/>
        </w:rPr>
        <w:t>가변수로</w:t>
      </w:r>
      <w:proofErr w:type="spellEnd"/>
      <w:r>
        <w:rPr>
          <w:rFonts w:ascii="나눔바른고딕" w:eastAsia="나눔바른고딕" w:hAnsi="나눔바른고딕" w:cs="바탕체" w:hint="eastAsia"/>
          <w:sz w:val="20"/>
          <w:szCs w:val="20"/>
        </w:rPr>
        <w:t xml:space="preserve"> 전환한 후,</w:t>
      </w:r>
      <w:r>
        <w:rPr>
          <w:rFonts w:ascii="나눔바른고딕" w:eastAsia="나눔바른고딕" w:hAnsi="나눔바른고딕" w:cs="바탕체"/>
          <w:sz w:val="20"/>
          <w:szCs w:val="20"/>
        </w:rPr>
        <w:t xml:space="preserve"> ID, </w:t>
      </w:r>
      <w:r>
        <w:rPr>
          <w:rFonts w:ascii="나눔바른고딕" w:eastAsia="나눔바른고딕" w:hAnsi="나눔바른고딕" w:cs="바탕체" w:hint="eastAsia"/>
          <w:sz w:val="20"/>
          <w:szCs w:val="20"/>
        </w:rPr>
        <w:t xml:space="preserve">우편번호, 범주형 </w:t>
      </w:r>
      <w:proofErr w:type="spellStart"/>
      <w:r>
        <w:rPr>
          <w:rFonts w:ascii="나눔바른고딕" w:eastAsia="나눔바른고딕" w:hAnsi="나눔바른고딕" w:cs="바탕체" w:hint="eastAsia"/>
          <w:sz w:val="20"/>
          <w:szCs w:val="20"/>
        </w:rPr>
        <w:t>예측변수를</w:t>
      </w:r>
      <w:proofErr w:type="spellEnd"/>
      <w:r>
        <w:rPr>
          <w:rFonts w:ascii="나눔바른고딕" w:eastAsia="나눔바른고딕" w:hAnsi="나눔바른고딕" w:cs="바탕체" w:hint="eastAsia"/>
          <w:sz w:val="20"/>
          <w:szCs w:val="20"/>
        </w:rPr>
        <w:t xml:space="preserve"> 제거하는 전처리 과정을 수행했다.</w:t>
      </w:r>
      <w:r>
        <w:rPr>
          <w:rFonts w:ascii="나눔바른고딕" w:eastAsia="나눔바른고딕" w:hAnsi="나눔바른고딕" w:cs="바탕체"/>
          <w:sz w:val="20"/>
          <w:szCs w:val="20"/>
        </w:rPr>
        <w:t xml:space="preserve"> </w:t>
      </w:r>
      <w:r>
        <w:rPr>
          <w:rFonts w:ascii="나눔바른고딕" w:eastAsia="나눔바른고딕" w:hAnsi="나눔바른고딕" w:cs="바탕체" w:hint="eastAsia"/>
          <w:sz w:val="20"/>
          <w:szCs w:val="20"/>
        </w:rPr>
        <w:t>이후,</w:t>
      </w:r>
      <w:r>
        <w:rPr>
          <w:rFonts w:ascii="나눔바른고딕" w:eastAsia="나눔바른고딕" w:hAnsi="나눔바른고딕" w:cs="바탕체"/>
          <w:sz w:val="20"/>
          <w:szCs w:val="20"/>
        </w:rPr>
        <w:t xml:space="preserve"> </w:t>
      </w:r>
      <w:r>
        <w:rPr>
          <w:rFonts w:ascii="나눔바른고딕" w:eastAsia="나눔바른고딕" w:hAnsi="나눔바른고딕" w:cs="바탕체" w:hint="eastAsia"/>
          <w:sz w:val="20"/>
          <w:szCs w:val="20"/>
        </w:rPr>
        <w:t xml:space="preserve">데이터 셋을 </w:t>
      </w:r>
      <w:r>
        <w:rPr>
          <w:rFonts w:ascii="나눔바른고딕" w:eastAsia="나눔바른고딕" w:hAnsi="나눔바른고딕" w:cs="바탕체"/>
          <w:sz w:val="20"/>
          <w:szCs w:val="20"/>
        </w:rPr>
        <w:t>‘</w:t>
      </w:r>
      <w:r>
        <w:rPr>
          <w:rFonts w:ascii="나눔바른고딕" w:eastAsia="나눔바른고딕" w:hAnsi="나눔바른고딕" w:cs="바탕체" w:hint="eastAsia"/>
          <w:sz w:val="20"/>
          <w:szCs w:val="20"/>
        </w:rPr>
        <w:t>학습 데이터</w:t>
      </w:r>
      <w:r>
        <w:rPr>
          <w:rFonts w:ascii="나눔바른고딕" w:eastAsia="나눔바른고딕" w:hAnsi="나눔바른고딕" w:cs="바탕체"/>
          <w:sz w:val="20"/>
          <w:szCs w:val="20"/>
        </w:rPr>
        <w:t>’</w:t>
      </w:r>
      <w:r>
        <w:rPr>
          <w:rFonts w:ascii="나눔바른고딕" w:eastAsia="나눔바른고딕" w:hAnsi="나눔바른고딕" w:cs="바탕체" w:hint="eastAsia"/>
          <w:sz w:val="20"/>
          <w:szCs w:val="20"/>
        </w:rPr>
        <w:t xml:space="preserve">와 </w:t>
      </w:r>
      <w:r>
        <w:rPr>
          <w:rFonts w:ascii="나눔바른고딕" w:eastAsia="나눔바른고딕" w:hAnsi="나눔바른고딕" w:cs="바탕체"/>
          <w:sz w:val="20"/>
          <w:szCs w:val="20"/>
        </w:rPr>
        <w:t>‘</w:t>
      </w:r>
      <w:r>
        <w:rPr>
          <w:rFonts w:ascii="나눔바른고딕" w:eastAsia="나눔바른고딕" w:hAnsi="나눔바른고딕" w:cs="바탕체" w:hint="eastAsia"/>
          <w:sz w:val="20"/>
          <w:szCs w:val="20"/>
        </w:rPr>
        <w:t>평가 데이터</w:t>
      </w:r>
      <w:r>
        <w:rPr>
          <w:rFonts w:ascii="나눔바른고딕" w:eastAsia="나눔바른고딕" w:hAnsi="나눔바른고딕" w:cs="바탕체"/>
          <w:sz w:val="20"/>
          <w:szCs w:val="20"/>
        </w:rPr>
        <w:t>’</w:t>
      </w:r>
      <w:r>
        <w:rPr>
          <w:rFonts w:ascii="나눔바른고딕" w:eastAsia="나눔바른고딕" w:hAnsi="나눔바른고딕" w:cs="바탕체" w:hint="eastAsia"/>
          <w:sz w:val="20"/>
          <w:szCs w:val="20"/>
        </w:rPr>
        <w:t>로 분할한 후,</w:t>
      </w:r>
      <w:r>
        <w:rPr>
          <w:rFonts w:ascii="나눔바른고딕" w:eastAsia="나눔바른고딕" w:hAnsi="나눔바른고딕" w:cs="바탕체"/>
          <w:sz w:val="20"/>
          <w:szCs w:val="20"/>
        </w:rPr>
        <w:t xml:space="preserve"> </w:t>
      </w:r>
      <w:r>
        <w:rPr>
          <w:rFonts w:ascii="나눔바른고딕" w:eastAsia="나눔바른고딕" w:hAnsi="나눔바른고딕" w:cs="바탕체" w:hint="eastAsia"/>
          <w:sz w:val="20"/>
          <w:szCs w:val="20"/>
        </w:rPr>
        <w:t>문제풀이를 진행했다.</w:t>
      </w:r>
    </w:p>
    <w:tbl>
      <w:tblPr>
        <w:tblW w:w="887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8960"/>
      </w:tblGrid>
      <w:tr w:rsidR="00770800" w:rsidRPr="00770800" w:rsidTr="0077080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AA1061" w:rsidRPr="00AA1061" w:rsidRDefault="00AA1061" w:rsidP="00AA10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</w:pPr>
            <w:r w:rsidRPr="00AA1061"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  <w:t xml:space="preserve">&gt; </w:t>
            </w:r>
            <w:proofErr w:type="spellStart"/>
            <w:r w:rsidRPr="00AA1061"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  <w:t>setwd</w:t>
            </w:r>
            <w:proofErr w:type="spellEnd"/>
            <w:r w:rsidRPr="00AA1061"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  <w:t>("C:/Users/ycg00/Desktop/2019-1/</w:t>
            </w:r>
            <w:r w:rsidRPr="00AA1061"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  <w:t>데이터마이닝</w:t>
            </w:r>
            <w:r w:rsidRPr="00AA1061"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  <w:t>/Dataset/DMBA-R-datasets")</w:t>
            </w:r>
          </w:p>
          <w:p w:rsidR="00AA1061" w:rsidRPr="00AA1061" w:rsidRDefault="00AA1061" w:rsidP="00AA10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</w:pPr>
            <w:r w:rsidRPr="00AA1061"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  <w:t>&gt; Bank &lt;- read.csv("UniversalBank.csv")</w:t>
            </w:r>
          </w:p>
          <w:p w:rsidR="00AA1061" w:rsidRPr="00AA1061" w:rsidRDefault="00AA1061" w:rsidP="00AA10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</w:pPr>
            <w:r w:rsidRPr="00AA1061"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  <w:t>&gt; View(Bank)</w:t>
            </w:r>
          </w:p>
          <w:p w:rsidR="00AA1061" w:rsidRPr="00AA1061" w:rsidRDefault="00AA1061" w:rsidP="00AA10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</w:pPr>
            <w:r w:rsidRPr="00AA1061"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  <w:t>&gt; # 3</w:t>
            </w:r>
            <w:r w:rsidRPr="00AA1061"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  <w:t>개</w:t>
            </w:r>
            <w:r w:rsidRPr="00AA1061"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  <w:t xml:space="preserve"> </w:t>
            </w:r>
            <w:r w:rsidRPr="00AA1061"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  <w:t>이상</w:t>
            </w:r>
            <w:r w:rsidRPr="00AA1061"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  <w:t xml:space="preserve"> </w:t>
            </w:r>
            <w:r w:rsidRPr="00AA1061"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  <w:t>범주형</w:t>
            </w:r>
            <w:r w:rsidRPr="00AA1061"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  <w:t xml:space="preserve"> </w:t>
            </w:r>
            <w:r w:rsidRPr="00AA1061"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  <w:t>변수</w:t>
            </w:r>
            <w:r w:rsidRPr="00AA1061"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  <w:t xml:space="preserve"> -&gt; </w:t>
            </w:r>
            <w:proofErr w:type="spellStart"/>
            <w:r w:rsidRPr="00AA1061"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  <w:t>가변수</w:t>
            </w:r>
            <w:proofErr w:type="spellEnd"/>
            <w:r w:rsidRPr="00AA1061"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  <w:t xml:space="preserve"> </w:t>
            </w:r>
            <w:r w:rsidRPr="00AA1061"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  <w:t>변호</w:t>
            </w:r>
          </w:p>
          <w:p w:rsidR="00AA1061" w:rsidRPr="00AA1061" w:rsidRDefault="00AA1061" w:rsidP="00AA10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</w:pPr>
            <w:r w:rsidRPr="00AA1061"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  <w:t xml:space="preserve">&gt; </w:t>
            </w:r>
          </w:p>
          <w:p w:rsidR="00AA1061" w:rsidRPr="00AA1061" w:rsidRDefault="00AA1061" w:rsidP="00AA10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</w:pPr>
            <w:r w:rsidRPr="00AA1061"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  <w:t xml:space="preserve">&gt; </w:t>
            </w:r>
            <w:proofErr w:type="spellStart"/>
            <w:r w:rsidRPr="00AA1061"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  <w:t>Bank$Education</w:t>
            </w:r>
            <w:proofErr w:type="spellEnd"/>
            <w:r w:rsidRPr="00AA1061"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  <w:t xml:space="preserve"> &lt;- </w:t>
            </w:r>
            <w:proofErr w:type="spellStart"/>
            <w:r w:rsidRPr="00AA1061"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  <w:t>as.factor</w:t>
            </w:r>
            <w:proofErr w:type="spellEnd"/>
            <w:r w:rsidRPr="00AA1061"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  <w:t>(</w:t>
            </w:r>
            <w:proofErr w:type="spellStart"/>
            <w:r w:rsidRPr="00AA1061"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  <w:t>Bank$Education</w:t>
            </w:r>
            <w:proofErr w:type="spellEnd"/>
            <w:r w:rsidRPr="00AA1061"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  <w:t>)</w:t>
            </w:r>
          </w:p>
          <w:p w:rsidR="00AA1061" w:rsidRPr="00AA1061" w:rsidRDefault="00AA1061" w:rsidP="00AA10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</w:pPr>
            <w:r w:rsidRPr="00AA1061"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  <w:t xml:space="preserve">&gt; </w:t>
            </w:r>
          </w:p>
          <w:p w:rsidR="00AA1061" w:rsidRPr="00AA1061" w:rsidRDefault="00AA1061" w:rsidP="00AA10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</w:pPr>
            <w:r w:rsidRPr="00AA1061"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  <w:t xml:space="preserve">&gt; </w:t>
            </w:r>
            <w:proofErr w:type="spellStart"/>
            <w:r w:rsidRPr="00AA1061"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  <w:t>edu_type</w:t>
            </w:r>
            <w:proofErr w:type="spellEnd"/>
            <w:r w:rsidRPr="00AA1061"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  <w:t xml:space="preserve"> &lt;- </w:t>
            </w:r>
            <w:proofErr w:type="spellStart"/>
            <w:r w:rsidRPr="00AA1061"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  <w:t>model.matrix</w:t>
            </w:r>
            <w:proofErr w:type="spellEnd"/>
            <w:r w:rsidRPr="00AA1061"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  <w:t>( ~ 0 + Education, data = Bank)</w:t>
            </w:r>
          </w:p>
          <w:p w:rsidR="00AA1061" w:rsidRPr="00AA1061" w:rsidRDefault="00AA1061" w:rsidP="00AA10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</w:pPr>
            <w:r w:rsidRPr="00AA1061"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  <w:t xml:space="preserve">&gt; </w:t>
            </w:r>
            <w:proofErr w:type="spellStart"/>
            <w:r w:rsidRPr="00AA1061"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  <w:t>str</w:t>
            </w:r>
            <w:proofErr w:type="spellEnd"/>
            <w:r w:rsidRPr="00AA1061"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  <w:t>(</w:t>
            </w:r>
            <w:proofErr w:type="spellStart"/>
            <w:r w:rsidRPr="00AA1061"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  <w:t>edu_type</w:t>
            </w:r>
            <w:proofErr w:type="spellEnd"/>
            <w:r w:rsidRPr="00AA1061"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  <w:t>)</w:t>
            </w:r>
          </w:p>
          <w:p w:rsidR="00AA1061" w:rsidRPr="00AA1061" w:rsidRDefault="00AA1061" w:rsidP="00AA10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굴림체" w:hAnsi="Lucida Console" w:cs="굴림체"/>
                <w:color w:val="4D4D4C"/>
                <w:sz w:val="18"/>
                <w:szCs w:val="18"/>
                <w:bdr w:val="none" w:sz="0" w:space="0" w:color="auto" w:frame="1"/>
              </w:rPr>
            </w:pPr>
            <w:r w:rsidRPr="00AA1061">
              <w:rPr>
                <w:rFonts w:ascii="Lucida Console" w:eastAsia="굴림체" w:hAnsi="Lucida Console" w:cs="굴림체"/>
                <w:color w:val="4D4D4C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AA1061">
              <w:rPr>
                <w:rFonts w:ascii="Lucida Console" w:eastAsia="굴림체" w:hAnsi="Lucida Console" w:cs="굴림체"/>
                <w:color w:val="4D4D4C"/>
                <w:sz w:val="18"/>
                <w:szCs w:val="18"/>
                <w:bdr w:val="none" w:sz="0" w:space="0" w:color="auto" w:frame="1"/>
              </w:rPr>
              <w:t>num</w:t>
            </w:r>
            <w:proofErr w:type="spellEnd"/>
            <w:r w:rsidRPr="00AA1061">
              <w:rPr>
                <w:rFonts w:ascii="Lucida Console" w:eastAsia="굴림체" w:hAnsi="Lucida Console" w:cs="굴림체"/>
                <w:color w:val="4D4D4C"/>
                <w:sz w:val="18"/>
                <w:szCs w:val="18"/>
                <w:bdr w:val="none" w:sz="0" w:space="0" w:color="auto" w:frame="1"/>
              </w:rPr>
              <w:t xml:space="preserve"> [1:5000, 1:3] 1 1 1 0 0 0 0 0 0 0 ...</w:t>
            </w:r>
          </w:p>
          <w:p w:rsidR="00AA1061" w:rsidRPr="00AA1061" w:rsidRDefault="00AA1061" w:rsidP="00AA10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굴림체" w:hAnsi="Lucida Console" w:cs="굴림체"/>
                <w:color w:val="4D4D4C"/>
                <w:sz w:val="18"/>
                <w:szCs w:val="18"/>
                <w:bdr w:val="none" w:sz="0" w:space="0" w:color="auto" w:frame="1"/>
              </w:rPr>
            </w:pPr>
            <w:r w:rsidRPr="00AA1061">
              <w:rPr>
                <w:rFonts w:ascii="Lucida Console" w:eastAsia="굴림체" w:hAnsi="Lucida Console" w:cs="굴림체"/>
                <w:color w:val="4D4D4C"/>
                <w:sz w:val="18"/>
                <w:szCs w:val="18"/>
                <w:bdr w:val="none" w:sz="0" w:space="0" w:color="auto" w:frame="1"/>
              </w:rPr>
              <w:t xml:space="preserve"> - </w:t>
            </w:r>
            <w:proofErr w:type="spellStart"/>
            <w:r w:rsidRPr="00AA1061">
              <w:rPr>
                <w:rFonts w:ascii="Lucida Console" w:eastAsia="굴림체" w:hAnsi="Lucida Console" w:cs="굴림체"/>
                <w:color w:val="4D4D4C"/>
                <w:sz w:val="18"/>
                <w:szCs w:val="18"/>
                <w:bdr w:val="none" w:sz="0" w:space="0" w:color="auto" w:frame="1"/>
              </w:rPr>
              <w:t>attr</w:t>
            </w:r>
            <w:proofErr w:type="spellEnd"/>
            <w:r w:rsidRPr="00AA1061">
              <w:rPr>
                <w:rFonts w:ascii="Lucida Console" w:eastAsia="굴림체" w:hAnsi="Lucida Console" w:cs="굴림체"/>
                <w:color w:val="4D4D4C"/>
                <w:sz w:val="18"/>
                <w:szCs w:val="18"/>
                <w:bdr w:val="none" w:sz="0" w:space="0" w:color="auto" w:frame="1"/>
              </w:rPr>
              <w:t>(*, "</w:t>
            </w:r>
            <w:proofErr w:type="spellStart"/>
            <w:r w:rsidRPr="00AA1061">
              <w:rPr>
                <w:rFonts w:ascii="Lucida Console" w:eastAsia="굴림체" w:hAnsi="Lucida Console" w:cs="굴림체"/>
                <w:color w:val="4D4D4C"/>
                <w:sz w:val="18"/>
                <w:szCs w:val="18"/>
                <w:bdr w:val="none" w:sz="0" w:space="0" w:color="auto" w:frame="1"/>
              </w:rPr>
              <w:t>dimnames</w:t>
            </w:r>
            <w:proofErr w:type="spellEnd"/>
            <w:r w:rsidRPr="00AA1061">
              <w:rPr>
                <w:rFonts w:ascii="Lucida Console" w:eastAsia="굴림체" w:hAnsi="Lucida Console" w:cs="굴림체"/>
                <w:color w:val="4D4D4C"/>
                <w:sz w:val="18"/>
                <w:szCs w:val="18"/>
                <w:bdr w:val="none" w:sz="0" w:space="0" w:color="auto" w:frame="1"/>
              </w:rPr>
              <w:t>")=List of 2</w:t>
            </w:r>
          </w:p>
          <w:p w:rsidR="00AA1061" w:rsidRPr="00AA1061" w:rsidRDefault="00AA1061" w:rsidP="00AA10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굴림체" w:hAnsi="Lucida Console" w:cs="굴림체"/>
                <w:color w:val="4D4D4C"/>
                <w:sz w:val="18"/>
                <w:szCs w:val="18"/>
                <w:bdr w:val="none" w:sz="0" w:space="0" w:color="auto" w:frame="1"/>
              </w:rPr>
            </w:pPr>
            <w:r w:rsidRPr="00AA1061">
              <w:rPr>
                <w:rFonts w:ascii="Lucida Console" w:eastAsia="굴림체" w:hAnsi="Lucida Console" w:cs="굴림체"/>
                <w:color w:val="4D4D4C"/>
                <w:sz w:val="18"/>
                <w:szCs w:val="18"/>
                <w:bdr w:val="none" w:sz="0" w:space="0" w:color="auto" w:frame="1"/>
              </w:rPr>
              <w:t xml:space="preserve">  ..$ : </w:t>
            </w:r>
            <w:proofErr w:type="spellStart"/>
            <w:r w:rsidRPr="00AA1061">
              <w:rPr>
                <w:rFonts w:ascii="Lucida Console" w:eastAsia="굴림체" w:hAnsi="Lucida Console" w:cs="굴림체"/>
                <w:color w:val="4D4D4C"/>
                <w:sz w:val="18"/>
                <w:szCs w:val="18"/>
                <w:bdr w:val="none" w:sz="0" w:space="0" w:color="auto" w:frame="1"/>
              </w:rPr>
              <w:t>chr</w:t>
            </w:r>
            <w:proofErr w:type="spellEnd"/>
            <w:r w:rsidRPr="00AA1061">
              <w:rPr>
                <w:rFonts w:ascii="Lucida Console" w:eastAsia="굴림체" w:hAnsi="Lucida Console" w:cs="굴림체"/>
                <w:color w:val="4D4D4C"/>
                <w:sz w:val="18"/>
                <w:szCs w:val="18"/>
                <w:bdr w:val="none" w:sz="0" w:space="0" w:color="auto" w:frame="1"/>
              </w:rPr>
              <w:t xml:space="preserve"> [1:5000] "1" "2" "3" "4" ...</w:t>
            </w:r>
          </w:p>
          <w:p w:rsidR="00AA1061" w:rsidRPr="00AA1061" w:rsidRDefault="00AA1061" w:rsidP="00AA10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굴림체" w:hAnsi="Lucida Console" w:cs="굴림체"/>
                <w:color w:val="4D4D4C"/>
                <w:sz w:val="18"/>
                <w:szCs w:val="18"/>
                <w:bdr w:val="none" w:sz="0" w:space="0" w:color="auto" w:frame="1"/>
              </w:rPr>
            </w:pPr>
            <w:r w:rsidRPr="00AA1061">
              <w:rPr>
                <w:rFonts w:ascii="Lucida Console" w:eastAsia="굴림체" w:hAnsi="Lucida Console" w:cs="굴림체"/>
                <w:color w:val="4D4D4C"/>
                <w:sz w:val="18"/>
                <w:szCs w:val="18"/>
                <w:bdr w:val="none" w:sz="0" w:space="0" w:color="auto" w:frame="1"/>
              </w:rPr>
              <w:t xml:space="preserve">  ..$ : </w:t>
            </w:r>
            <w:proofErr w:type="spellStart"/>
            <w:r w:rsidRPr="00AA1061">
              <w:rPr>
                <w:rFonts w:ascii="Lucida Console" w:eastAsia="굴림체" w:hAnsi="Lucida Console" w:cs="굴림체"/>
                <w:color w:val="4D4D4C"/>
                <w:sz w:val="18"/>
                <w:szCs w:val="18"/>
                <w:bdr w:val="none" w:sz="0" w:space="0" w:color="auto" w:frame="1"/>
              </w:rPr>
              <w:t>chr</w:t>
            </w:r>
            <w:proofErr w:type="spellEnd"/>
            <w:r w:rsidRPr="00AA1061">
              <w:rPr>
                <w:rFonts w:ascii="Lucida Console" w:eastAsia="굴림체" w:hAnsi="Lucida Console" w:cs="굴림체"/>
                <w:color w:val="4D4D4C"/>
                <w:sz w:val="18"/>
                <w:szCs w:val="18"/>
                <w:bdr w:val="none" w:sz="0" w:space="0" w:color="auto" w:frame="1"/>
              </w:rPr>
              <w:t xml:space="preserve"> [1:3] "Education1" "Education2" "Education3"</w:t>
            </w:r>
          </w:p>
          <w:p w:rsidR="00AA1061" w:rsidRPr="00AA1061" w:rsidRDefault="00AA1061" w:rsidP="00AA10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굴림체" w:hAnsi="Lucida Console" w:cs="굴림체"/>
                <w:color w:val="4D4D4C"/>
                <w:sz w:val="18"/>
                <w:szCs w:val="18"/>
                <w:bdr w:val="none" w:sz="0" w:space="0" w:color="auto" w:frame="1"/>
              </w:rPr>
            </w:pPr>
            <w:r w:rsidRPr="00AA1061">
              <w:rPr>
                <w:rFonts w:ascii="Lucida Console" w:eastAsia="굴림체" w:hAnsi="Lucida Console" w:cs="굴림체"/>
                <w:color w:val="4D4D4C"/>
                <w:sz w:val="18"/>
                <w:szCs w:val="18"/>
                <w:bdr w:val="none" w:sz="0" w:space="0" w:color="auto" w:frame="1"/>
              </w:rPr>
              <w:t xml:space="preserve"> - </w:t>
            </w:r>
            <w:proofErr w:type="spellStart"/>
            <w:r w:rsidRPr="00AA1061">
              <w:rPr>
                <w:rFonts w:ascii="Lucida Console" w:eastAsia="굴림체" w:hAnsi="Lucida Console" w:cs="굴림체"/>
                <w:color w:val="4D4D4C"/>
                <w:sz w:val="18"/>
                <w:szCs w:val="18"/>
                <w:bdr w:val="none" w:sz="0" w:space="0" w:color="auto" w:frame="1"/>
              </w:rPr>
              <w:t>attr</w:t>
            </w:r>
            <w:proofErr w:type="spellEnd"/>
            <w:r w:rsidRPr="00AA1061">
              <w:rPr>
                <w:rFonts w:ascii="Lucida Console" w:eastAsia="굴림체" w:hAnsi="Lucida Console" w:cs="굴림체"/>
                <w:color w:val="4D4D4C"/>
                <w:sz w:val="18"/>
                <w:szCs w:val="18"/>
                <w:bdr w:val="none" w:sz="0" w:space="0" w:color="auto" w:frame="1"/>
              </w:rPr>
              <w:t xml:space="preserve">(*, "assign")= </w:t>
            </w:r>
            <w:proofErr w:type="spellStart"/>
            <w:r w:rsidRPr="00AA1061">
              <w:rPr>
                <w:rFonts w:ascii="Lucida Console" w:eastAsia="굴림체" w:hAnsi="Lucida Console" w:cs="굴림체"/>
                <w:color w:val="4D4D4C"/>
                <w:sz w:val="18"/>
                <w:szCs w:val="18"/>
                <w:bdr w:val="none" w:sz="0" w:space="0" w:color="auto" w:frame="1"/>
              </w:rPr>
              <w:t>int</w:t>
            </w:r>
            <w:proofErr w:type="spellEnd"/>
            <w:r w:rsidRPr="00AA1061">
              <w:rPr>
                <w:rFonts w:ascii="Lucida Console" w:eastAsia="굴림체" w:hAnsi="Lucida Console" w:cs="굴림체"/>
                <w:color w:val="4D4D4C"/>
                <w:sz w:val="18"/>
                <w:szCs w:val="18"/>
                <w:bdr w:val="none" w:sz="0" w:space="0" w:color="auto" w:frame="1"/>
              </w:rPr>
              <w:t xml:space="preserve"> [1:3] 1 1 1</w:t>
            </w:r>
          </w:p>
          <w:p w:rsidR="00AA1061" w:rsidRPr="00AA1061" w:rsidRDefault="00AA1061" w:rsidP="00AA10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굴림체" w:hAnsi="Lucida Console" w:cs="굴림체"/>
                <w:color w:val="4D4D4C"/>
                <w:sz w:val="18"/>
                <w:szCs w:val="18"/>
                <w:bdr w:val="none" w:sz="0" w:space="0" w:color="auto" w:frame="1"/>
              </w:rPr>
            </w:pPr>
            <w:r w:rsidRPr="00AA1061">
              <w:rPr>
                <w:rFonts w:ascii="Lucida Console" w:eastAsia="굴림체" w:hAnsi="Lucida Console" w:cs="굴림체"/>
                <w:color w:val="4D4D4C"/>
                <w:sz w:val="18"/>
                <w:szCs w:val="18"/>
                <w:bdr w:val="none" w:sz="0" w:space="0" w:color="auto" w:frame="1"/>
              </w:rPr>
              <w:t xml:space="preserve"> - </w:t>
            </w:r>
            <w:proofErr w:type="spellStart"/>
            <w:r w:rsidRPr="00AA1061">
              <w:rPr>
                <w:rFonts w:ascii="Lucida Console" w:eastAsia="굴림체" w:hAnsi="Lucida Console" w:cs="굴림체"/>
                <w:color w:val="4D4D4C"/>
                <w:sz w:val="18"/>
                <w:szCs w:val="18"/>
                <w:bdr w:val="none" w:sz="0" w:space="0" w:color="auto" w:frame="1"/>
              </w:rPr>
              <w:t>attr</w:t>
            </w:r>
            <w:proofErr w:type="spellEnd"/>
            <w:r w:rsidRPr="00AA1061">
              <w:rPr>
                <w:rFonts w:ascii="Lucida Console" w:eastAsia="굴림체" w:hAnsi="Lucida Console" w:cs="굴림체"/>
                <w:color w:val="4D4D4C"/>
                <w:sz w:val="18"/>
                <w:szCs w:val="18"/>
                <w:bdr w:val="none" w:sz="0" w:space="0" w:color="auto" w:frame="1"/>
              </w:rPr>
              <w:t>(*, "contrasts")=List of 1</w:t>
            </w:r>
          </w:p>
          <w:p w:rsidR="00AA1061" w:rsidRPr="00AA1061" w:rsidRDefault="00AA1061" w:rsidP="00AA10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굴림체" w:hAnsi="Lucida Console" w:cs="굴림체"/>
                <w:color w:val="4D4D4C"/>
                <w:sz w:val="18"/>
                <w:szCs w:val="18"/>
                <w:bdr w:val="none" w:sz="0" w:space="0" w:color="auto" w:frame="1"/>
              </w:rPr>
            </w:pPr>
            <w:r w:rsidRPr="00AA1061">
              <w:rPr>
                <w:rFonts w:ascii="Lucida Console" w:eastAsia="굴림체" w:hAnsi="Lucida Console" w:cs="굴림체"/>
                <w:color w:val="4D4D4C"/>
                <w:sz w:val="18"/>
                <w:szCs w:val="18"/>
                <w:bdr w:val="none" w:sz="0" w:space="0" w:color="auto" w:frame="1"/>
              </w:rPr>
              <w:t xml:space="preserve">  ..$ Education: </w:t>
            </w:r>
            <w:proofErr w:type="spellStart"/>
            <w:r w:rsidRPr="00AA1061">
              <w:rPr>
                <w:rFonts w:ascii="Lucida Console" w:eastAsia="굴림체" w:hAnsi="Lucida Console" w:cs="굴림체"/>
                <w:color w:val="4D4D4C"/>
                <w:sz w:val="18"/>
                <w:szCs w:val="18"/>
                <w:bdr w:val="none" w:sz="0" w:space="0" w:color="auto" w:frame="1"/>
              </w:rPr>
              <w:t>chr</w:t>
            </w:r>
            <w:proofErr w:type="spellEnd"/>
            <w:r w:rsidRPr="00AA1061">
              <w:rPr>
                <w:rFonts w:ascii="Lucida Console" w:eastAsia="굴림체" w:hAnsi="Lucida Console" w:cs="굴림체"/>
                <w:color w:val="4D4D4C"/>
                <w:sz w:val="18"/>
                <w:szCs w:val="18"/>
                <w:bdr w:val="none" w:sz="0" w:space="0" w:color="auto" w:frame="1"/>
              </w:rPr>
              <w:t xml:space="preserve"> "</w:t>
            </w:r>
            <w:proofErr w:type="spellStart"/>
            <w:r w:rsidRPr="00AA1061">
              <w:rPr>
                <w:rFonts w:ascii="Lucida Console" w:eastAsia="굴림체" w:hAnsi="Lucida Console" w:cs="굴림체"/>
                <w:color w:val="4D4D4C"/>
                <w:sz w:val="18"/>
                <w:szCs w:val="18"/>
                <w:bdr w:val="none" w:sz="0" w:space="0" w:color="auto" w:frame="1"/>
              </w:rPr>
              <w:t>contr.treatment</w:t>
            </w:r>
            <w:proofErr w:type="spellEnd"/>
            <w:r w:rsidRPr="00AA1061">
              <w:rPr>
                <w:rFonts w:ascii="Lucida Console" w:eastAsia="굴림체" w:hAnsi="Lucida Console" w:cs="굴림체"/>
                <w:color w:val="4D4D4C"/>
                <w:sz w:val="18"/>
                <w:szCs w:val="18"/>
                <w:bdr w:val="none" w:sz="0" w:space="0" w:color="auto" w:frame="1"/>
              </w:rPr>
              <w:t>"</w:t>
            </w:r>
          </w:p>
          <w:p w:rsidR="00151149" w:rsidRDefault="00151149" w:rsidP="00AA10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</w:pPr>
          </w:p>
          <w:p w:rsidR="00AA1061" w:rsidRPr="00AA1061" w:rsidRDefault="00AA1061" w:rsidP="00AA10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</w:pPr>
            <w:r w:rsidRPr="00AA1061"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  <w:t xml:space="preserve">&gt; </w:t>
            </w:r>
            <w:proofErr w:type="spellStart"/>
            <w:r w:rsidRPr="00AA1061"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  <w:t>edu_type</w:t>
            </w:r>
            <w:proofErr w:type="spellEnd"/>
            <w:r w:rsidRPr="00AA1061"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  <w:t xml:space="preserve"> &lt;- </w:t>
            </w:r>
            <w:proofErr w:type="spellStart"/>
            <w:r w:rsidRPr="00AA1061"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  <w:t>as.data.frame</w:t>
            </w:r>
            <w:proofErr w:type="spellEnd"/>
            <w:r w:rsidRPr="00AA1061"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  <w:t>(</w:t>
            </w:r>
            <w:proofErr w:type="spellStart"/>
            <w:r w:rsidRPr="00AA1061"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  <w:t>edu_type</w:t>
            </w:r>
            <w:proofErr w:type="spellEnd"/>
            <w:r w:rsidRPr="00AA1061"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  <w:t>)</w:t>
            </w:r>
          </w:p>
          <w:p w:rsidR="00AA1061" w:rsidRPr="00AA1061" w:rsidRDefault="00AA1061" w:rsidP="00AA10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</w:pPr>
            <w:r w:rsidRPr="00AA1061"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  <w:t xml:space="preserve">&gt; </w:t>
            </w:r>
            <w:proofErr w:type="spellStart"/>
            <w:r w:rsidRPr="00AA1061"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  <w:t>str</w:t>
            </w:r>
            <w:proofErr w:type="spellEnd"/>
            <w:r w:rsidRPr="00AA1061"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  <w:t>(</w:t>
            </w:r>
            <w:proofErr w:type="spellStart"/>
            <w:r w:rsidRPr="00AA1061"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  <w:t>edu_type</w:t>
            </w:r>
            <w:proofErr w:type="spellEnd"/>
            <w:r w:rsidRPr="00AA1061"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  <w:t>)</w:t>
            </w:r>
          </w:p>
          <w:p w:rsidR="00AA1061" w:rsidRPr="00AA1061" w:rsidRDefault="00AA1061" w:rsidP="00AA10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굴림체" w:hAnsi="Lucida Console" w:cs="굴림체"/>
                <w:color w:val="4D4D4C"/>
                <w:sz w:val="18"/>
                <w:szCs w:val="18"/>
                <w:bdr w:val="none" w:sz="0" w:space="0" w:color="auto" w:frame="1"/>
              </w:rPr>
            </w:pPr>
            <w:r w:rsidRPr="00AA1061">
              <w:rPr>
                <w:rFonts w:ascii="Lucida Console" w:eastAsia="굴림체" w:hAnsi="Lucida Console" w:cs="굴림체"/>
                <w:color w:val="4D4D4C"/>
                <w:sz w:val="18"/>
                <w:szCs w:val="18"/>
                <w:bdr w:val="none" w:sz="0" w:space="0" w:color="auto" w:frame="1"/>
              </w:rPr>
              <w:t>'</w:t>
            </w:r>
            <w:proofErr w:type="spellStart"/>
            <w:r w:rsidRPr="00AA1061">
              <w:rPr>
                <w:rFonts w:ascii="Lucida Console" w:eastAsia="굴림체" w:hAnsi="Lucida Console" w:cs="굴림체"/>
                <w:color w:val="4D4D4C"/>
                <w:sz w:val="18"/>
                <w:szCs w:val="18"/>
                <w:bdr w:val="none" w:sz="0" w:space="0" w:color="auto" w:frame="1"/>
              </w:rPr>
              <w:t>data.frame</w:t>
            </w:r>
            <w:proofErr w:type="spellEnd"/>
            <w:r w:rsidRPr="00AA1061">
              <w:rPr>
                <w:rFonts w:ascii="Lucida Console" w:eastAsia="굴림체" w:hAnsi="Lucida Console" w:cs="굴림체"/>
                <w:color w:val="4D4D4C"/>
                <w:sz w:val="18"/>
                <w:szCs w:val="18"/>
                <w:bdr w:val="none" w:sz="0" w:space="0" w:color="auto" w:frame="1"/>
              </w:rPr>
              <w:t>':</w:t>
            </w:r>
            <w:r w:rsidRPr="00AA1061">
              <w:rPr>
                <w:rFonts w:ascii="Lucida Console" w:eastAsia="굴림체" w:hAnsi="Lucida Console" w:cs="굴림체"/>
                <w:color w:val="4D4D4C"/>
                <w:sz w:val="18"/>
                <w:szCs w:val="18"/>
                <w:bdr w:val="none" w:sz="0" w:space="0" w:color="auto" w:frame="1"/>
              </w:rPr>
              <w:tab/>
              <w:t>5000 obs. of  3 variables:</w:t>
            </w:r>
          </w:p>
          <w:p w:rsidR="00AA1061" w:rsidRPr="00AA1061" w:rsidRDefault="00AA1061" w:rsidP="00AA10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굴림체" w:hAnsi="Lucida Console" w:cs="굴림체"/>
                <w:color w:val="4D4D4C"/>
                <w:sz w:val="18"/>
                <w:szCs w:val="18"/>
                <w:bdr w:val="none" w:sz="0" w:space="0" w:color="auto" w:frame="1"/>
              </w:rPr>
            </w:pPr>
            <w:r w:rsidRPr="00AA1061">
              <w:rPr>
                <w:rFonts w:ascii="Lucida Console" w:eastAsia="굴림체" w:hAnsi="Lucida Console" w:cs="굴림체"/>
                <w:color w:val="4D4D4C"/>
                <w:sz w:val="18"/>
                <w:szCs w:val="18"/>
                <w:bdr w:val="none" w:sz="0" w:space="0" w:color="auto" w:frame="1"/>
              </w:rPr>
              <w:t xml:space="preserve"> $ Education1: </w:t>
            </w:r>
            <w:proofErr w:type="spellStart"/>
            <w:r w:rsidRPr="00AA1061">
              <w:rPr>
                <w:rFonts w:ascii="Lucida Console" w:eastAsia="굴림체" w:hAnsi="Lucida Console" w:cs="굴림체"/>
                <w:color w:val="4D4D4C"/>
                <w:sz w:val="18"/>
                <w:szCs w:val="18"/>
                <w:bdr w:val="none" w:sz="0" w:space="0" w:color="auto" w:frame="1"/>
              </w:rPr>
              <w:t>num</w:t>
            </w:r>
            <w:proofErr w:type="spellEnd"/>
            <w:r w:rsidRPr="00AA1061">
              <w:rPr>
                <w:rFonts w:ascii="Lucida Console" w:eastAsia="굴림체" w:hAnsi="Lucida Console" w:cs="굴림체"/>
                <w:color w:val="4D4D4C"/>
                <w:sz w:val="18"/>
                <w:szCs w:val="18"/>
                <w:bdr w:val="none" w:sz="0" w:space="0" w:color="auto" w:frame="1"/>
              </w:rPr>
              <w:t xml:space="preserve">  1 1 1 0 0 0 0 0 0 0 ...</w:t>
            </w:r>
          </w:p>
          <w:p w:rsidR="00AA1061" w:rsidRPr="00AA1061" w:rsidRDefault="00AA1061" w:rsidP="00AA10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굴림체" w:hAnsi="Lucida Console" w:cs="굴림체"/>
                <w:color w:val="4D4D4C"/>
                <w:sz w:val="18"/>
                <w:szCs w:val="18"/>
                <w:bdr w:val="none" w:sz="0" w:space="0" w:color="auto" w:frame="1"/>
              </w:rPr>
            </w:pPr>
            <w:r w:rsidRPr="00AA1061">
              <w:rPr>
                <w:rFonts w:ascii="Lucida Console" w:eastAsia="굴림체" w:hAnsi="Lucida Console" w:cs="굴림체"/>
                <w:color w:val="4D4D4C"/>
                <w:sz w:val="18"/>
                <w:szCs w:val="18"/>
                <w:bdr w:val="none" w:sz="0" w:space="0" w:color="auto" w:frame="1"/>
              </w:rPr>
              <w:t xml:space="preserve"> $ Education2: </w:t>
            </w:r>
            <w:proofErr w:type="spellStart"/>
            <w:r w:rsidRPr="00AA1061">
              <w:rPr>
                <w:rFonts w:ascii="Lucida Console" w:eastAsia="굴림체" w:hAnsi="Lucida Console" w:cs="굴림체"/>
                <w:color w:val="4D4D4C"/>
                <w:sz w:val="18"/>
                <w:szCs w:val="18"/>
                <w:bdr w:val="none" w:sz="0" w:space="0" w:color="auto" w:frame="1"/>
              </w:rPr>
              <w:t>num</w:t>
            </w:r>
            <w:proofErr w:type="spellEnd"/>
            <w:r w:rsidRPr="00AA1061">
              <w:rPr>
                <w:rFonts w:ascii="Lucida Console" w:eastAsia="굴림체" w:hAnsi="Lucida Console" w:cs="굴림체"/>
                <w:color w:val="4D4D4C"/>
                <w:sz w:val="18"/>
                <w:szCs w:val="18"/>
                <w:bdr w:val="none" w:sz="0" w:space="0" w:color="auto" w:frame="1"/>
              </w:rPr>
              <w:t xml:space="preserve">  0 0 0 1 1 1 1 0 1 0 ...</w:t>
            </w:r>
          </w:p>
          <w:p w:rsidR="00AA1061" w:rsidRPr="00AA1061" w:rsidRDefault="00AA1061" w:rsidP="00AA10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굴림체" w:hAnsi="Lucida Console" w:cs="굴림체"/>
                <w:color w:val="4D4D4C"/>
                <w:sz w:val="18"/>
                <w:szCs w:val="18"/>
                <w:bdr w:val="none" w:sz="0" w:space="0" w:color="auto" w:frame="1"/>
              </w:rPr>
            </w:pPr>
            <w:r w:rsidRPr="00AA1061">
              <w:rPr>
                <w:rFonts w:ascii="Lucida Console" w:eastAsia="굴림체" w:hAnsi="Lucida Console" w:cs="굴림체"/>
                <w:color w:val="4D4D4C"/>
                <w:sz w:val="18"/>
                <w:szCs w:val="18"/>
                <w:bdr w:val="none" w:sz="0" w:space="0" w:color="auto" w:frame="1"/>
              </w:rPr>
              <w:t xml:space="preserve"> $ Education3: </w:t>
            </w:r>
            <w:proofErr w:type="spellStart"/>
            <w:r w:rsidRPr="00AA1061">
              <w:rPr>
                <w:rFonts w:ascii="Lucida Console" w:eastAsia="굴림체" w:hAnsi="Lucida Console" w:cs="굴림체"/>
                <w:color w:val="4D4D4C"/>
                <w:sz w:val="18"/>
                <w:szCs w:val="18"/>
                <w:bdr w:val="none" w:sz="0" w:space="0" w:color="auto" w:frame="1"/>
              </w:rPr>
              <w:t>num</w:t>
            </w:r>
            <w:proofErr w:type="spellEnd"/>
            <w:r w:rsidRPr="00AA1061">
              <w:rPr>
                <w:rFonts w:ascii="Lucida Console" w:eastAsia="굴림체" w:hAnsi="Lucida Console" w:cs="굴림체"/>
                <w:color w:val="4D4D4C"/>
                <w:sz w:val="18"/>
                <w:szCs w:val="18"/>
                <w:bdr w:val="none" w:sz="0" w:space="0" w:color="auto" w:frame="1"/>
              </w:rPr>
              <w:t xml:space="preserve">  0 0 0 0 0 0 0 1 0 1 ...</w:t>
            </w:r>
          </w:p>
          <w:p w:rsidR="00151149" w:rsidRDefault="00151149" w:rsidP="00AA10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</w:pPr>
          </w:p>
          <w:p w:rsidR="00AA1061" w:rsidRPr="00AA1061" w:rsidRDefault="00AA1061" w:rsidP="00AA10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</w:pPr>
            <w:r w:rsidRPr="00AA1061"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  <w:t xml:space="preserve">&gt; </w:t>
            </w:r>
          </w:p>
          <w:p w:rsidR="00AA1061" w:rsidRPr="00AA1061" w:rsidRDefault="00AA1061" w:rsidP="00AA10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</w:pPr>
            <w:r w:rsidRPr="00AA1061"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  <w:t>&gt; t(t(names(</w:t>
            </w:r>
            <w:proofErr w:type="spellStart"/>
            <w:r w:rsidRPr="00AA1061"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  <w:t>edu_type</w:t>
            </w:r>
            <w:proofErr w:type="spellEnd"/>
            <w:r w:rsidRPr="00AA1061"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  <w:t>)))</w:t>
            </w:r>
          </w:p>
          <w:p w:rsidR="00AA1061" w:rsidRPr="00AA1061" w:rsidRDefault="00AA1061" w:rsidP="00AA10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굴림체" w:hAnsi="Lucida Console" w:cs="굴림체"/>
                <w:color w:val="4D4D4C"/>
                <w:sz w:val="18"/>
                <w:szCs w:val="18"/>
                <w:bdr w:val="none" w:sz="0" w:space="0" w:color="auto" w:frame="1"/>
              </w:rPr>
            </w:pPr>
            <w:r w:rsidRPr="00AA1061">
              <w:rPr>
                <w:rFonts w:ascii="Lucida Console" w:eastAsia="굴림체" w:hAnsi="Lucida Console" w:cs="굴림체"/>
                <w:color w:val="4D4D4C"/>
                <w:sz w:val="18"/>
                <w:szCs w:val="18"/>
                <w:bdr w:val="none" w:sz="0" w:space="0" w:color="auto" w:frame="1"/>
              </w:rPr>
              <w:t xml:space="preserve">     [,1]        </w:t>
            </w:r>
          </w:p>
          <w:p w:rsidR="00AA1061" w:rsidRPr="00AA1061" w:rsidRDefault="00AA1061" w:rsidP="00AA10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굴림체" w:hAnsi="Lucida Console" w:cs="굴림체"/>
                <w:color w:val="4D4D4C"/>
                <w:sz w:val="18"/>
                <w:szCs w:val="18"/>
                <w:bdr w:val="none" w:sz="0" w:space="0" w:color="auto" w:frame="1"/>
              </w:rPr>
            </w:pPr>
            <w:r w:rsidRPr="00AA1061">
              <w:rPr>
                <w:rFonts w:ascii="Lucida Console" w:eastAsia="굴림체" w:hAnsi="Lucida Console" w:cs="굴림체"/>
                <w:color w:val="4D4D4C"/>
                <w:sz w:val="18"/>
                <w:szCs w:val="18"/>
                <w:bdr w:val="none" w:sz="0" w:space="0" w:color="auto" w:frame="1"/>
              </w:rPr>
              <w:t>[1,] "Education1"</w:t>
            </w:r>
          </w:p>
          <w:p w:rsidR="00AA1061" w:rsidRPr="00AA1061" w:rsidRDefault="00AA1061" w:rsidP="00AA10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굴림체" w:hAnsi="Lucida Console" w:cs="굴림체"/>
                <w:color w:val="4D4D4C"/>
                <w:sz w:val="18"/>
                <w:szCs w:val="18"/>
                <w:bdr w:val="none" w:sz="0" w:space="0" w:color="auto" w:frame="1"/>
              </w:rPr>
            </w:pPr>
            <w:r w:rsidRPr="00AA1061">
              <w:rPr>
                <w:rFonts w:ascii="Lucida Console" w:eastAsia="굴림체" w:hAnsi="Lucida Console" w:cs="굴림체"/>
                <w:color w:val="4D4D4C"/>
                <w:sz w:val="18"/>
                <w:szCs w:val="18"/>
                <w:bdr w:val="none" w:sz="0" w:space="0" w:color="auto" w:frame="1"/>
              </w:rPr>
              <w:t>[2,] "Education2"</w:t>
            </w:r>
          </w:p>
          <w:p w:rsidR="00AA1061" w:rsidRPr="00AA1061" w:rsidRDefault="00AA1061" w:rsidP="00AA10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굴림체" w:hAnsi="Lucida Console" w:cs="굴림체"/>
                <w:color w:val="4D4D4C"/>
                <w:sz w:val="18"/>
                <w:szCs w:val="18"/>
                <w:bdr w:val="none" w:sz="0" w:space="0" w:color="auto" w:frame="1"/>
              </w:rPr>
            </w:pPr>
            <w:r w:rsidRPr="00AA1061">
              <w:rPr>
                <w:rFonts w:ascii="Lucida Console" w:eastAsia="굴림체" w:hAnsi="Lucida Console" w:cs="굴림체"/>
                <w:color w:val="4D4D4C"/>
                <w:sz w:val="18"/>
                <w:szCs w:val="18"/>
                <w:bdr w:val="none" w:sz="0" w:space="0" w:color="auto" w:frame="1"/>
              </w:rPr>
              <w:t>[3,] "Education3"</w:t>
            </w:r>
          </w:p>
          <w:p w:rsidR="00AA1061" w:rsidRDefault="00AA1061" w:rsidP="00AA10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굴림체" w:hAnsi="Lucida Console" w:cs="굴림체"/>
                <w:color w:val="4D4D4C"/>
                <w:sz w:val="18"/>
                <w:szCs w:val="18"/>
                <w:bdr w:val="none" w:sz="0" w:space="0" w:color="auto" w:frame="1"/>
              </w:rPr>
            </w:pPr>
          </w:p>
          <w:p w:rsidR="00AA1061" w:rsidRPr="00AA1061" w:rsidRDefault="00AA1061" w:rsidP="00AA10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</w:pPr>
            <w:r w:rsidRPr="00AA1061"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  <w:t xml:space="preserve"> </w:t>
            </w:r>
          </w:p>
          <w:p w:rsidR="00AA1061" w:rsidRPr="00AA1061" w:rsidRDefault="00AA1061" w:rsidP="00AA10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</w:pPr>
            <w:r w:rsidRPr="00AA1061"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  <w:t xml:space="preserve">&gt; Bank &lt;- </w:t>
            </w:r>
            <w:proofErr w:type="spellStart"/>
            <w:r w:rsidRPr="00AA1061"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  <w:t>cbind</w:t>
            </w:r>
            <w:proofErr w:type="spellEnd"/>
            <w:r w:rsidRPr="00AA1061"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  <w:t>(Bank[, -c(1,5,8)],</w:t>
            </w:r>
            <w:proofErr w:type="spellStart"/>
            <w:r w:rsidRPr="00AA1061"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  <w:t>edu_type</w:t>
            </w:r>
            <w:proofErr w:type="spellEnd"/>
            <w:r w:rsidRPr="00AA1061"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  <w:t>)</w:t>
            </w:r>
          </w:p>
          <w:p w:rsidR="00AA1061" w:rsidRPr="00AA1061" w:rsidRDefault="00AA1061" w:rsidP="00AA10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</w:pPr>
            <w:r w:rsidRPr="00AA1061"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  <w:t>&gt; View(Bank)</w:t>
            </w:r>
          </w:p>
          <w:p w:rsidR="00AA1061" w:rsidRPr="00AA1061" w:rsidRDefault="00AA1061" w:rsidP="00AA10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</w:pPr>
            <w:r w:rsidRPr="00AA1061"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  <w:t xml:space="preserve">&gt; </w:t>
            </w:r>
          </w:p>
          <w:p w:rsidR="00AA1061" w:rsidRPr="00AA1061" w:rsidRDefault="00AA1061" w:rsidP="00AA10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</w:pPr>
            <w:r w:rsidRPr="00AA1061"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  <w:t xml:space="preserve">&gt; # </w:t>
            </w:r>
            <w:proofErr w:type="spellStart"/>
            <w:r w:rsidRPr="00AA1061"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  <w:t>더미변수를</w:t>
            </w:r>
            <w:proofErr w:type="spellEnd"/>
            <w:r w:rsidRPr="00AA1061"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  <w:t xml:space="preserve"> </w:t>
            </w:r>
            <w:r w:rsidRPr="00AA1061"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  <w:t>한</w:t>
            </w:r>
            <w:r w:rsidRPr="00AA1061"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  <w:t xml:space="preserve"> </w:t>
            </w:r>
            <w:r w:rsidRPr="00AA1061"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  <w:t>개</w:t>
            </w:r>
            <w:r w:rsidRPr="00AA1061"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  <w:t xml:space="preserve"> </w:t>
            </w:r>
            <w:r w:rsidRPr="00AA1061"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  <w:t>제거하려</w:t>
            </w:r>
            <w:r w:rsidRPr="00AA1061"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  <w:t xml:space="preserve"> </w:t>
            </w:r>
            <w:r w:rsidRPr="00AA1061"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  <w:t>했으나</w:t>
            </w:r>
          </w:p>
          <w:p w:rsidR="00AA1061" w:rsidRDefault="00AA1061" w:rsidP="00AA10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</w:pPr>
            <w:r w:rsidRPr="00AA1061"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  <w:t xml:space="preserve">&gt; # </w:t>
            </w:r>
            <w:r w:rsidRPr="00AA1061"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  <w:t>하지</w:t>
            </w:r>
            <w:r w:rsidRPr="00AA1061"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  <w:t xml:space="preserve"> </w:t>
            </w:r>
            <w:r w:rsidRPr="00AA1061"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  <w:t>않는다</w:t>
            </w:r>
            <w:r w:rsidRPr="00AA1061"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  <w:t>. 198p</w:t>
            </w:r>
            <w:r w:rsidRPr="00AA1061"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  <w:t>에</w:t>
            </w:r>
            <w:r w:rsidRPr="00AA1061"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  <w:t xml:space="preserve"> K-NN</w:t>
            </w:r>
            <w:r w:rsidRPr="00AA1061"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  <w:t>은</w:t>
            </w:r>
            <w:r w:rsidRPr="00AA1061"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  <w:t xml:space="preserve"> </w:t>
            </w:r>
            <w:proofErr w:type="spellStart"/>
            <w:r w:rsidRPr="00AA1061"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  <w:t>더미변수를</w:t>
            </w:r>
            <w:proofErr w:type="spellEnd"/>
            <w:r w:rsidRPr="00AA1061"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  <w:t xml:space="preserve"> </w:t>
            </w:r>
            <w:r w:rsidRPr="00AA1061"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  <w:t>제거하지</w:t>
            </w:r>
            <w:r w:rsidRPr="00AA1061"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  <w:t xml:space="preserve"> </w:t>
            </w:r>
            <w:r w:rsidRPr="00AA1061"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  <w:t>않는다</w:t>
            </w:r>
            <w:proofErr w:type="gramStart"/>
            <w:r w:rsidRPr="00AA1061"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  <w:t>.</w:t>
            </w:r>
            <w:r w:rsidRPr="00AA1061"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  <w:t>고</w:t>
            </w:r>
            <w:proofErr w:type="gramEnd"/>
            <w:r w:rsidRPr="00AA1061"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  <w:t xml:space="preserve"> </w:t>
            </w:r>
            <w:r w:rsidRPr="00AA1061"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  <w:t>써있다</w:t>
            </w:r>
            <w:r w:rsidRPr="00AA1061"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  <w:t>.</w:t>
            </w:r>
          </w:p>
          <w:p w:rsidR="00151149" w:rsidRPr="00AA1061" w:rsidRDefault="00151149" w:rsidP="00AA10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</w:pPr>
          </w:p>
          <w:p w:rsidR="00AA1061" w:rsidRPr="00AA1061" w:rsidRDefault="00AA1061" w:rsidP="00AA10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</w:pPr>
            <w:r w:rsidRPr="00AA1061"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  <w:t>&gt; dim(Bank)</w:t>
            </w:r>
          </w:p>
          <w:p w:rsidR="00AA1061" w:rsidRPr="00AA1061" w:rsidRDefault="00AA1061" w:rsidP="00AA10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굴림체" w:hAnsi="Lucida Console" w:cs="굴림체"/>
                <w:color w:val="4D4D4C"/>
                <w:sz w:val="18"/>
                <w:szCs w:val="18"/>
                <w:bdr w:val="none" w:sz="0" w:space="0" w:color="auto" w:frame="1"/>
              </w:rPr>
            </w:pPr>
            <w:r w:rsidRPr="00AA1061">
              <w:rPr>
                <w:rFonts w:ascii="Lucida Console" w:eastAsia="굴림체" w:hAnsi="Lucida Console" w:cs="굴림체"/>
                <w:color w:val="4D4D4C"/>
                <w:sz w:val="18"/>
                <w:szCs w:val="18"/>
                <w:bdr w:val="none" w:sz="0" w:space="0" w:color="auto" w:frame="1"/>
              </w:rPr>
              <w:t>[1] 5000   14</w:t>
            </w:r>
          </w:p>
          <w:p w:rsidR="00AA1061" w:rsidRPr="00AA1061" w:rsidRDefault="00AA1061" w:rsidP="00AA10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</w:pPr>
            <w:r w:rsidRPr="00AA1061"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  <w:t>&gt; #Bank &lt;- Bank[ ,-14]</w:t>
            </w:r>
          </w:p>
          <w:p w:rsidR="00AA1061" w:rsidRPr="00AA1061" w:rsidRDefault="00AA1061" w:rsidP="00AA10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</w:pPr>
            <w:r w:rsidRPr="00AA1061"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  <w:t xml:space="preserve">&gt; </w:t>
            </w:r>
          </w:p>
          <w:p w:rsidR="00AA1061" w:rsidRPr="00AA1061" w:rsidRDefault="00AA1061" w:rsidP="00AA10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</w:pPr>
            <w:r w:rsidRPr="00AA1061"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  <w:t xml:space="preserve">&gt; # </w:t>
            </w:r>
            <w:r w:rsidRPr="00AA1061"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  <w:t>종속변수</w:t>
            </w:r>
            <w:r w:rsidRPr="00AA1061"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  <w:t xml:space="preserve"> </w:t>
            </w:r>
            <w:r w:rsidRPr="00AA1061"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  <w:t>위치</w:t>
            </w:r>
            <w:r w:rsidRPr="00AA1061"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  <w:t xml:space="preserve"> </w:t>
            </w:r>
            <w:r w:rsidRPr="00AA1061"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  <w:t>조절</w:t>
            </w:r>
            <w:r>
              <w:rPr>
                <w:rFonts w:ascii="Lucida Console" w:eastAsia="굴림체" w:hAnsi="Lucida Console" w:cs="굴림체" w:hint="eastAsia"/>
                <w:color w:val="8959A8"/>
                <w:sz w:val="18"/>
                <w:szCs w:val="18"/>
              </w:rPr>
              <w:t>,</w:t>
            </w:r>
            <w:r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  <w:t xml:space="preserve"> </w:t>
            </w:r>
            <w:r>
              <w:rPr>
                <w:rFonts w:ascii="Lucida Console" w:eastAsia="굴림체" w:hAnsi="Lucida Console" w:cs="굴림체" w:hint="eastAsia"/>
                <w:color w:val="8959A8"/>
                <w:sz w:val="18"/>
                <w:szCs w:val="18"/>
              </w:rPr>
              <w:t>이후</w:t>
            </w:r>
            <w:r>
              <w:rPr>
                <w:rFonts w:ascii="Lucida Console" w:eastAsia="굴림체" w:hAnsi="Lucida Console" w:cs="굴림체" w:hint="eastAsia"/>
                <w:color w:val="8959A8"/>
                <w:sz w:val="18"/>
                <w:szCs w:val="18"/>
              </w:rPr>
              <w:t xml:space="preserve"> </w:t>
            </w:r>
            <w:r>
              <w:rPr>
                <w:rFonts w:ascii="Lucida Console" w:eastAsia="굴림체" w:hAnsi="Lucida Console" w:cs="굴림체" w:hint="eastAsia"/>
                <w:color w:val="8959A8"/>
                <w:sz w:val="18"/>
                <w:szCs w:val="18"/>
              </w:rPr>
              <w:t>사용을</w:t>
            </w:r>
            <w:r>
              <w:rPr>
                <w:rFonts w:ascii="Lucida Console" w:eastAsia="굴림체" w:hAnsi="Lucida Console" w:cs="굴림체" w:hint="eastAsia"/>
                <w:color w:val="8959A8"/>
                <w:sz w:val="18"/>
                <w:szCs w:val="18"/>
              </w:rPr>
              <w:t xml:space="preserve"> </w:t>
            </w:r>
            <w:r>
              <w:rPr>
                <w:rFonts w:ascii="Lucida Console" w:eastAsia="굴림체" w:hAnsi="Lucida Console" w:cs="굴림체" w:hint="eastAsia"/>
                <w:color w:val="8959A8"/>
                <w:sz w:val="18"/>
                <w:szCs w:val="18"/>
              </w:rPr>
              <w:t>위해</w:t>
            </w:r>
            <w:r>
              <w:rPr>
                <w:rFonts w:ascii="Lucida Console" w:eastAsia="굴림체" w:hAnsi="Lucida Console" w:cs="굴림체" w:hint="eastAsia"/>
                <w:color w:val="8959A8"/>
                <w:sz w:val="18"/>
                <w:szCs w:val="18"/>
              </w:rPr>
              <w:t xml:space="preserve"> </w:t>
            </w:r>
            <w:r>
              <w:rPr>
                <w:rFonts w:ascii="Lucida Console" w:eastAsia="굴림체" w:hAnsi="Lucida Console" w:cs="굴림체" w:hint="eastAsia"/>
                <w:color w:val="8959A8"/>
                <w:sz w:val="18"/>
                <w:szCs w:val="18"/>
              </w:rPr>
              <w:t>종속변수를</w:t>
            </w:r>
            <w:r>
              <w:rPr>
                <w:rFonts w:ascii="Lucida Console" w:eastAsia="굴림체" w:hAnsi="Lucida Console" w:cs="굴림체" w:hint="eastAsia"/>
                <w:color w:val="8959A8"/>
                <w:sz w:val="18"/>
                <w:szCs w:val="18"/>
              </w:rPr>
              <w:t xml:space="preserve"> </w:t>
            </w:r>
            <w:r>
              <w:rPr>
                <w:rFonts w:ascii="Lucida Console" w:eastAsia="굴림체" w:hAnsi="Lucida Console" w:cs="굴림체" w:hint="eastAsia"/>
                <w:color w:val="8959A8"/>
                <w:sz w:val="18"/>
                <w:szCs w:val="18"/>
              </w:rPr>
              <w:t>맨</w:t>
            </w:r>
            <w:r>
              <w:rPr>
                <w:rFonts w:ascii="Lucida Console" w:eastAsia="굴림체" w:hAnsi="Lucida Console" w:cs="굴림체" w:hint="eastAsia"/>
                <w:color w:val="8959A8"/>
                <w:sz w:val="18"/>
                <w:szCs w:val="18"/>
              </w:rPr>
              <w:t xml:space="preserve"> </w:t>
            </w:r>
            <w:r>
              <w:rPr>
                <w:rFonts w:ascii="Lucida Console" w:eastAsia="굴림체" w:hAnsi="Lucida Console" w:cs="굴림체" w:hint="eastAsia"/>
                <w:color w:val="8959A8"/>
                <w:sz w:val="18"/>
                <w:szCs w:val="18"/>
              </w:rPr>
              <w:t>끝으로</w:t>
            </w:r>
            <w:r>
              <w:rPr>
                <w:rFonts w:ascii="Lucida Console" w:eastAsia="굴림체" w:hAnsi="Lucida Console" w:cs="굴림체" w:hint="eastAsia"/>
                <w:color w:val="8959A8"/>
                <w:sz w:val="18"/>
                <w:szCs w:val="18"/>
              </w:rPr>
              <w:t xml:space="preserve"> </w:t>
            </w:r>
            <w:r>
              <w:rPr>
                <w:rFonts w:ascii="Lucida Console" w:eastAsia="굴림체" w:hAnsi="Lucida Console" w:cs="굴림체" w:hint="eastAsia"/>
                <w:color w:val="8959A8"/>
                <w:sz w:val="18"/>
                <w:szCs w:val="18"/>
              </w:rPr>
              <w:t>옮기려</w:t>
            </w:r>
            <w:r>
              <w:rPr>
                <w:rFonts w:ascii="Lucida Console" w:eastAsia="굴림체" w:hAnsi="Lucida Console" w:cs="굴림체" w:hint="eastAsia"/>
                <w:color w:val="8959A8"/>
                <w:sz w:val="18"/>
                <w:szCs w:val="18"/>
              </w:rPr>
              <w:t xml:space="preserve"> </w:t>
            </w:r>
            <w:r>
              <w:rPr>
                <w:rFonts w:ascii="Lucida Console" w:eastAsia="굴림체" w:hAnsi="Lucida Console" w:cs="굴림체" w:hint="eastAsia"/>
                <w:color w:val="8959A8"/>
                <w:sz w:val="18"/>
                <w:szCs w:val="18"/>
              </w:rPr>
              <w:t>한다</w:t>
            </w:r>
            <w:r>
              <w:rPr>
                <w:rFonts w:ascii="Lucida Console" w:eastAsia="굴림체" w:hAnsi="Lucida Console" w:cs="굴림체" w:hint="eastAsia"/>
                <w:color w:val="8959A8"/>
                <w:sz w:val="18"/>
                <w:szCs w:val="18"/>
              </w:rPr>
              <w:t>.</w:t>
            </w:r>
          </w:p>
          <w:p w:rsidR="00AA1061" w:rsidRPr="00AA1061" w:rsidRDefault="00AA1061" w:rsidP="00AA10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굴림체" w:hAnsi="Lucida Console" w:cs="굴림체"/>
                <w:color w:val="4D4D4C"/>
                <w:sz w:val="18"/>
                <w:szCs w:val="18"/>
              </w:rPr>
            </w:pPr>
            <w:r w:rsidRPr="00AA1061"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  <w:t>&gt; Bank &lt;- Bank[,c(1:6,8:14,7)]</w:t>
            </w:r>
          </w:p>
          <w:p w:rsidR="00AA1061" w:rsidRPr="00AA1061" w:rsidRDefault="00AA1061" w:rsidP="00AA10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</w:pPr>
            <w:r w:rsidRPr="00AA1061"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  <w:t xml:space="preserve">&gt; </w:t>
            </w:r>
          </w:p>
          <w:p w:rsidR="00AA1061" w:rsidRPr="00AA1061" w:rsidRDefault="00AA1061" w:rsidP="00AA10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</w:pPr>
            <w:r w:rsidRPr="00AA1061"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  <w:t xml:space="preserve">&gt; # </w:t>
            </w:r>
            <w:r w:rsidRPr="00AA1061"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  <w:t>전처리</w:t>
            </w:r>
            <w:r w:rsidRPr="00AA1061"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  <w:t xml:space="preserve"> </w:t>
            </w:r>
            <w:r w:rsidRPr="00AA1061"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  <w:t>끝</w:t>
            </w:r>
          </w:p>
          <w:p w:rsidR="00AA1061" w:rsidRDefault="00AA1061" w:rsidP="00AA10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</w:pPr>
          </w:p>
          <w:p w:rsidR="00AA1061" w:rsidRPr="00AA1061" w:rsidRDefault="00AA1061" w:rsidP="00AA10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</w:pPr>
            <w:r w:rsidRPr="00AA1061"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  <w:t>&gt; ######################################################</w:t>
            </w:r>
          </w:p>
          <w:p w:rsidR="00AA1061" w:rsidRDefault="00AA1061" w:rsidP="00AA10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</w:pPr>
          </w:p>
          <w:p w:rsidR="00AA1061" w:rsidRDefault="00AA1061" w:rsidP="00AA10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</w:pPr>
          </w:p>
          <w:p w:rsidR="00AA1061" w:rsidRPr="00AA1061" w:rsidRDefault="00AA1061" w:rsidP="00AA10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</w:pPr>
            <w:r w:rsidRPr="00AA1061"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  <w:t xml:space="preserve">&gt; # </w:t>
            </w:r>
            <w:proofErr w:type="spellStart"/>
            <w:r w:rsidRPr="00AA1061"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  <w:t>rownames</w:t>
            </w:r>
            <w:proofErr w:type="spellEnd"/>
            <w:r w:rsidRPr="00AA1061"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  <w:t xml:space="preserve"> </w:t>
            </w:r>
            <w:r w:rsidRPr="00AA1061"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  <w:t>는</w:t>
            </w:r>
            <w:r w:rsidRPr="00AA1061"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  <w:t xml:space="preserve"> </w:t>
            </w:r>
            <w:r w:rsidRPr="00AA1061"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  <w:t>행에</w:t>
            </w:r>
            <w:r w:rsidRPr="00AA1061"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  <w:t xml:space="preserve"> </w:t>
            </w:r>
            <w:r w:rsidRPr="00AA1061"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  <w:t>이름</w:t>
            </w:r>
            <w:r w:rsidRPr="00AA1061"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  <w:t xml:space="preserve"> </w:t>
            </w:r>
            <w:r w:rsidRPr="00AA1061"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  <w:t>붙이는</w:t>
            </w:r>
            <w:r w:rsidRPr="00AA1061"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  <w:t xml:space="preserve"> </w:t>
            </w:r>
            <w:r w:rsidRPr="00AA1061"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  <w:t>것</w:t>
            </w:r>
            <w:r w:rsidRPr="00AA1061"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  <w:t xml:space="preserve">, </w:t>
            </w:r>
            <w:r w:rsidRPr="00AA1061"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  <w:t>고로</w:t>
            </w:r>
            <w:r w:rsidRPr="00AA1061"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  <w:t xml:space="preserve"> </w:t>
            </w:r>
            <w:r w:rsidRPr="00AA1061"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  <w:t>얘는</w:t>
            </w:r>
            <w:r w:rsidRPr="00AA1061"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  <w:t xml:space="preserve"> </w:t>
            </w:r>
            <w:r w:rsidRPr="00AA1061"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  <w:t>숫자</w:t>
            </w:r>
          </w:p>
          <w:p w:rsidR="00AA1061" w:rsidRPr="00AA1061" w:rsidRDefault="00AA1061" w:rsidP="00AA10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</w:pPr>
            <w:r w:rsidRPr="00AA1061"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  <w:t xml:space="preserve">&gt; </w:t>
            </w:r>
            <w:proofErr w:type="spellStart"/>
            <w:r w:rsidRPr="00AA1061"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  <w:t>train_bank_index</w:t>
            </w:r>
            <w:proofErr w:type="spellEnd"/>
            <w:r w:rsidRPr="00AA1061"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  <w:t xml:space="preserve"> &lt;- sample(</w:t>
            </w:r>
            <w:proofErr w:type="spellStart"/>
            <w:r w:rsidRPr="00AA1061"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  <w:t>row.names</w:t>
            </w:r>
            <w:proofErr w:type="spellEnd"/>
            <w:r w:rsidRPr="00AA1061"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  <w:t>(Bank),0.6*dim(Bank)[1])</w:t>
            </w:r>
          </w:p>
          <w:p w:rsidR="00AA1061" w:rsidRPr="00AA1061" w:rsidRDefault="00AA1061" w:rsidP="00AA10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</w:pPr>
            <w:r w:rsidRPr="00AA1061"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  <w:t xml:space="preserve">&gt; </w:t>
            </w:r>
            <w:proofErr w:type="spellStart"/>
            <w:r w:rsidRPr="00AA1061"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  <w:t>valid_bank_index</w:t>
            </w:r>
            <w:proofErr w:type="spellEnd"/>
            <w:r w:rsidRPr="00AA1061"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  <w:t xml:space="preserve"> &lt;- </w:t>
            </w:r>
            <w:proofErr w:type="spellStart"/>
            <w:r w:rsidRPr="00AA1061"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  <w:t>setdiff</w:t>
            </w:r>
            <w:proofErr w:type="spellEnd"/>
            <w:r w:rsidRPr="00AA1061"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  <w:t>(</w:t>
            </w:r>
            <w:proofErr w:type="spellStart"/>
            <w:r w:rsidRPr="00AA1061"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  <w:t>row.names</w:t>
            </w:r>
            <w:proofErr w:type="spellEnd"/>
            <w:r w:rsidRPr="00AA1061"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  <w:t xml:space="preserve">(Bank), </w:t>
            </w:r>
            <w:proofErr w:type="spellStart"/>
            <w:r w:rsidRPr="00AA1061"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  <w:t>train_bank_index</w:t>
            </w:r>
            <w:proofErr w:type="spellEnd"/>
            <w:r w:rsidRPr="00AA1061"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  <w:t>)</w:t>
            </w:r>
          </w:p>
          <w:p w:rsidR="00AA1061" w:rsidRPr="00AA1061" w:rsidRDefault="00AA1061" w:rsidP="00AA10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</w:pPr>
            <w:r w:rsidRPr="00AA1061"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  <w:t xml:space="preserve">&gt; </w:t>
            </w:r>
          </w:p>
          <w:p w:rsidR="00AA1061" w:rsidRPr="00AA1061" w:rsidRDefault="00AA1061" w:rsidP="00AA10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</w:pPr>
            <w:r w:rsidRPr="00AA1061"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  <w:t xml:space="preserve">&gt; </w:t>
            </w:r>
            <w:proofErr w:type="spellStart"/>
            <w:r w:rsidRPr="00AA1061"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  <w:t>train_df</w:t>
            </w:r>
            <w:proofErr w:type="spellEnd"/>
            <w:r w:rsidRPr="00AA1061"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  <w:t xml:space="preserve"> &lt;- Bank[</w:t>
            </w:r>
            <w:proofErr w:type="spellStart"/>
            <w:r w:rsidRPr="00AA1061"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  <w:t>train_bank_index</w:t>
            </w:r>
            <w:proofErr w:type="spellEnd"/>
            <w:r w:rsidRPr="00AA1061"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  <w:t>, ]</w:t>
            </w:r>
          </w:p>
          <w:p w:rsidR="00AA1061" w:rsidRPr="00AA1061" w:rsidRDefault="00AA1061" w:rsidP="00AA10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</w:pPr>
            <w:r w:rsidRPr="00AA1061"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  <w:t xml:space="preserve">&gt; </w:t>
            </w:r>
            <w:proofErr w:type="spellStart"/>
            <w:r w:rsidRPr="00AA1061"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  <w:t>valid_df</w:t>
            </w:r>
            <w:proofErr w:type="spellEnd"/>
            <w:r w:rsidRPr="00AA1061"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  <w:t xml:space="preserve"> &lt;- Bank[</w:t>
            </w:r>
            <w:proofErr w:type="spellStart"/>
            <w:r w:rsidRPr="00AA1061"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  <w:t>valid_bank_index</w:t>
            </w:r>
            <w:proofErr w:type="spellEnd"/>
            <w:r w:rsidRPr="00AA1061"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  <w:t>, ]</w:t>
            </w:r>
          </w:p>
          <w:p w:rsidR="00AA1061" w:rsidRPr="00AA1061" w:rsidRDefault="00AA1061" w:rsidP="00AA10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</w:pPr>
            <w:r w:rsidRPr="00AA1061"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  <w:t xml:space="preserve">&gt; </w:t>
            </w:r>
          </w:p>
          <w:p w:rsidR="00AA1061" w:rsidRPr="00AA1061" w:rsidRDefault="00AA1061" w:rsidP="00AA10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</w:pPr>
            <w:r w:rsidRPr="00AA1061"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  <w:lastRenderedPageBreak/>
              <w:t>&gt; ### a ###</w:t>
            </w:r>
          </w:p>
          <w:p w:rsidR="00AA1061" w:rsidRDefault="00AA1061" w:rsidP="00AA10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</w:pPr>
            <w:r w:rsidRPr="00AA1061"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  <w:t xml:space="preserve">&gt; </w:t>
            </w:r>
          </w:p>
          <w:p w:rsidR="00AA1061" w:rsidRDefault="00AA1061" w:rsidP="00AA10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</w:pPr>
            <w:r>
              <w:rPr>
                <w:rFonts w:ascii="Lucida Console" w:eastAsia="굴림체" w:hAnsi="Lucida Console" w:cs="굴림체" w:hint="eastAsia"/>
                <w:color w:val="8959A8"/>
                <w:sz w:val="18"/>
                <w:szCs w:val="18"/>
              </w:rPr>
              <w:t>이제</w:t>
            </w:r>
            <w:r>
              <w:rPr>
                <w:rFonts w:ascii="Lucida Console" w:eastAsia="굴림체" w:hAnsi="Lucida Console" w:cs="굴림체" w:hint="eastAsia"/>
                <w:color w:val="8959A8"/>
                <w:sz w:val="18"/>
                <w:szCs w:val="18"/>
              </w:rPr>
              <w:t xml:space="preserve"> k=1</w:t>
            </w:r>
            <w:r>
              <w:rPr>
                <w:rFonts w:ascii="Lucida Console" w:eastAsia="굴림체" w:hAnsi="Lucida Console" w:cs="굴림체" w:hint="eastAsia"/>
                <w:color w:val="8959A8"/>
                <w:sz w:val="18"/>
                <w:szCs w:val="18"/>
              </w:rPr>
              <w:t>을</w:t>
            </w:r>
            <w:r>
              <w:rPr>
                <w:rFonts w:ascii="Lucida Console" w:eastAsia="굴림체" w:hAnsi="Lucida Console" w:cs="굴림체" w:hint="eastAsia"/>
                <w:color w:val="8959A8"/>
                <w:sz w:val="18"/>
                <w:szCs w:val="18"/>
              </w:rPr>
              <w:t xml:space="preserve"> </w:t>
            </w:r>
            <w:r>
              <w:rPr>
                <w:rFonts w:ascii="Lucida Console" w:eastAsia="굴림체" w:hAnsi="Lucida Console" w:cs="굴림체" w:hint="eastAsia"/>
                <w:color w:val="8959A8"/>
                <w:sz w:val="18"/>
                <w:szCs w:val="18"/>
              </w:rPr>
              <w:t>사용하여</w:t>
            </w:r>
            <w:r>
              <w:rPr>
                <w:rFonts w:ascii="Lucida Console" w:eastAsia="굴림체" w:hAnsi="Lucida Console" w:cs="굴림체" w:hint="eastAsia"/>
                <w:color w:val="8959A8"/>
                <w:sz w:val="18"/>
                <w:szCs w:val="18"/>
              </w:rPr>
              <w:t xml:space="preserve"> </w:t>
            </w:r>
            <w:r>
              <w:rPr>
                <w:rFonts w:ascii="Lucida Console" w:eastAsia="굴림체" w:hAnsi="Lucida Console" w:cs="굴림체" w:hint="eastAsia"/>
                <w:color w:val="8959A8"/>
                <w:sz w:val="18"/>
                <w:szCs w:val="18"/>
              </w:rPr>
              <w:t>데이터의</w:t>
            </w:r>
            <w:r>
              <w:rPr>
                <w:rFonts w:ascii="Lucida Console" w:eastAsia="굴림체" w:hAnsi="Lucida Console" w:cs="굴림체" w:hint="eastAsia"/>
                <w:color w:val="8959A8"/>
                <w:sz w:val="18"/>
                <w:szCs w:val="18"/>
              </w:rPr>
              <w:t xml:space="preserve"> </w:t>
            </w:r>
            <w:r>
              <w:rPr>
                <w:rFonts w:ascii="Lucida Console" w:eastAsia="굴림체" w:hAnsi="Lucida Console" w:cs="굴림체" w:hint="eastAsia"/>
                <w:color w:val="8959A8"/>
                <w:sz w:val="18"/>
                <w:szCs w:val="18"/>
              </w:rPr>
              <w:t>성공</w:t>
            </w:r>
            <w:r>
              <w:rPr>
                <w:rFonts w:ascii="Lucida Console" w:eastAsia="굴림체" w:hAnsi="Lucida Console" w:cs="굴림체" w:hint="eastAsia"/>
                <w:color w:val="8959A8"/>
                <w:sz w:val="18"/>
                <w:szCs w:val="18"/>
              </w:rPr>
              <w:t>,</w:t>
            </w:r>
            <w:r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  <w:t xml:space="preserve"> </w:t>
            </w:r>
            <w:r>
              <w:rPr>
                <w:rFonts w:ascii="Lucida Console" w:eastAsia="굴림체" w:hAnsi="Lucida Console" w:cs="굴림체" w:hint="eastAsia"/>
                <w:color w:val="8959A8"/>
                <w:sz w:val="18"/>
                <w:szCs w:val="18"/>
              </w:rPr>
              <w:t>실패</w:t>
            </w:r>
            <w:r>
              <w:rPr>
                <w:rFonts w:ascii="Lucida Console" w:eastAsia="굴림체" w:hAnsi="Lucida Console" w:cs="굴림체" w:hint="eastAsia"/>
                <w:color w:val="8959A8"/>
                <w:sz w:val="18"/>
                <w:szCs w:val="18"/>
              </w:rPr>
              <w:t xml:space="preserve"> </w:t>
            </w:r>
            <w:r>
              <w:rPr>
                <w:rFonts w:ascii="Lucida Console" w:eastAsia="굴림체" w:hAnsi="Lucida Console" w:cs="굴림체" w:hint="eastAsia"/>
                <w:color w:val="8959A8"/>
                <w:sz w:val="18"/>
                <w:szCs w:val="18"/>
              </w:rPr>
              <w:t>클래스를</w:t>
            </w:r>
            <w:r>
              <w:rPr>
                <w:rFonts w:ascii="Lucida Console" w:eastAsia="굴림체" w:hAnsi="Lucida Console" w:cs="굴림체" w:hint="eastAsia"/>
                <w:color w:val="8959A8"/>
                <w:sz w:val="18"/>
                <w:szCs w:val="18"/>
              </w:rPr>
              <w:t xml:space="preserve"> </w:t>
            </w:r>
            <w:r>
              <w:rPr>
                <w:rFonts w:ascii="Lucida Console" w:eastAsia="굴림체" w:hAnsi="Lucida Console" w:cs="굴림체" w:hint="eastAsia"/>
                <w:color w:val="8959A8"/>
                <w:sz w:val="18"/>
                <w:szCs w:val="18"/>
              </w:rPr>
              <w:t>구분하려고</w:t>
            </w:r>
            <w:r>
              <w:rPr>
                <w:rFonts w:ascii="Lucida Console" w:eastAsia="굴림체" w:hAnsi="Lucida Console" w:cs="굴림체" w:hint="eastAsia"/>
                <w:color w:val="8959A8"/>
                <w:sz w:val="18"/>
                <w:szCs w:val="18"/>
              </w:rPr>
              <w:t xml:space="preserve"> </w:t>
            </w:r>
            <w:r>
              <w:rPr>
                <w:rFonts w:ascii="Lucida Console" w:eastAsia="굴림체" w:hAnsi="Lucida Console" w:cs="굴림체" w:hint="eastAsia"/>
                <w:color w:val="8959A8"/>
                <w:sz w:val="18"/>
                <w:szCs w:val="18"/>
              </w:rPr>
              <w:t>한다</w:t>
            </w:r>
            <w:r>
              <w:rPr>
                <w:rFonts w:ascii="Lucida Console" w:eastAsia="굴림체" w:hAnsi="Lucida Console" w:cs="굴림체" w:hint="eastAsia"/>
                <w:color w:val="8959A8"/>
                <w:sz w:val="18"/>
                <w:szCs w:val="18"/>
              </w:rPr>
              <w:t>.</w:t>
            </w:r>
          </w:p>
          <w:p w:rsidR="00AA1061" w:rsidRPr="00AA1061" w:rsidRDefault="00AA1061" w:rsidP="00AA10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</w:pPr>
          </w:p>
          <w:p w:rsidR="00AA1061" w:rsidRPr="00AA1061" w:rsidRDefault="00AA1061" w:rsidP="00AA10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</w:pPr>
            <w:r w:rsidRPr="00AA1061"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  <w:t xml:space="preserve">&gt; </w:t>
            </w:r>
            <w:proofErr w:type="spellStart"/>
            <w:r w:rsidRPr="00AA1061"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  <w:t>set.seed</w:t>
            </w:r>
            <w:proofErr w:type="spellEnd"/>
            <w:r w:rsidRPr="00AA1061"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  <w:t>(1234)</w:t>
            </w:r>
          </w:p>
          <w:p w:rsidR="00AA1061" w:rsidRPr="00AA1061" w:rsidRDefault="00AA1061" w:rsidP="00AA10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</w:pPr>
            <w:r w:rsidRPr="00AA1061"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  <w:t xml:space="preserve">&gt; </w:t>
            </w:r>
          </w:p>
          <w:p w:rsidR="00AA1061" w:rsidRPr="00AA1061" w:rsidRDefault="00AA1061" w:rsidP="00AA10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</w:pPr>
            <w:r w:rsidRPr="00AA1061"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  <w:t>&gt; library(caret)</w:t>
            </w:r>
          </w:p>
          <w:p w:rsidR="00AA1061" w:rsidRPr="00AA1061" w:rsidRDefault="00AA1061" w:rsidP="00AA10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</w:pPr>
            <w:r w:rsidRPr="00AA1061"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  <w:t>&gt; dim(</w:t>
            </w:r>
            <w:proofErr w:type="spellStart"/>
            <w:r w:rsidRPr="00AA1061"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  <w:t>train_df</w:t>
            </w:r>
            <w:proofErr w:type="spellEnd"/>
            <w:r w:rsidRPr="00AA1061"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  <w:t>)</w:t>
            </w:r>
          </w:p>
          <w:p w:rsidR="00AA1061" w:rsidRPr="00AA1061" w:rsidRDefault="00AA1061" w:rsidP="00AA10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굴림체" w:hAnsi="Lucida Console" w:cs="굴림체"/>
                <w:color w:val="4D4D4C"/>
                <w:sz w:val="18"/>
                <w:szCs w:val="18"/>
                <w:bdr w:val="none" w:sz="0" w:space="0" w:color="auto" w:frame="1"/>
              </w:rPr>
            </w:pPr>
            <w:r w:rsidRPr="00AA1061">
              <w:rPr>
                <w:rFonts w:ascii="Lucida Console" w:eastAsia="굴림체" w:hAnsi="Lucida Console" w:cs="굴림체"/>
                <w:color w:val="4D4D4C"/>
                <w:sz w:val="18"/>
                <w:szCs w:val="18"/>
                <w:bdr w:val="none" w:sz="0" w:space="0" w:color="auto" w:frame="1"/>
              </w:rPr>
              <w:t>[1] 3000   14</w:t>
            </w:r>
          </w:p>
          <w:p w:rsidR="00AA1061" w:rsidRPr="00AA1061" w:rsidRDefault="00AA1061" w:rsidP="00AA10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</w:pPr>
            <w:r w:rsidRPr="00AA1061"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  <w:t xml:space="preserve">&gt; </w:t>
            </w:r>
          </w:p>
          <w:p w:rsidR="00AA1061" w:rsidRPr="00AA1061" w:rsidRDefault="00AA1061" w:rsidP="00AA10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</w:pPr>
            <w:r w:rsidRPr="00AA1061"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  <w:t xml:space="preserve">&gt; </w:t>
            </w:r>
            <w:proofErr w:type="spellStart"/>
            <w:r w:rsidRPr="00AA1061"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  <w:t>train_norm_bk</w:t>
            </w:r>
            <w:proofErr w:type="spellEnd"/>
            <w:r w:rsidRPr="00AA1061"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  <w:t xml:space="preserve"> &lt;- </w:t>
            </w:r>
            <w:proofErr w:type="spellStart"/>
            <w:r w:rsidRPr="00AA1061"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  <w:t>train_df</w:t>
            </w:r>
            <w:proofErr w:type="spellEnd"/>
          </w:p>
          <w:p w:rsidR="00AA1061" w:rsidRPr="00AA1061" w:rsidRDefault="00AA1061" w:rsidP="00AA10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</w:pPr>
            <w:r w:rsidRPr="00AA1061"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  <w:t xml:space="preserve">&gt; </w:t>
            </w:r>
            <w:proofErr w:type="spellStart"/>
            <w:r w:rsidRPr="00AA1061"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  <w:t>valid_norm_bk</w:t>
            </w:r>
            <w:proofErr w:type="spellEnd"/>
            <w:r w:rsidRPr="00AA1061"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  <w:t xml:space="preserve"> &lt;- </w:t>
            </w:r>
            <w:proofErr w:type="spellStart"/>
            <w:r w:rsidRPr="00AA1061"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  <w:t>valid_df</w:t>
            </w:r>
            <w:proofErr w:type="spellEnd"/>
          </w:p>
          <w:p w:rsidR="00AA1061" w:rsidRPr="00AA1061" w:rsidRDefault="00AA1061" w:rsidP="00AA10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</w:pPr>
            <w:r w:rsidRPr="00AA1061"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  <w:t xml:space="preserve">&gt; </w:t>
            </w:r>
            <w:proofErr w:type="spellStart"/>
            <w:r w:rsidRPr="00AA1061"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  <w:t>Bank_norm_bk</w:t>
            </w:r>
            <w:proofErr w:type="spellEnd"/>
            <w:r w:rsidRPr="00AA1061"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  <w:t xml:space="preserve"> &lt;- Bank</w:t>
            </w:r>
          </w:p>
          <w:p w:rsidR="00AA1061" w:rsidRPr="00AA1061" w:rsidRDefault="00AA1061" w:rsidP="00AA10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</w:pPr>
            <w:r w:rsidRPr="00AA1061"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  <w:t xml:space="preserve">&gt; </w:t>
            </w:r>
          </w:p>
          <w:p w:rsidR="00AA1061" w:rsidRPr="00AA1061" w:rsidRDefault="00AA1061" w:rsidP="00AA10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</w:pPr>
            <w:r w:rsidRPr="00AA1061"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  <w:t xml:space="preserve">&gt; </w:t>
            </w:r>
            <w:proofErr w:type="spellStart"/>
            <w:r w:rsidRPr="00AA1061"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  <w:t>norm.value</w:t>
            </w:r>
            <w:proofErr w:type="spellEnd"/>
            <w:r w:rsidRPr="00AA1061"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  <w:t xml:space="preserve"> &lt;- </w:t>
            </w:r>
            <w:proofErr w:type="spellStart"/>
            <w:r w:rsidRPr="00AA1061"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  <w:t>preProcess</w:t>
            </w:r>
            <w:proofErr w:type="spellEnd"/>
            <w:r w:rsidRPr="00AA1061"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  <w:t>(</w:t>
            </w:r>
            <w:proofErr w:type="spellStart"/>
            <w:r w:rsidRPr="00AA1061"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  <w:t>train_df</w:t>
            </w:r>
            <w:proofErr w:type="spellEnd"/>
            <w:r w:rsidRPr="00AA1061"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  <w:t>[,1:13], method = c("</w:t>
            </w:r>
            <w:proofErr w:type="spellStart"/>
            <w:r w:rsidRPr="00AA1061"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  <w:t>center","scale</w:t>
            </w:r>
            <w:proofErr w:type="spellEnd"/>
            <w:r w:rsidRPr="00AA1061"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  <w:t>"))</w:t>
            </w:r>
          </w:p>
          <w:p w:rsidR="00AA1061" w:rsidRPr="00AA1061" w:rsidRDefault="00AA1061" w:rsidP="00AA10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</w:pPr>
            <w:r w:rsidRPr="00AA1061"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  <w:t xml:space="preserve">&gt; </w:t>
            </w:r>
          </w:p>
          <w:p w:rsidR="00AA1061" w:rsidRPr="00AA1061" w:rsidRDefault="00AA1061" w:rsidP="00AA10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</w:pPr>
            <w:r w:rsidRPr="00AA1061"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  <w:t xml:space="preserve">&gt; </w:t>
            </w:r>
            <w:proofErr w:type="spellStart"/>
            <w:r w:rsidRPr="00AA1061"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  <w:t>train_norm_bk</w:t>
            </w:r>
            <w:proofErr w:type="spellEnd"/>
            <w:r w:rsidRPr="00AA1061"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  <w:t>[, 1:13] &lt;- predict(</w:t>
            </w:r>
            <w:proofErr w:type="spellStart"/>
            <w:r w:rsidRPr="00AA1061"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  <w:t>norm.value</w:t>
            </w:r>
            <w:proofErr w:type="spellEnd"/>
            <w:r w:rsidRPr="00AA1061"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  <w:t xml:space="preserve">, </w:t>
            </w:r>
            <w:proofErr w:type="spellStart"/>
            <w:r w:rsidRPr="00AA1061"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  <w:t>train_df</w:t>
            </w:r>
            <w:proofErr w:type="spellEnd"/>
            <w:r w:rsidRPr="00AA1061"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  <w:t>[, 1:13])</w:t>
            </w:r>
          </w:p>
          <w:p w:rsidR="00AA1061" w:rsidRPr="00AA1061" w:rsidRDefault="00AA1061" w:rsidP="00AA10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</w:pPr>
            <w:r w:rsidRPr="00AA1061"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  <w:t xml:space="preserve">&gt; </w:t>
            </w:r>
            <w:proofErr w:type="spellStart"/>
            <w:r w:rsidRPr="00AA1061"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  <w:t>valid_norm_bk</w:t>
            </w:r>
            <w:proofErr w:type="spellEnd"/>
            <w:r w:rsidRPr="00AA1061"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  <w:t>[, 1:13] &lt;- predict(</w:t>
            </w:r>
            <w:proofErr w:type="spellStart"/>
            <w:r w:rsidRPr="00AA1061"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  <w:t>norm.value</w:t>
            </w:r>
            <w:proofErr w:type="spellEnd"/>
            <w:r w:rsidRPr="00AA1061"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  <w:t xml:space="preserve">, </w:t>
            </w:r>
            <w:proofErr w:type="spellStart"/>
            <w:r w:rsidRPr="00AA1061"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  <w:t>valid_df</w:t>
            </w:r>
            <w:proofErr w:type="spellEnd"/>
            <w:r w:rsidRPr="00AA1061"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  <w:t>[, 1:13])</w:t>
            </w:r>
          </w:p>
          <w:p w:rsidR="00AA1061" w:rsidRPr="00AA1061" w:rsidRDefault="00AA1061" w:rsidP="00AA10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</w:pPr>
            <w:r w:rsidRPr="00AA1061"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  <w:t xml:space="preserve">&gt; </w:t>
            </w:r>
            <w:proofErr w:type="spellStart"/>
            <w:r w:rsidRPr="00AA1061"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  <w:t>Bank_norm_bk</w:t>
            </w:r>
            <w:proofErr w:type="spellEnd"/>
            <w:r w:rsidRPr="00AA1061"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  <w:t>[, 1:13] &lt;- predict(</w:t>
            </w:r>
            <w:proofErr w:type="spellStart"/>
            <w:r w:rsidRPr="00AA1061"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  <w:t>norm.value</w:t>
            </w:r>
            <w:proofErr w:type="spellEnd"/>
            <w:r w:rsidRPr="00AA1061"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  <w:t>, Bank[,1:13])</w:t>
            </w:r>
          </w:p>
          <w:p w:rsidR="00AA1061" w:rsidRPr="00AA1061" w:rsidRDefault="00AA1061" w:rsidP="00AA10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</w:pPr>
            <w:r w:rsidRPr="00AA1061"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  <w:t xml:space="preserve">&gt; </w:t>
            </w:r>
          </w:p>
          <w:p w:rsidR="00AA1061" w:rsidRPr="00AA1061" w:rsidRDefault="00AA1061" w:rsidP="00AA10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</w:pPr>
            <w:r w:rsidRPr="00AA1061"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  <w:t>&gt; library(FNN)</w:t>
            </w:r>
            <w:bookmarkStart w:id="0" w:name="_GoBack"/>
            <w:bookmarkEnd w:id="0"/>
          </w:p>
          <w:p w:rsidR="00AA1061" w:rsidRPr="00AA1061" w:rsidRDefault="00AA1061" w:rsidP="00AA10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</w:pPr>
            <w:r w:rsidRPr="00AA1061"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  <w:t xml:space="preserve">&gt; </w:t>
            </w:r>
          </w:p>
          <w:p w:rsidR="00AA1061" w:rsidRPr="00AA1061" w:rsidRDefault="00AA1061" w:rsidP="00AA10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</w:pPr>
            <w:r w:rsidRPr="00AA1061"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  <w:t xml:space="preserve">&gt; ## </w:t>
            </w:r>
            <w:r w:rsidRPr="00AA1061"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  <w:t>근접한</w:t>
            </w:r>
            <w:r w:rsidRPr="00AA1061"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  <w:t xml:space="preserve"> k</w:t>
            </w:r>
            <w:r w:rsidRPr="00AA1061"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  <w:t>값만</w:t>
            </w:r>
            <w:r w:rsidRPr="00AA1061"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  <w:t xml:space="preserve"> </w:t>
            </w:r>
            <w:r w:rsidRPr="00AA1061"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  <w:t>확인할</w:t>
            </w:r>
            <w:r w:rsidRPr="00AA1061"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  <w:t xml:space="preserve"> </w:t>
            </w:r>
            <w:r w:rsidRPr="00AA1061"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  <w:t>때</w:t>
            </w:r>
          </w:p>
          <w:p w:rsidR="00AA1061" w:rsidRPr="00AA1061" w:rsidRDefault="00AA1061" w:rsidP="00AA10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</w:pPr>
            <w:r w:rsidRPr="00AA1061"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  <w:t xml:space="preserve">&gt; </w:t>
            </w:r>
            <w:proofErr w:type="spellStart"/>
            <w:r w:rsidRPr="00AA1061"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  <w:t>knn_pred</w:t>
            </w:r>
            <w:proofErr w:type="spellEnd"/>
            <w:r w:rsidRPr="00AA1061"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  <w:t xml:space="preserve"> &lt;- </w:t>
            </w:r>
            <w:proofErr w:type="spellStart"/>
            <w:r w:rsidRPr="00AA1061"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  <w:t>knn</w:t>
            </w:r>
            <w:proofErr w:type="spellEnd"/>
            <w:r w:rsidRPr="00AA1061"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  <w:t>(</w:t>
            </w:r>
            <w:proofErr w:type="spellStart"/>
            <w:r w:rsidRPr="00AA1061"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  <w:t>train_norm_bk</w:t>
            </w:r>
            <w:proofErr w:type="spellEnd"/>
            <w:r w:rsidRPr="00AA1061"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  <w:t xml:space="preserve">[,1:13], </w:t>
            </w:r>
            <w:proofErr w:type="spellStart"/>
            <w:r w:rsidRPr="00AA1061"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  <w:t>valid_norm_bk</w:t>
            </w:r>
            <w:proofErr w:type="spellEnd"/>
            <w:r w:rsidRPr="00AA1061"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  <w:t>[,1:13],</w:t>
            </w:r>
          </w:p>
          <w:p w:rsidR="00AA1061" w:rsidRPr="00AA1061" w:rsidRDefault="00AA1061" w:rsidP="00AA10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</w:pPr>
            <w:r w:rsidRPr="00AA1061"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  <w:t xml:space="preserve">+                 cl = </w:t>
            </w:r>
            <w:proofErr w:type="spellStart"/>
            <w:r w:rsidRPr="00AA1061"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  <w:t>train_norm_bk</w:t>
            </w:r>
            <w:proofErr w:type="spellEnd"/>
            <w:r w:rsidRPr="00AA1061"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  <w:t>[,14], k = 1)</w:t>
            </w:r>
          </w:p>
          <w:p w:rsidR="00AA1061" w:rsidRPr="00AA1061" w:rsidRDefault="00AA1061" w:rsidP="00AA10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</w:pPr>
            <w:r w:rsidRPr="00AA1061"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  <w:t>&gt; A &lt;-table(</w:t>
            </w:r>
            <w:proofErr w:type="spellStart"/>
            <w:r w:rsidRPr="00AA1061"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  <w:t>knn_pred</w:t>
            </w:r>
            <w:proofErr w:type="spellEnd"/>
            <w:r w:rsidRPr="00AA1061"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  <w:t xml:space="preserve">, </w:t>
            </w:r>
            <w:proofErr w:type="spellStart"/>
            <w:r w:rsidRPr="00AA1061"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  <w:t>valid_norm_bk</w:t>
            </w:r>
            <w:proofErr w:type="spellEnd"/>
            <w:r w:rsidRPr="00AA1061"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  <w:t>[, 14])</w:t>
            </w:r>
          </w:p>
          <w:p w:rsidR="00AA1061" w:rsidRPr="00AA1061" w:rsidRDefault="00AA1061" w:rsidP="00AA10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</w:pPr>
            <w:r w:rsidRPr="00AA1061"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  <w:t xml:space="preserve">&gt; </w:t>
            </w:r>
            <w:proofErr w:type="spellStart"/>
            <w:r w:rsidRPr="00AA1061"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  <w:t>confusionMatrix</w:t>
            </w:r>
            <w:proofErr w:type="spellEnd"/>
            <w:r w:rsidRPr="00AA1061">
              <w:rPr>
                <w:rFonts w:ascii="Lucida Console" w:eastAsia="굴림체" w:hAnsi="Lucida Console" w:cs="굴림체"/>
                <w:color w:val="8959A8"/>
                <w:sz w:val="18"/>
                <w:szCs w:val="18"/>
              </w:rPr>
              <w:t>(A, positive = "1")</w:t>
            </w:r>
          </w:p>
          <w:p w:rsidR="00AA1061" w:rsidRPr="00AA1061" w:rsidRDefault="00AA1061" w:rsidP="00AA10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굴림체" w:hAnsi="Lucida Console" w:cs="굴림체"/>
                <w:color w:val="4D4D4C"/>
                <w:sz w:val="18"/>
                <w:szCs w:val="18"/>
                <w:bdr w:val="none" w:sz="0" w:space="0" w:color="auto" w:frame="1"/>
              </w:rPr>
            </w:pPr>
            <w:r w:rsidRPr="00AA1061">
              <w:rPr>
                <w:rFonts w:ascii="Lucida Console" w:eastAsia="굴림체" w:hAnsi="Lucida Console" w:cs="굴림체"/>
                <w:color w:val="4D4D4C"/>
                <w:sz w:val="18"/>
                <w:szCs w:val="18"/>
                <w:bdr w:val="none" w:sz="0" w:space="0" w:color="auto" w:frame="1"/>
              </w:rPr>
              <w:t>Confusion Matrix and Statistics</w:t>
            </w:r>
          </w:p>
          <w:p w:rsidR="00AA1061" w:rsidRPr="00AA1061" w:rsidRDefault="00AA1061" w:rsidP="00AA10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굴림체" w:hAnsi="Lucida Console" w:cs="굴림체"/>
                <w:color w:val="4D4D4C"/>
                <w:sz w:val="18"/>
                <w:szCs w:val="18"/>
                <w:bdr w:val="none" w:sz="0" w:space="0" w:color="auto" w:frame="1"/>
              </w:rPr>
            </w:pPr>
          </w:p>
          <w:p w:rsidR="00AA1061" w:rsidRPr="00AA1061" w:rsidRDefault="00AA1061" w:rsidP="00AA10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굴림체" w:hAnsi="Lucida Console" w:cs="굴림체"/>
                <w:color w:val="4D4D4C"/>
                <w:sz w:val="18"/>
                <w:szCs w:val="18"/>
                <w:bdr w:val="none" w:sz="0" w:space="0" w:color="auto" w:frame="1"/>
              </w:rPr>
            </w:pPr>
            <w:r w:rsidRPr="00AA1061">
              <w:rPr>
                <w:rFonts w:ascii="Lucida Console" w:eastAsia="굴림체" w:hAnsi="Lucida Console" w:cs="굴림체"/>
                <w:color w:val="4D4D4C"/>
                <w:sz w:val="18"/>
                <w:szCs w:val="18"/>
                <w:bdr w:val="none" w:sz="0" w:space="0" w:color="auto" w:frame="1"/>
              </w:rPr>
              <w:t xml:space="preserve">        </w:t>
            </w:r>
          </w:p>
          <w:p w:rsidR="00AA1061" w:rsidRPr="00AA1061" w:rsidRDefault="00AA1061" w:rsidP="00AA10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굴림체" w:hAnsi="Lucida Console" w:cs="굴림체"/>
                <w:color w:val="4D4D4C"/>
                <w:sz w:val="18"/>
                <w:szCs w:val="18"/>
                <w:bdr w:val="none" w:sz="0" w:space="0" w:color="auto" w:frame="1"/>
              </w:rPr>
            </w:pPr>
            <w:proofErr w:type="spellStart"/>
            <w:r w:rsidRPr="00AA1061">
              <w:rPr>
                <w:rFonts w:ascii="Lucida Console" w:eastAsia="굴림체" w:hAnsi="Lucida Console" w:cs="굴림체"/>
                <w:color w:val="4D4D4C"/>
                <w:sz w:val="18"/>
                <w:szCs w:val="18"/>
                <w:bdr w:val="none" w:sz="0" w:space="0" w:color="auto" w:frame="1"/>
              </w:rPr>
              <w:t>knn_pred</w:t>
            </w:r>
            <w:proofErr w:type="spellEnd"/>
            <w:r w:rsidRPr="00AA1061">
              <w:rPr>
                <w:rFonts w:ascii="Lucida Console" w:eastAsia="굴림체" w:hAnsi="Lucida Console" w:cs="굴림체"/>
                <w:color w:val="4D4D4C"/>
                <w:sz w:val="18"/>
                <w:szCs w:val="18"/>
                <w:bdr w:val="none" w:sz="0" w:space="0" w:color="auto" w:frame="1"/>
              </w:rPr>
              <w:t xml:space="preserve">    0    1</w:t>
            </w:r>
          </w:p>
          <w:p w:rsidR="00AA1061" w:rsidRPr="00AA1061" w:rsidRDefault="00AA1061" w:rsidP="00AA10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굴림체" w:hAnsi="Lucida Console" w:cs="굴림체"/>
                <w:color w:val="4D4D4C"/>
                <w:sz w:val="18"/>
                <w:szCs w:val="18"/>
                <w:bdr w:val="none" w:sz="0" w:space="0" w:color="auto" w:frame="1"/>
              </w:rPr>
            </w:pPr>
            <w:r w:rsidRPr="00AA1061">
              <w:rPr>
                <w:rFonts w:ascii="Lucida Console" w:eastAsia="굴림체" w:hAnsi="Lucida Console" w:cs="굴림체"/>
                <w:color w:val="4D4D4C"/>
                <w:sz w:val="18"/>
                <w:szCs w:val="18"/>
                <w:bdr w:val="none" w:sz="0" w:space="0" w:color="auto" w:frame="1"/>
              </w:rPr>
              <w:t xml:space="preserve">       0 1775   58</w:t>
            </w:r>
          </w:p>
          <w:p w:rsidR="00AA1061" w:rsidRPr="00AA1061" w:rsidRDefault="00AA1061" w:rsidP="00AA10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굴림체" w:hAnsi="Lucida Console" w:cs="굴림체"/>
                <w:color w:val="4D4D4C"/>
                <w:sz w:val="18"/>
                <w:szCs w:val="18"/>
                <w:bdr w:val="none" w:sz="0" w:space="0" w:color="auto" w:frame="1"/>
              </w:rPr>
            </w:pPr>
            <w:r w:rsidRPr="00AA1061">
              <w:rPr>
                <w:rFonts w:ascii="Lucida Console" w:eastAsia="굴림체" w:hAnsi="Lucida Console" w:cs="굴림체"/>
                <w:color w:val="4D4D4C"/>
                <w:sz w:val="18"/>
                <w:szCs w:val="18"/>
                <w:bdr w:val="none" w:sz="0" w:space="0" w:color="auto" w:frame="1"/>
              </w:rPr>
              <w:t xml:space="preserve">       1   24  143</w:t>
            </w:r>
          </w:p>
          <w:p w:rsidR="00AA1061" w:rsidRPr="00AA1061" w:rsidRDefault="00AA1061" w:rsidP="00AA10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굴림체" w:hAnsi="Lucida Console" w:cs="굴림체"/>
                <w:color w:val="4D4D4C"/>
                <w:sz w:val="18"/>
                <w:szCs w:val="18"/>
                <w:bdr w:val="none" w:sz="0" w:space="0" w:color="auto" w:frame="1"/>
              </w:rPr>
            </w:pPr>
            <w:r w:rsidRPr="00AA1061">
              <w:rPr>
                <w:rFonts w:ascii="Lucida Console" w:eastAsia="굴림체" w:hAnsi="Lucida Console" w:cs="굴림체"/>
                <w:color w:val="4D4D4C"/>
                <w:sz w:val="18"/>
                <w:szCs w:val="18"/>
                <w:bdr w:val="none" w:sz="0" w:space="0" w:color="auto" w:frame="1"/>
              </w:rPr>
              <w:t xml:space="preserve">                                          </w:t>
            </w:r>
          </w:p>
          <w:p w:rsidR="00AA1061" w:rsidRPr="00AA1061" w:rsidRDefault="00AA1061" w:rsidP="00AA10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굴림체" w:hAnsi="Lucida Console" w:cs="굴림체"/>
                <w:color w:val="4D4D4C"/>
                <w:sz w:val="18"/>
                <w:szCs w:val="18"/>
                <w:bdr w:val="none" w:sz="0" w:space="0" w:color="auto" w:frame="1"/>
              </w:rPr>
            </w:pPr>
            <w:r w:rsidRPr="00AA1061">
              <w:rPr>
                <w:rFonts w:ascii="Lucida Console" w:eastAsia="굴림체" w:hAnsi="Lucida Console" w:cs="굴림체"/>
                <w:color w:val="4D4D4C"/>
                <w:sz w:val="18"/>
                <w:szCs w:val="18"/>
                <w:bdr w:val="none" w:sz="0" w:space="0" w:color="auto" w:frame="1"/>
              </w:rPr>
              <w:t xml:space="preserve">               Accuracy : 0.959           </w:t>
            </w:r>
          </w:p>
          <w:p w:rsidR="00AA1061" w:rsidRPr="00AA1061" w:rsidRDefault="00AA1061" w:rsidP="00AA10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굴림체" w:hAnsi="Lucida Console" w:cs="굴림체"/>
                <w:color w:val="4D4D4C"/>
                <w:sz w:val="18"/>
                <w:szCs w:val="18"/>
                <w:bdr w:val="none" w:sz="0" w:space="0" w:color="auto" w:frame="1"/>
              </w:rPr>
            </w:pPr>
            <w:r w:rsidRPr="00AA1061">
              <w:rPr>
                <w:rFonts w:ascii="Lucida Console" w:eastAsia="굴림체" w:hAnsi="Lucida Console" w:cs="굴림체"/>
                <w:color w:val="4D4D4C"/>
                <w:sz w:val="18"/>
                <w:szCs w:val="18"/>
                <w:bdr w:val="none" w:sz="0" w:space="0" w:color="auto" w:frame="1"/>
              </w:rPr>
              <w:t xml:space="preserve">                 95% CI : (0.9494, 0.9673)</w:t>
            </w:r>
          </w:p>
          <w:p w:rsidR="00AA1061" w:rsidRPr="00AA1061" w:rsidRDefault="00AA1061" w:rsidP="00AA10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굴림체" w:hAnsi="Lucida Console" w:cs="굴림체"/>
                <w:color w:val="4D4D4C"/>
                <w:sz w:val="18"/>
                <w:szCs w:val="18"/>
                <w:bdr w:val="none" w:sz="0" w:space="0" w:color="auto" w:frame="1"/>
              </w:rPr>
            </w:pPr>
            <w:r w:rsidRPr="00AA1061">
              <w:rPr>
                <w:rFonts w:ascii="Lucida Console" w:eastAsia="굴림체" w:hAnsi="Lucida Console" w:cs="굴림체"/>
                <w:color w:val="4D4D4C"/>
                <w:sz w:val="18"/>
                <w:szCs w:val="18"/>
                <w:bdr w:val="none" w:sz="0" w:space="0" w:color="auto" w:frame="1"/>
              </w:rPr>
              <w:t xml:space="preserve">    No Information Rate : 0.8995          </w:t>
            </w:r>
          </w:p>
          <w:p w:rsidR="00AA1061" w:rsidRPr="00AA1061" w:rsidRDefault="00AA1061" w:rsidP="00AA10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굴림체" w:hAnsi="Lucida Console" w:cs="굴림체"/>
                <w:color w:val="4D4D4C"/>
                <w:sz w:val="18"/>
                <w:szCs w:val="18"/>
                <w:bdr w:val="none" w:sz="0" w:space="0" w:color="auto" w:frame="1"/>
              </w:rPr>
            </w:pPr>
            <w:r w:rsidRPr="00AA1061">
              <w:rPr>
                <w:rFonts w:ascii="Lucida Console" w:eastAsia="굴림체" w:hAnsi="Lucida Console" w:cs="굴림체"/>
                <w:color w:val="4D4D4C"/>
                <w:sz w:val="18"/>
                <w:szCs w:val="18"/>
                <w:bdr w:val="none" w:sz="0" w:space="0" w:color="auto" w:frame="1"/>
              </w:rPr>
              <w:t xml:space="preserve">    P-Value [</w:t>
            </w:r>
            <w:proofErr w:type="spellStart"/>
            <w:r w:rsidRPr="00AA1061">
              <w:rPr>
                <w:rFonts w:ascii="Lucida Console" w:eastAsia="굴림체" w:hAnsi="Lucida Console" w:cs="굴림체"/>
                <w:color w:val="4D4D4C"/>
                <w:sz w:val="18"/>
                <w:szCs w:val="18"/>
                <w:bdr w:val="none" w:sz="0" w:space="0" w:color="auto" w:frame="1"/>
              </w:rPr>
              <w:t>Acc</w:t>
            </w:r>
            <w:proofErr w:type="spellEnd"/>
            <w:r w:rsidRPr="00AA1061">
              <w:rPr>
                <w:rFonts w:ascii="Lucida Console" w:eastAsia="굴림체" w:hAnsi="Lucida Console" w:cs="굴림체"/>
                <w:color w:val="4D4D4C"/>
                <w:sz w:val="18"/>
                <w:szCs w:val="18"/>
                <w:bdr w:val="none" w:sz="0" w:space="0" w:color="auto" w:frame="1"/>
              </w:rPr>
              <w:t xml:space="preserve"> &gt; NIR] : &lt; 2.2e-16       </w:t>
            </w:r>
          </w:p>
          <w:p w:rsidR="00AA1061" w:rsidRPr="00AA1061" w:rsidRDefault="00AA1061" w:rsidP="00AA10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굴림체" w:hAnsi="Lucida Console" w:cs="굴림체"/>
                <w:color w:val="4D4D4C"/>
                <w:sz w:val="18"/>
                <w:szCs w:val="18"/>
                <w:bdr w:val="none" w:sz="0" w:space="0" w:color="auto" w:frame="1"/>
              </w:rPr>
            </w:pPr>
            <w:r w:rsidRPr="00AA1061">
              <w:rPr>
                <w:rFonts w:ascii="Lucida Console" w:eastAsia="굴림체" w:hAnsi="Lucida Console" w:cs="굴림체"/>
                <w:color w:val="4D4D4C"/>
                <w:sz w:val="18"/>
                <w:szCs w:val="18"/>
                <w:bdr w:val="none" w:sz="0" w:space="0" w:color="auto" w:frame="1"/>
              </w:rPr>
              <w:t xml:space="preserve">                                          </w:t>
            </w:r>
          </w:p>
          <w:p w:rsidR="00AA1061" w:rsidRPr="00AA1061" w:rsidRDefault="00AA1061" w:rsidP="00AA10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굴림체" w:hAnsi="Lucida Console" w:cs="굴림체"/>
                <w:color w:val="4D4D4C"/>
                <w:sz w:val="18"/>
                <w:szCs w:val="18"/>
                <w:bdr w:val="none" w:sz="0" w:space="0" w:color="auto" w:frame="1"/>
              </w:rPr>
            </w:pPr>
            <w:r w:rsidRPr="00AA1061">
              <w:rPr>
                <w:rFonts w:ascii="Lucida Console" w:eastAsia="굴림체" w:hAnsi="Lucida Console" w:cs="굴림체"/>
                <w:color w:val="4D4D4C"/>
                <w:sz w:val="18"/>
                <w:szCs w:val="18"/>
                <w:bdr w:val="none" w:sz="0" w:space="0" w:color="auto" w:frame="1"/>
              </w:rPr>
              <w:t xml:space="preserve">                  Kappa : 0.7548          </w:t>
            </w:r>
          </w:p>
          <w:p w:rsidR="00AA1061" w:rsidRPr="00AA1061" w:rsidRDefault="00AA1061" w:rsidP="00AA10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굴림체" w:hAnsi="Lucida Console" w:cs="굴림체"/>
                <w:color w:val="4D4D4C"/>
                <w:sz w:val="18"/>
                <w:szCs w:val="18"/>
                <w:bdr w:val="none" w:sz="0" w:space="0" w:color="auto" w:frame="1"/>
              </w:rPr>
            </w:pPr>
            <w:r w:rsidRPr="00AA1061">
              <w:rPr>
                <w:rFonts w:ascii="Lucida Console" w:eastAsia="굴림체" w:hAnsi="Lucida Console" w:cs="굴림체"/>
                <w:color w:val="4D4D4C"/>
                <w:sz w:val="18"/>
                <w:szCs w:val="18"/>
                <w:bdr w:val="none" w:sz="0" w:space="0" w:color="auto" w:frame="1"/>
              </w:rPr>
              <w:t xml:space="preserve">                                          </w:t>
            </w:r>
          </w:p>
          <w:p w:rsidR="00AA1061" w:rsidRPr="00AA1061" w:rsidRDefault="00AA1061" w:rsidP="00AA10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굴림체" w:hAnsi="Lucida Console" w:cs="굴림체"/>
                <w:color w:val="4D4D4C"/>
                <w:sz w:val="18"/>
                <w:szCs w:val="18"/>
                <w:bdr w:val="none" w:sz="0" w:space="0" w:color="auto" w:frame="1"/>
              </w:rPr>
            </w:pPr>
            <w:r w:rsidRPr="00AA1061">
              <w:rPr>
                <w:rFonts w:ascii="Lucida Console" w:eastAsia="굴림체" w:hAnsi="Lucida Console" w:cs="굴림체"/>
                <w:color w:val="4D4D4C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AA1061">
              <w:rPr>
                <w:rFonts w:ascii="Lucida Console" w:eastAsia="굴림체" w:hAnsi="Lucida Console" w:cs="굴림체"/>
                <w:color w:val="4D4D4C"/>
                <w:sz w:val="18"/>
                <w:szCs w:val="18"/>
                <w:bdr w:val="none" w:sz="0" w:space="0" w:color="auto" w:frame="1"/>
              </w:rPr>
              <w:t>Mcnemar's</w:t>
            </w:r>
            <w:proofErr w:type="spellEnd"/>
            <w:r w:rsidRPr="00AA1061">
              <w:rPr>
                <w:rFonts w:ascii="Lucida Console" w:eastAsia="굴림체" w:hAnsi="Lucida Console" w:cs="굴림체"/>
                <w:color w:val="4D4D4C"/>
                <w:sz w:val="18"/>
                <w:szCs w:val="18"/>
                <w:bdr w:val="none" w:sz="0" w:space="0" w:color="auto" w:frame="1"/>
              </w:rPr>
              <w:t xml:space="preserve"> Test P-Value : 0.0002682       </w:t>
            </w:r>
          </w:p>
          <w:p w:rsidR="00AA1061" w:rsidRPr="00AA1061" w:rsidRDefault="00AA1061" w:rsidP="00AA10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굴림체" w:hAnsi="Lucida Console" w:cs="굴림체"/>
                <w:color w:val="4D4D4C"/>
                <w:sz w:val="18"/>
                <w:szCs w:val="18"/>
                <w:bdr w:val="none" w:sz="0" w:space="0" w:color="auto" w:frame="1"/>
              </w:rPr>
            </w:pPr>
            <w:r w:rsidRPr="00AA1061">
              <w:rPr>
                <w:rFonts w:ascii="Lucida Console" w:eastAsia="굴림체" w:hAnsi="Lucida Console" w:cs="굴림체"/>
                <w:color w:val="4D4D4C"/>
                <w:sz w:val="18"/>
                <w:szCs w:val="18"/>
                <w:bdr w:val="none" w:sz="0" w:space="0" w:color="auto" w:frame="1"/>
              </w:rPr>
              <w:t xml:space="preserve">                                          </w:t>
            </w:r>
          </w:p>
          <w:p w:rsidR="00AA1061" w:rsidRPr="00AA1061" w:rsidRDefault="00AA1061" w:rsidP="00AA10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굴림체" w:hAnsi="Lucida Console" w:cs="굴림체"/>
                <w:color w:val="4D4D4C"/>
                <w:sz w:val="18"/>
                <w:szCs w:val="18"/>
                <w:bdr w:val="none" w:sz="0" w:space="0" w:color="auto" w:frame="1"/>
              </w:rPr>
            </w:pPr>
            <w:r w:rsidRPr="00AA1061">
              <w:rPr>
                <w:rFonts w:ascii="Lucida Console" w:eastAsia="굴림체" w:hAnsi="Lucida Console" w:cs="굴림체"/>
                <w:color w:val="4D4D4C"/>
                <w:sz w:val="18"/>
                <w:szCs w:val="18"/>
                <w:bdr w:val="none" w:sz="0" w:space="0" w:color="auto" w:frame="1"/>
              </w:rPr>
              <w:t xml:space="preserve">            Sensitivity : 0.7114          </w:t>
            </w:r>
          </w:p>
          <w:p w:rsidR="00AA1061" w:rsidRPr="00AA1061" w:rsidRDefault="00AA1061" w:rsidP="00AA10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굴림체" w:hAnsi="Lucida Console" w:cs="굴림체"/>
                <w:color w:val="4D4D4C"/>
                <w:sz w:val="18"/>
                <w:szCs w:val="18"/>
                <w:bdr w:val="none" w:sz="0" w:space="0" w:color="auto" w:frame="1"/>
              </w:rPr>
            </w:pPr>
            <w:r w:rsidRPr="00AA1061">
              <w:rPr>
                <w:rFonts w:ascii="Lucida Console" w:eastAsia="굴림체" w:hAnsi="Lucida Console" w:cs="굴림체"/>
                <w:color w:val="4D4D4C"/>
                <w:sz w:val="18"/>
                <w:szCs w:val="18"/>
                <w:bdr w:val="none" w:sz="0" w:space="0" w:color="auto" w:frame="1"/>
              </w:rPr>
              <w:t xml:space="preserve">            Specificity : 0.9867          </w:t>
            </w:r>
          </w:p>
          <w:p w:rsidR="00AA1061" w:rsidRPr="00AA1061" w:rsidRDefault="00AA1061" w:rsidP="00AA10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굴림체" w:hAnsi="Lucida Console" w:cs="굴림체"/>
                <w:color w:val="4D4D4C"/>
                <w:sz w:val="18"/>
                <w:szCs w:val="18"/>
                <w:bdr w:val="none" w:sz="0" w:space="0" w:color="auto" w:frame="1"/>
              </w:rPr>
            </w:pPr>
            <w:r w:rsidRPr="00AA1061">
              <w:rPr>
                <w:rFonts w:ascii="Lucida Console" w:eastAsia="굴림체" w:hAnsi="Lucida Console" w:cs="굴림체"/>
                <w:color w:val="4D4D4C"/>
                <w:sz w:val="18"/>
                <w:szCs w:val="18"/>
                <w:bdr w:val="none" w:sz="0" w:space="0" w:color="auto" w:frame="1"/>
              </w:rPr>
              <w:t xml:space="preserve">         </w:t>
            </w:r>
            <w:proofErr w:type="spellStart"/>
            <w:r w:rsidRPr="00AA1061">
              <w:rPr>
                <w:rFonts w:ascii="Lucida Console" w:eastAsia="굴림체" w:hAnsi="Lucida Console" w:cs="굴림체"/>
                <w:color w:val="4D4D4C"/>
                <w:sz w:val="18"/>
                <w:szCs w:val="18"/>
                <w:bdr w:val="none" w:sz="0" w:space="0" w:color="auto" w:frame="1"/>
              </w:rPr>
              <w:t>Pos</w:t>
            </w:r>
            <w:proofErr w:type="spellEnd"/>
            <w:r w:rsidRPr="00AA1061">
              <w:rPr>
                <w:rFonts w:ascii="Lucida Console" w:eastAsia="굴림체" w:hAnsi="Lucida Console" w:cs="굴림체"/>
                <w:color w:val="4D4D4C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AA1061">
              <w:rPr>
                <w:rFonts w:ascii="Lucida Console" w:eastAsia="굴림체" w:hAnsi="Lucida Console" w:cs="굴림체"/>
                <w:color w:val="4D4D4C"/>
                <w:sz w:val="18"/>
                <w:szCs w:val="18"/>
                <w:bdr w:val="none" w:sz="0" w:space="0" w:color="auto" w:frame="1"/>
              </w:rPr>
              <w:t>Pred</w:t>
            </w:r>
            <w:proofErr w:type="spellEnd"/>
            <w:r w:rsidRPr="00AA1061">
              <w:rPr>
                <w:rFonts w:ascii="Lucida Console" w:eastAsia="굴림체" w:hAnsi="Lucida Console" w:cs="굴림체"/>
                <w:color w:val="4D4D4C"/>
                <w:sz w:val="18"/>
                <w:szCs w:val="18"/>
                <w:bdr w:val="none" w:sz="0" w:space="0" w:color="auto" w:frame="1"/>
              </w:rPr>
              <w:t xml:space="preserve"> Value : 0.8563          </w:t>
            </w:r>
          </w:p>
          <w:p w:rsidR="00AA1061" w:rsidRPr="00AA1061" w:rsidRDefault="00AA1061" w:rsidP="00AA10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굴림체" w:hAnsi="Lucida Console" w:cs="굴림체"/>
                <w:color w:val="4D4D4C"/>
                <w:sz w:val="18"/>
                <w:szCs w:val="18"/>
                <w:bdr w:val="none" w:sz="0" w:space="0" w:color="auto" w:frame="1"/>
              </w:rPr>
            </w:pPr>
            <w:r w:rsidRPr="00AA1061">
              <w:rPr>
                <w:rFonts w:ascii="Lucida Console" w:eastAsia="굴림체" w:hAnsi="Lucida Console" w:cs="굴림체"/>
                <w:color w:val="4D4D4C"/>
                <w:sz w:val="18"/>
                <w:szCs w:val="18"/>
                <w:bdr w:val="none" w:sz="0" w:space="0" w:color="auto" w:frame="1"/>
              </w:rPr>
              <w:t xml:space="preserve">         </w:t>
            </w:r>
            <w:proofErr w:type="spellStart"/>
            <w:r w:rsidRPr="00AA1061">
              <w:rPr>
                <w:rFonts w:ascii="Lucida Console" w:eastAsia="굴림체" w:hAnsi="Lucida Console" w:cs="굴림체"/>
                <w:color w:val="4D4D4C"/>
                <w:sz w:val="18"/>
                <w:szCs w:val="18"/>
                <w:bdr w:val="none" w:sz="0" w:space="0" w:color="auto" w:frame="1"/>
              </w:rPr>
              <w:t>Neg</w:t>
            </w:r>
            <w:proofErr w:type="spellEnd"/>
            <w:r w:rsidRPr="00AA1061">
              <w:rPr>
                <w:rFonts w:ascii="Lucida Console" w:eastAsia="굴림체" w:hAnsi="Lucida Console" w:cs="굴림체"/>
                <w:color w:val="4D4D4C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AA1061">
              <w:rPr>
                <w:rFonts w:ascii="Lucida Console" w:eastAsia="굴림체" w:hAnsi="Lucida Console" w:cs="굴림체"/>
                <w:color w:val="4D4D4C"/>
                <w:sz w:val="18"/>
                <w:szCs w:val="18"/>
                <w:bdr w:val="none" w:sz="0" w:space="0" w:color="auto" w:frame="1"/>
              </w:rPr>
              <w:t>Pred</w:t>
            </w:r>
            <w:proofErr w:type="spellEnd"/>
            <w:r w:rsidRPr="00AA1061">
              <w:rPr>
                <w:rFonts w:ascii="Lucida Console" w:eastAsia="굴림체" w:hAnsi="Lucida Console" w:cs="굴림체"/>
                <w:color w:val="4D4D4C"/>
                <w:sz w:val="18"/>
                <w:szCs w:val="18"/>
                <w:bdr w:val="none" w:sz="0" w:space="0" w:color="auto" w:frame="1"/>
              </w:rPr>
              <w:t xml:space="preserve"> Value : 0.9684          </w:t>
            </w:r>
          </w:p>
          <w:p w:rsidR="00AA1061" w:rsidRPr="00AA1061" w:rsidRDefault="00AA1061" w:rsidP="00AA10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굴림체" w:hAnsi="Lucida Console" w:cs="굴림체"/>
                <w:color w:val="4D4D4C"/>
                <w:sz w:val="18"/>
                <w:szCs w:val="18"/>
                <w:bdr w:val="none" w:sz="0" w:space="0" w:color="auto" w:frame="1"/>
              </w:rPr>
            </w:pPr>
            <w:r w:rsidRPr="00AA1061">
              <w:rPr>
                <w:rFonts w:ascii="Lucida Console" w:eastAsia="굴림체" w:hAnsi="Lucida Console" w:cs="굴림체"/>
                <w:color w:val="4D4D4C"/>
                <w:sz w:val="18"/>
                <w:szCs w:val="18"/>
                <w:bdr w:val="none" w:sz="0" w:space="0" w:color="auto" w:frame="1"/>
              </w:rPr>
              <w:t xml:space="preserve">             Prevalence : 0.1005          </w:t>
            </w:r>
          </w:p>
          <w:p w:rsidR="00AA1061" w:rsidRPr="00AA1061" w:rsidRDefault="00AA1061" w:rsidP="00AA10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굴림체" w:hAnsi="Lucida Console" w:cs="굴림체"/>
                <w:color w:val="4D4D4C"/>
                <w:sz w:val="18"/>
                <w:szCs w:val="18"/>
                <w:bdr w:val="none" w:sz="0" w:space="0" w:color="auto" w:frame="1"/>
              </w:rPr>
            </w:pPr>
            <w:r w:rsidRPr="00AA1061">
              <w:rPr>
                <w:rFonts w:ascii="Lucida Console" w:eastAsia="굴림체" w:hAnsi="Lucida Console" w:cs="굴림체"/>
                <w:color w:val="4D4D4C"/>
                <w:sz w:val="18"/>
                <w:szCs w:val="18"/>
                <w:bdr w:val="none" w:sz="0" w:space="0" w:color="auto" w:frame="1"/>
              </w:rPr>
              <w:t xml:space="preserve">         Detection Rate : 0.0715          </w:t>
            </w:r>
          </w:p>
          <w:p w:rsidR="00AA1061" w:rsidRPr="00AA1061" w:rsidRDefault="00AA1061" w:rsidP="00AA10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굴림체" w:hAnsi="Lucida Console" w:cs="굴림체"/>
                <w:color w:val="4D4D4C"/>
                <w:sz w:val="18"/>
                <w:szCs w:val="18"/>
                <w:bdr w:val="none" w:sz="0" w:space="0" w:color="auto" w:frame="1"/>
              </w:rPr>
            </w:pPr>
            <w:r w:rsidRPr="00AA1061">
              <w:rPr>
                <w:rFonts w:ascii="Lucida Console" w:eastAsia="굴림체" w:hAnsi="Lucida Console" w:cs="굴림체"/>
                <w:color w:val="4D4D4C"/>
                <w:sz w:val="18"/>
                <w:szCs w:val="18"/>
                <w:bdr w:val="none" w:sz="0" w:space="0" w:color="auto" w:frame="1"/>
              </w:rPr>
              <w:t xml:space="preserve">   Detection Prevalence : 0.0835          </w:t>
            </w:r>
          </w:p>
          <w:p w:rsidR="00AA1061" w:rsidRPr="00AA1061" w:rsidRDefault="00AA1061" w:rsidP="00AA10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굴림체" w:hAnsi="Lucida Console" w:cs="굴림체"/>
                <w:color w:val="4D4D4C"/>
                <w:sz w:val="18"/>
                <w:szCs w:val="18"/>
                <w:bdr w:val="none" w:sz="0" w:space="0" w:color="auto" w:frame="1"/>
              </w:rPr>
            </w:pPr>
            <w:r w:rsidRPr="00AA1061">
              <w:rPr>
                <w:rFonts w:ascii="Lucida Console" w:eastAsia="굴림체" w:hAnsi="Lucida Console" w:cs="굴림체"/>
                <w:color w:val="4D4D4C"/>
                <w:sz w:val="18"/>
                <w:szCs w:val="18"/>
                <w:bdr w:val="none" w:sz="0" w:space="0" w:color="auto" w:frame="1"/>
              </w:rPr>
              <w:t xml:space="preserve">      Balanced Accuracy : 0.8491          </w:t>
            </w:r>
          </w:p>
          <w:p w:rsidR="00AA1061" w:rsidRPr="00AA1061" w:rsidRDefault="00AA1061" w:rsidP="00AA10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굴림체" w:hAnsi="Lucida Console" w:cs="굴림체"/>
                <w:color w:val="4D4D4C"/>
                <w:sz w:val="18"/>
                <w:szCs w:val="18"/>
                <w:bdr w:val="none" w:sz="0" w:space="0" w:color="auto" w:frame="1"/>
              </w:rPr>
            </w:pPr>
            <w:r w:rsidRPr="00AA1061">
              <w:rPr>
                <w:rFonts w:ascii="Lucida Console" w:eastAsia="굴림체" w:hAnsi="Lucida Console" w:cs="굴림체"/>
                <w:color w:val="4D4D4C"/>
                <w:sz w:val="18"/>
                <w:szCs w:val="18"/>
                <w:bdr w:val="none" w:sz="0" w:space="0" w:color="auto" w:frame="1"/>
              </w:rPr>
              <w:t xml:space="preserve">                                          </w:t>
            </w:r>
          </w:p>
          <w:p w:rsidR="00AA1061" w:rsidRPr="00AA1061" w:rsidRDefault="00AA1061" w:rsidP="00AA10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rPr>
                <w:rFonts w:ascii="Lucida Console" w:eastAsia="굴림체" w:hAnsi="Lucida Console" w:cs="굴림체"/>
                <w:color w:val="4D4D4C"/>
                <w:sz w:val="18"/>
                <w:szCs w:val="18"/>
              </w:rPr>
            </w:pPr>
            <w:r w:rsidRPr="00AA1061">
              <w:rPr>
                <w:rFonts w:ascii="Lucida Console" w:eastAsia="굴림체" w:hAnsi="Lucida Console" w:cs="굴림체"/>
                <w:color w:val="4D4D4C"/>
                <w:sz w:val="18"/>
                <w:szCs w:val="18"/>
                <w:bdr w:val="none" w:sz="0" w:space="0" w:color="auto" w:frame="1"/>
              </w:rPr>
              <w:t xml:space="preserve">       'Positive' Class : 1   </w:t>
            </w:r>
          </w:p>
          <w:p w:rsidR="00770800" w:rsidRPr="00770800" w:rsidRDefault="00770800" w:rsidP="00770800">
            <w:pPr>
              <w:spacing w:before="0" w:after="0" w:line="240" w:lineRule="auto"/>
              <w:rPr>
                <w:rFonts w:ascii="굴림" w:eastAsia="굴림" w:hAnsi="굴림" w:cs="굴림"/>
                <w:sz w:val="24"/>
                <w:szCs w:val="24"/>
              </w:rPr>
            </w:pPr>
          </w:p>
        </w:tc>
      </w:tr>
      <w:tr w:rsidR="00770800" w:rsidRPr="00770800" w:rsidTr="0077080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770800" w:rsidRPr="00151149" w:rsidRDefault="00770800" w:rsidP="00770800">
            <w:pPr>
              <w:spacing w:before="0" w:after="0" w:line="240" w:lineRule="auto"/>
              <w:rPr>
                <w:rFonts w:ascii="Times New Roman" w:eastAsia="맑은 고딕" w:hAnsi="Times New Roman" w:cs="Times New Roman"/>
                <w:sz w:val="20"/>
                <w:szCs w:val="20"/>
              </w:rPr>
            </w:pPr>
          </w:p>
        </w:tc>
      </w:tr>
      <w:tr w:rsidR="00770800" w:rsidRPr="00770800" w:rsidTr="0077080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887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70"/>
            </w:tblGrid>
            <w:tr w:rsidR="00770800" w:rsidRPr="00770800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770800" w:rsidRPr="00151149" w:rsidRDefault="00770800" w:rsidP="00770800">
                  <w:pPr>
                    <w:spacing w:before="0" w:after="0" w:line="240" w:lineRule="auto"/>
                    <w:rPr>
                      <w:rFonts w:ascii="Times New Roman" w:eastAsia="맑은 고딕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770800" w:rsidRPr="00770800" w:rsidRDefault="00770800" w:rsidP="00770800">
            <w:pPr>
              <w:spacing w:before="0" w:after="0" w:line="240" w:lineRule="auto"/>
              <w:rPr>
                <w:rFonts w:ascii="Lucida Console" w:eastAsia="굴림" w:hAnsi="Lucida Console" w:cs="굴림"/>
                <w:color w:val="4D4D4C"/>
                <w:sz w:val="18"/>
                <w:szCs w:val="18"/>
              </w:rPr>
            </w:pPr>
          </w:p>
        </w:tc>
      </w:tr>
    </w:tbl>
    <w:p w:rsidR="003864E2" w:rsidRDefault="00AA1061" w:rsidP="004E1AED">
      <w:pPr>
        <w:rPr>
          <w:rFonts w:ascii="나눔바른고딕" w:eastAsia="나눔바른고딕" w:hAnsi="나눔바른고딕" w:cs="바탕체"/>
          <w:sz w:val="20"/>
          <w:szCs w:val="20"/>
        </w:rPr>
      </w:pPr>
      <w:r>
        <w:rPr>
          <w:rFonts w:ascii="나눔바른고딕" w:eastAsia="나눔바른고딕" w:hAnsi="나눔바른고딕" w:cs="바탕체"/>
          <w:sz w:val="20"/>
          <w:szCs w:val="20"/>
        </w:rPr>
        <w:tab/>
      </w:r>
      <w:r w:rsidR="003864E2">
        <w:rPr>
          <w:rFonts w:ascii="나눔바른고딕" w:eastAsia="나눔바른고딕" w:hAnsi="나눔바른고딕" w:cs="바탕체" w:hint="eastAsia"/>
          <w:sz w:val="20"/>
          <w:szCs w:val="20"/>
        </w:rPr>
        <w:t>k = 1일 때,</w:t>
      </w:r>
      <w:r w:rsidR="003864E2">
        <w:rPr>
          <w:rFonts w:ascii="나눔바른고딕" w:eastAsia="나눔바른고딕" w:hAnsi="나눔바른고딕" w:cs="바탕체"/>
          <w:sz w:val="20"/>
          <w:szCs w:val="20"/>
        </w:rPr>
        <w:t xml:space="preserve"> </w:t>
      </w:r>
      <w:r w:rsidR="003864E2">
        <w:rPr>
          <w:rFonts w:ascii="나눔바른고딕" w:eastAsia="나눔바른고딕" w:hAnsi="나눔바른고딕" w:cs="바탕체" w:hint="eastAsia"/>
          <w:sz w:val="20"/>
          <w:szCs w:val="20"/>
        </w:rPr>
        <w:t xml:space="preserve">즉 </w:t>
      </w:r>
      <w:r w:rsidR="003864E2">
        <w:rPr>
          <w:rFonts w:ascii="나눔바른고딕" w:eastAsia="나눔바른고딕" w:hAnsi="나눔바른고딕" w:cs="바탕체"/>
          <w:sz w:val="20"/>
          <w:szCs w:val="20"/>
        </w:rPr>
        <w:t>1-</w:t>
      </w:r>
      <w:r w:rsidR="003864E2">
        <w:rPr>
          <w:rFonts w:ascii="나눔바른고딕" w:eastAsia="나눔바른고딕" w:hAnsi="나눔바른고딕" w:cs="바탕체" w:hint="eastAsia"/>
          <w:sz w:val="20"/>
          <w:szCs w:val="20"/>
        </w:rPr>
        <w:t xml:space="preserve">NN에서의 </w:t>
      </w:r>
      <w:proofErr w:type="spellStart"/>
      <w:r w:rsidR="003864E2">
        <w:rPr>
          <w:rFonts w:ascii="나눔바른고딕" w:eastAsia="나눔바른고딕" w:hAnsi="나눔바른고딕" w:cs="바탕체" w:hint="eastAsia"/>
          <w:sz w:val="20"/>
          <w:szCs w:val="20"/>
        </w:rPr>
        <w:t>ConfusionMatrix</w:t>
      </w:r>
      <w:proofErr w:type="spellEnd"/>
      <w:r w:rsidR="003864E2">
        <w:rPr>
          <w:rFonts w:ascii="나눔바른고딕" w:eastAsia="나눔바른고딕" w:hAnsi="나눔바른고딕" w:cs="바탕체"/>
          <w:sz w:val="20"/>
          <w:szCs w:val="20"/>
        </w:rPr>
        <w:t xml:space="preserve"> </w:t>
      </w:r>
      <w:r w:rsidR="003864E2">
        <w:rPr>
          <w:rFonts w:ascii="나눔바른고딕" w:eastAsia="나눔바른고딕" w:hAnsi="나눔바른고딕" w:cs="바탕체" w:hint="eastAsia"/>
          <w:sz w:val="20"/>
          <w:szCs w:val="20"/>
        </w:rPr>
        <w:t>값은 다음과 같다.</w:t>
      </w:r>
    </w:p>
    <w:tbl>
      <w:tblPr>
        <w:tblStyle w:val="a3"/>
        <w:tblpPr w:leftFromText="142" w:rightFromText="142" w:vertAnchor="text" w:horzAnchor="page" w:tblpX="2194" w:tblpY="26"/>
        <w:tblW w:w="0" w:type="auto"/>
        <w:tblLook w:val="04A0" w:firstRow="1" w:lastRow="0" w:firstColumn="1" w:lastColumn="0" w:noHBand="0" w:noVBand="1"/>
      </w:tblPr>
      <w:tblGrid>
        <w:gridCol w:w="709"/>
        <w:gridCol w:w="836"/>
        <w:gridCol w:w="1148"/>
        <w:gridCol w:w="1134"/>
      </w:tblGrid>
      <w:tr w:rsidR="00A00CAE" w:rsidTr="00A00CAE">
        <w:tc>
          <w:tcPr>
            <w:tcW w:w="1545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A00CAE" w:rsidRDefault="00A00CAE" w:rsidP="00A00CAE">
            <w:pPr>
              <w:spacing w:before="0"/>
              <w:jc w:val="center"/>
              <w:rPr>
                <w:rFonts w:ascii="나눔바른고딕" w:eastAsia="나눔바른고딕" w:hAnsi="나눔바른고딕" w:cs="바탕체"/>
                <w:sz w:val="20"/>
                <w:szCs w:val="20"/>
              </w:rPr>
            </w:pPr>
            <w:r>
              <w:rPr>
                <w:rFonts w:ascii="나눔바른고딕" w:eastAsia="나눔바른고딕" w:hAnsi="나눔바른고딕" w:cs="바탕체"/>
                <w:sz w:val="20"/>
                <w:szCs w:val="20"/>
              </w:rPr>
              <w:br/>
            </w:r>
            <w:r>
              <w:rPr>
                <w:rFonts w:ascii="나눔바른고딕" w:eastAsia="나눔바른고딕" w:hAnsi="나눔바른고딕" w:cs="바탕체" w:hint="eastAsia"/>
                <w:sz w:val="20"/>
                <w:szCs w:val="20"/>
              </w:rPr>
              <w:t>1-NN</w:t>
            </w:r>
          </w:p>
        </w:tc>
        <w:tc>
          <w:tcPr>
            <w:tcW w:w="228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A00CAE" w:rsidRDefault="00A00CAE" w:rsidP="00A00CAE">
            <w:pPr>
              <w:jc w:val="center"/>
              <w:rPr>
                <w:rFonts w:ascii="나눔바른고딕" w:eastAsia="나눔바른고딕" w:hAnsi="나눔바른고딕" w:cs="바탕체"/>
                <w:sz w:val="20"/>
                <w:szCs w:val="20"/>
              </w:rPr>
            </w:pPr>
            <w:r>
              <w:rPr>
                <w:rFonts w:ascii="나눔바른고딕" w:eastAsia="나눔바른고딕" w:hAnsi="나눔바른고딕" w:cs="바탕체" w:hint="eastAsia"/>
                <w:sz w:val="20"/>
                <w:szCs w:val="20"/>
              </w:rPr>
              <w:t>실제</w:t>
            </w:r>
          </w:p>
        </w:tc>
      </w:tr>
      <w:tr w:rsidR="00A00CAE" w:rsidTr="00A00CAE">
        <w:tc>
          <w:tcPr>
            <w:tcW w:w="1545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00CAE" w:rsidRDefault="00A00CAE" w:rsidP="00A00CAE">
            <w:pPr>
              <w:rPr>
                <w:rFonts w:ascii="나눔바른고딕" w:eastAsia="나눔바른고딕" w:hAnsi="나눔바른고딕" w:cs="바탕체"/>
                <w:sz w:val="20"/>
                <w:szCs w:val="20"/>
              </w:rPr>
            </w:pPr>
          </w:p>
        </w:tc>
        <w:tc>
          <w:tcPr>
            <w:tcW w:w="11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A00CAE" w:rsidRDefault="00A00CAE" w:rsidP="00A00CAE">
            <w:pPr>
              <w:tabs>
                <w:tab w:val="center" w:pos="1395"/>
              </w:tabs>
              <w:rPr>
                <w:rFonts w:ascii="나눔바른고딕" w:eastAsia="나눔바른고딕" w:hAnsi="나눔바른고딕" w:cs="바탕체"/>
                <w:sz w:val="20"/>
                <w:szCs w:val="20"/>
              </w:rPr>
            </w:pPr>
            <w:r>
              <w:rPr>
                <w:rFonts w:ascii="나눔바른고딕" w:eastAsia="나눔바른고딕" w:hAnsi="나눔바른고딕" w:cs="바탕체" w:hint="eastAsia"/>
                <w:sz w:val="20"/>
                <w:szCs w:val="20"/>
              </w:rPr>
              <w:t>0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00CAE" w:rsidRDefault="00A00CAE" w:rsidP="00A00CAE">
            <w:pPr>
              <w:rPr>
                <w:rFonts w:ascii="나눔바른고딕" w:eastAsia="나눔바른고딕" w:hAnsi="나눔바른고딕" w:cs="바탕체"/>
                <w:sz w:val="20"/>
                <w:szCs w:val="20"/>
              </w:rPr>
            </w:pPr>
            <w:r>
              <w:rPr>
                <w:rFonts w:ascii="나눔바른고딕" w:eastAsia="나눔바른고딕" w:hAnsi="나눔바른고딕" w:cs="바탕체"/>
                <w:sz w:val="20"/>
                <w:szCs w:val="20"/>
              </w:rPr>
              <w:t>1</w:t>
            </w:r>
          </w:p>
        </w:tc>
      </w:tr>
      <w:tr w:rsidR="00A00CAE" w:rsidTr="00A00CAE">
        <w:tc>
          <w:tcPr>
            <w:tcW w:w="70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A00CAE" w:rsidRDefault="00A00CAE" w:rsidP="00A00CAE">
            <w:pPr>
              <w:spacing w:before="0"/>
              <w:rPr>
                <w:rFonts w:ascii="나눔바른고딕" w:eastAsia="나눔바른고딕" w:hAnsi="나눔바른고딕" w:cs="바탕체"/>
                <w:sz w:val="20"/>
                <w:szCs w:val="20"/>
              </w:rPr>
            </w:pPr>
          </w:p>
          <w:p w:rsidR="00A00CAE" w:rsidRDefault="00A00CAE" w:rsidP="00A00CAE">
            <w:pPr>
              <w:spacing w:before="0"/>
              <w:rPr>
                <w:rFonts w:ascii="나눔바른고딕" w:eastAsia="나눔바른고딕" w:hAnsi="나눔바른고딕" w:cs="바탕체"/>
                <w:sz w:val="20"/>
                <w:szCs w:val="20"/>
              </w:rPr>
            </w:pPr>
            <w:r>
              <w:rPr>
                <w:rFonts w:ascii="나눔바른고딕" w:eastAsia="나눔바른고딕" w:hAnsi="나눔바른고딕" w:cs="바탕체" w:hint="eastAsia"/>
                <w:sz w:val="20"/>
                <w:szCs w:val="20"/>
              </w:rPr>
              <w:t>예측</w:t>
            </w:r>
          </w:p>
        </w:tc>
        <w:tc>
          <w:tcPr>
            <w:tcW w:w="83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A00CAE" w:rsidRDefault="00A00CAE" w:rsidP="00A00CAE">
            <w:pPr>
              <w:rPr>
                <w:rFonts w:ascii="나눔바른고딕" w:eastAsia="나눔바른고딕" w:hAnsi="나눔바른고딕" w:cs="바탕체"/>
                <w:sz w:val="20"/>
                <w:szCs w:val="20"/>
              </w:rPr>
            </w:pPr>
            <w:r>
              <w:rPr>
                <w:rFonts w:ascii="나눔바른고딕" w:eastAsia="나눔바른고딕" w:hAnsi="나눔바른고딕" w:cs="바탕체" w:hint="eastAsia"/>
                <w:sz w:val="20"/>
                <w:szCs w:val="20"/>
              </w:rPr>
              <w:t>0</w:t>
            </w:r>
          </w:p>
        </w:tc>
        <w:tc>
          <w:tcPr>
            <w:tcW w:w="1148" w:type="dxa"/>
            <w:tcBorders>
              <w:top w:val="single" w:sz="12" w:space="0" w:color="auto"/>
              <w:left w:val="single" w:sz="12" w:space="0" w:color="auto"/>
            </w:tcBorders>
          </w:tcPr>
          <w:p w:rsidR="00A00CAE" w:rsidRDefault="00A00CAE" w:rsidP="00A00CAE">
            <w:pPr>
              <w:rPr>
                <w:rFonts w:ascii="나눔바른고딕" w:eastAsia="나눔바른고딕" w:hAnsi="나눔바른고딕" w:cs="바탕체"/>
                <w:sz w:val="20"/>
                <w:szCs w:val="20"/>
              </w:rPr>
            </w:pPr>
            <w:r>
              <w:rPr>
                <w:rFonts w:ascii="나눔바른고딕" w:eastAsia="나눔바른고딕" w:hAnsi="나눔바른고딕" w:cs="바탕체" w:hint="eastAsia"/>
                <w:sz w:val="20"/>
                <w:szCs w:val="20"/>
              </w:rPr>
              <w:t>1775</w:t>
            </w:r>
          </w:p>
        </w:tc>
        <w:tc>
          <w:tcPr>
            <w:tcW w:w="1134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A00CAE" w:rsidRDefault="00A00CAE" w:rsidP="00A00CAE">
            <w:pPr>
              <w:rPr>
                <w:rFonts w:ascii="나눔바른고딕" w:eastAsia="나눔바른고딕" w:hAnsi="나눔바른고딕" w:cs="바탕체"/>
                <w:sz w:val="20"/>
                <w:szCs w:val="20"/>
              </w:rPr>
            </w:pPr>
            <w:r>
              <w:rPr>
                <w:rFonts w:ascii="나눔바른고딕" w:eastAsia="나눔바른고딕" w:hAnsi="나눔바른고딕" w:cs="바탕체" w:hint="eastAsia"/>
                <w:sz w:val="20"/>
                <w:szCs w:val="20"/>
              </w:rPr>
              <w:t>58</w:t>
            </w:r>
          </w:p>
        </w:tc>
      </w:tr>
      <w:tr w:rsidR="00A00CAE" w:rsidTr="00A00CAE">
        <w:tc>
          <w:tcPr>
            <w:tcW w:w="709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A00CAE" w:rsidRDefault="00A00CAE" w:rsidP="00A00CAE">
            <w:pPr>
              <w:rPr>
                <w:rFonts w:ascii="나눔바른고딕" w:eastAsia="나눔바른고딕" w:hAnsi="나눔바른고딕" w:cs="바탕체"/>
                <w:sz w:val="20"/>
                <w:szCs w:val="20"/>
              </w:rPr>
            </w:pPr>
          </w:p>
        </w:tc>
        <w:tc>
          <w:tcPr>
            <w:tcW w:w="83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00CAE" w:rsidRDefault="00A00CAE" w:rsidP="00A00CAE">
            <w:pPr>
              <w:rPr>
                <w:rFonts w:ascii="나눔바른고딕" w:eastAsia="나눔바른고딕" w:hAnsi="나눔바른고딕" w:cs="바탕체"/>
                <w:sz w:val="20"/>
                <w:szCs w:val="20"/>
              </w:rPr>
            </w:pPr>
            <w:r>
              <w:rPr>
                <w:rFonts w:ascii="나눔바른고딕" w:eastAsia="나눔바른고딕" w:hAnsi="나눔바른고딕" w:cs="바탕체" w:hint="eastAsia"/>
                <w:sz w:val="20"/>
                <w:szCs w:val="20"/>
              </w:rPr>
              <w:t>1</w:t>
            </w:r>
          </w:p>
        </w:tc>
        <w:tc>
          <w:tcPr>
            <w:tcW w:w="114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:rsidR="00A00CAE" w:rsidRDefault="00A00CAE" w:rsidP="00A00CAE">
            <w:pPr>
              <w:rPr>
                <w:rFonts w:ascii="나눔바른고딕" w:eastAsia="나눔바른고딕" w:hAnsi="나눔바른고딕" w:cs="바탕체"/>
                <w:sz w:val="20"/>
                <w:szCs w:val="20"/>
              </w:rPr>
            </w:pPr>
            <w:r>
              <w:rPr>
                <w:rFonts w:ascii="나눔바른고딕" w:eastAsia="나눔바른고딕" w:hAnsi="나눔바른고딕" w:cs="바탕체" w:hint="eastAsia"/>
                <w:sz w:val="20"/>
                <w:szCs w:val="20"/>
              </w:rPr>
              <w:t>2</w:t>
            </w:r>
            <w:r>
              <w:rPr>
                <w:rFonts w:ascii="나눔바른고딕" w:eastAsia="나눔바른고딕" w:hAnsi="나눔바른고딕" w:cs="바탕체"/>
                <w:sz w:val="20"/>
                <w:szCs w:val="20"/>
              </w:rPr>
              <w:t>4</w:t>
            </w:r>
          </w:p>
        </w:tc>
        <w:tc>
          <w:tcPr>
            <w:tcW w:w="1134" w:type="dxa"/>
            <w:tcBorders>
              <w:bottom w:val="single" w:sz="12" w:space="0" w:color="auto"/>
              <w:right w:val="single" w:sz="12" w:space="0" w:color="auto"/>
            </w:tcBorders>
          </w:tcPr>
          <w:p w:rsidR="00A00CAE" w:rsidRDefault="00A00CAE" w:rsidP="00A00CAE">
            <w:pPr>
              <w:rPr>
                <w:rFonts w:ascii="나눔바른고딕" w:eastAsia="나눔바른고딕" w:hAnsi="나눔바른고딕" w:cs="바탕체"/>
                <w:sz w:val="20"/>
                <w:szCs w:val="20"/>
              </w:rPr>
            </w:pPr>
            <w:r>
              <w:rPr>
                <w:rFonts w:ascii="나눔바른고딕" w:eastAsia="나눔바른고딕" w:hAnsi="나눔바른고딕" w:cs="바탕체" w:hint="eastAsia"/>
                <w:sz w:val="20"/>
                <w:szCs w:val="20"/>
              </w:rPr>
              <w:t>143</w:t>
            </w:r>
          </w:p>
        </w:tc>
      </w:tr>
    </w:tbl>
    <w:p w:rsidR="003864E2" w:rsidRPr="003864E2" w:rsidRDefault="003864E2" w:rsidP="004E1AED">
      <w:pPr>
        <w:rPr>
          <w:rFonts w:ascii="나눔바른고딕" w:eastAsia="나눔바른고딕" w:hAnsi="나눔바른고딕" w:cs="바탕체"/>
          <w:sz w:val="20"/>
          <w:szCs w:val="20"/>
        </w:rPr>
      </w:pPr>
      <w:r>
        <w:rPr>
          <w:rFonts w:ascii="나눔바른고딕" w:eastAsia="나눔바른고딕" w:hAnsi="나눔바른고딕" w:cs="바탕체"/>
          <w:sz w:val="20"/>
          <w:szCs w:val="20"/>
        </w:rPr>
        <w:tab/>
      </w:r>
    </w:p>
    <w:p w:rsidR="003864E2" w:rsidRDefault="003864E2" w:rsidP="004E1AED">
      <w:pPr>
        <w:rPr>
          <w:rFonts w:ascii="나눔바른고딕" w:eastAsia="나눔바른고딕" w:hAnsi="나눔바른고딕" w:cs="바탕체"/>
          <w:sz w:val="20"/>
          <w:szCs w:val="20"/>
        </w:rPr>
      </w:pPr>
    </w:p>
    <w:p w:rsidR="00A00CAE" w:rsidRDefault="00A00CAE" w:rsidP="004E1AED">
      <w:pPr>
        <w:rPr>
          <w:rFonts w:ascii="나눔바른고딕" w:eastAsia="나눔바른고딕" w:hAnsi="나눔바른고딕" w:cs="바탕체"/>
          <w:sz w:val="20"/>
          <w:szCs w:val="20"/>
        </w:rPr>
      </w:pPr>
    </w:p>
    <w:p w:rsidR="00A00CAE" w:rsidRDefault="00A00CAE" w:rsidP="004E1AED">
      <w:pPr>
        <w:rPr>
          <w:rFonts w:ascii="나눔바른고딕" w:eastAsia="나눔바른고딕" w:hAnsi="나눔바른고딕" w:cs="바탕체"/>
          <w:sz w:val="20"/>
          <w:szCs w:val="20"/>
        </w:rPr>
      </w:pPr>
    </w:p>
    <w:p w:rsidR="00AA1061" w:rsidRDefault="00AA1061" w:rsidP="004E1AED">
      <w:pPr>
        <w:rPr>
          <w:rFonts w:ascii="나눔바른고딕" w:eastAsia="나눔바른고딕" w:hAnsi="나눔바른고딕" w:cs="바탕체"/>
          <w:sz w:val="20"/>
          <w:szCs w:val="20"/>
        </w:rPr>
      </w:pPr>
      <w:r>
        <w:rPr>
          <w:rFonts w:ascii="나눔바른고딕" w:eastAsia="나눔바른고딕" w:hAnsi="나눔바른고딕" w:cs="바탕체"/>
          <w:sz w:val="20"/>
          <w:szCs w:val="20"/>
        </w:rPr>
        <w:lastRenderedPageBreak/>
        <w:tab/>
      </w:r>
      <w:r w:rsidR="00A00CAE">
        <w:rPr>
          <w:rFonts w:ascii="나눔바른고딕" w:eastAsia="나눔바른고딕" w:hAnsi="나눔바른고딕" w:cs="바탕체" w:hint="eastAsia"/>
          <w:sz w:val="20"/>
          <w:szCs w:val="20"/>
        </w:rPr>
        <w:t>하여,</w:t>
      </w:r>
      <w:r w:rsidR="00A00CAE">
        <w:rPr>
          <w:rFonts w:ascii="나눔바른고딕" w:eastAsia="나눔바른고딕" w:hAnsi="나눔바른고딕" w:cs="바탕체"/>
          <w:sz w:val="20"/>
          <w:szCs w:val="20"/>
        </w:rPr>
        <w:t xml:space="preserve"> </w:t>
      </w:r>
      <w:r>
        <w:rPr>
          <w:rFonts w:ascii="나눔바른고딕" w:eastAsia="나눔바른고딕" w:hAnsi="나눔바른고딕" w:cs="바탕체" w:hint="eastAsia"/>
          <w:sz w:val="20"/>
          <w:szCs w:val="20"/>
        </w:rPr>
        <w:t xml:space="preserve">데이터 셋 내에서 실제 </w:t>
      </w:r>
      <w:r>
        <w:rPr>
          <w:rFonts w:ascii="나눔바른고딕" w:eastAsia="나눔바른고딕" w:hAnsi="나눔바른고딕" w:cs="바탕체"/>
          <w:sz w:val="20"/>
          <w:szCs w:val="20"/>
        </w:rPr>
        <w:t>1</w:t>
      </w:r>
      <w:r>
        <w:rPr>
          <w:rFonts w:ascii="나눔바른고딕" w:eastAsia="나눔바른고딕" w:hAnsi="나눔바른고딕" w:cs="바탕체" w:hint="eastAsia"/>
          <w:sz w:val="20"/>
          <w:szCs w:val="20"/>
        </w:rPr>
        <w:t>인 값,</w:t>
      </w:r>
      <w:r>
        <w:rPr>
          <w:rFonts w:ascii="나눔바른고딕" w:eastAsia="나눔바른고딕" w:hAnsi="나눔바른고딕" w:cs="바탕체"/>
          <w:sz w:val="20"/>
          <w:szCs w:val="20"/>
        </w:rPr>
        <w:t xml:space="preserve"> </w:t>
      </w:r>
      <w:r>
        <w:rPr>
          <w:rFonts w:ascii="나눔바른고딕" w:eastAsia="나눔바른고딕" w:hAnsi="나눔바른고딕" w:cs="바탕체" w:hint="eastAsia"/>
          <w:sz w:val="20"/>
          <w:szCs w:val="20"/>
        </w:rPr>
        <w:t xml:space="preserve">즉 </w:t>
      </w:r>
      <w:r>
        <w:rPr>
          <w:rFonts w:ascii="나눔바른고딕" w:eastAsia="나눔바른고딕" w:hAnsi="나눔바른고딕" w:cs="바탕체"/>
          <w:sz w:val="20"/>
          <w:szCs w:val="20"/>
        </w:rPr>
        <w:t>‘</w:t>
      </w:r>
      <w:r>
        <w:rPr>
          <w:rFonts w:ascii="나눔바른고딕" w:eastAsia="나눔바른고딕" w:hAnsi="나눔바른고딕" w:cs="바탕체" w:hint="eastAsia"/>
          <w:sz w:val="20"/>
          <w:szCs w:val="20"/>
        </w:rPr>
        <w:t>대출 허가</w:t>
      </w:r>
      <w:r>
        <w:rPr>
          <w:rFonts w:ascii="나눔바른고딕" w:eastAsia="나눔바른고딕" w:hAnsi="나눔바른고딕" w:cs="바탕체"/>
          <w:sz w:val="20"/>
          <w:szCs w:val="20"/>
        </w:rPr>
        <w:t>’</w:t>
      </w:r>
      <w:proofErr w:type="spellStart"/>
      <w:r>
        <w:rPr>
          <w:rFonts w:ascii="나눔바른고딕" w:eastAsia="나눔바른고딕" w:hAnsi="나눔바른고딕" w:cs="바탕체" w:hint="eastAsia"/>
          <w:sz w:val="20"/>
          <w:szCs w:val="20"/>
        </w:rPr>
        <w:t>를</w:t>
      </w:r>
      <w:proofErr w:type="spellEnd"/>
      <w:r>
        <w:rPr>
          <w:rFonts w:ascii="나눔바른고딕" w:eastAsia="나눔바른고딕" w:hAnsi="나눔바른고딕" w:cs="바탕체" w:hint="eastAsia"/>
          <w:sz w:val="20"/>
          <w:szCs w:val="20"/>
        </w:rPr>
        <w:t xml:space="preserve"> 예측할 확률은 P(예측 </w:t>
      </w:r>
      <w:r>
        <w:rPr>
          <w:rFonts w:ascii="나눔바른고딕" w:eastAsia="나눔바른고딕" w:hAnsi="나눔바른고딕" w:cs="바탕체"/>
          <w:sz w:val="20"/>
          <w:szCs w:val="20"/>
        </w:rPr>
        <w:t xml:space="preserve">= 1 | </w:t>
      </w:r>
      <w:r>
        <w:rPr>
          <w:rFonts w:ascii="나눔바른고딕" w:eastAsia="나눔바른고딕" w:hAnsi="나눔바른고딕" w:cs="바탕체" w:hint="eastAsia"/>
          <w:sz w:val="20"/>
          <w:szCs w:val="20"/>
        </w:rPr>
        <w:t xml:space="preserve">실제 </w:t>
      </w:r>
      <w:r>
        <w:rPr>
          <w:rFonts w:ascii="나눔바른고딕" w:eastAsia="나눔바른고딕" w:hAnsi="나눔바른고딕" w:cs="바탕체"/>
          <w:sz w:val="20"/>
          <w:szCs w:val="20"/>
        </w:rPr>
        <w:t>= 1) = 143/201</w:t>
      </w:r>
      <w:r>
        <w:rPr>
          <w:rFonts w:ascii="나눔바른고딕" w:eastAsia="나눔바른고딕" w:hAnsi="나눔바른고딕" w:cs="바탕체"/>
          <w:sz w:val="20"/>
          <w:szCs w:val="20"/>
        </w:rPr>
        <w:br/>
      </w:r>
      <w:r>
        <w:rPr>
          <w:rFonts w:ascii="나눔바른고딕" w:eastAsia="나눔바른고딕" w:hAnsi="나눔바른고딕" w:cs="바탕체"/>
          <w:sz w:val="20"/>
          <w:szCs w:val="20"/>
        </w:rPr>
        <w:tab/>
        <w:t xml:space="preserve">= 0.711, </w:t>
      </w:r>
      <w:r>
        <w:rPr>
          <w:rFonts w:ascii="나눔바른고딕" w:eastAsia="나눔바른고딕" w:hAnsi="나눔바른고딕" w:cs="바탕체" w:hint="eastAsia"/>
          <w:sz w:val="20"/>
          <w:szCs w:val="20"/>
        </w:rPr>
        <w:t xml:space="preserve">즉 </w:t>
      </w:r>
      <w:r>
        <w:rPr>
          <w:rFonts w:ascii="나눔바른고딕" w:eastAsia="나눔바른고딕" w:hAnsi="나눔바른고딕" w:cs="바탕체"/>
          <w:sz w:val="20"/>
          <w:szCs w:val="20"/>
        </w:rPr>
        <w:t>71.1%</w:t>
      </w:r>
      <w:r>
        <w:rPr>
          <w:rFonts w:ascii="나눔바른고딕" w:eastAsia="나눔바른고딕" w:hAnsi="나눔바른고딕" w:cs="바탕체" w:hint="eastAsia"/>
          <w:sz w:val="20"/>
          <w:szCs w:val="20"/>
        </w:rPr>
        <w:t>의 민감도를 가지고 있다.</w:t>
      </w:r>
    </w:p>
    <w:p w:rsidR="00CF2408" w:rsidRDefault="00AA1061" w:rsidP="004E1AED">
      <w:pPr>
        <w:rPr>
          <w:rFonts w:ascii="나눔바른고딕" w:eastAsia="나눔바른고딕" w:hAnsi="나눔바른고딕" w:cs="바탕체"/>
          <w:sz w:val="20"/>
          <w:szCs w:val="20"/>
        </w:rPr>
      </w:pPr>
      <w:r>
        <w:rPr>
          <w:rFonts w:ascii="나눔바른고딕" w:eastAsia="나눔바른고딕" w:hAnsi="나눔바른고딕" w:cs="바탕체"/>
          <w:sz w:val="20"/>
          <w:szCs w:val="20"/>
        </w:rPr>
        <w:tab/>
      </w:r>
      <w:r>
        <w:rPr>
          <w:rFonts w:ascii="나눔바른고딕" w:eastAsia="나눔바른고딕" w:hAnsi="나눔바른고딕" w:cs="바탕체" w:hint="eastAsia"/>
          <w:sz w:val="20"/>
          <w:szCs w:val="20"/>
        </w:rPr>
        <w:t>반면,</w:t>
      </w:r>
      <w:r>
        <w:rPr>
          <w:rFonts w:ascii="나눔바른고딕" w:eastAsia="나눔바른고딕" w:hAnsi="나눔바른고딕" w:cs="바탕체"/>
          <w:sz w:val="20"/>
          <w:szCs w:val="20"/>
        </w:rPr>
        <w:t xml:space="preserve"> </w:t>
      </w:r>
      <w:r w:rsidR="00A00CAE">
        <w:rPr>
          <w:rFonts w:ascii="나눔바른고딕" w:eastAsia="나눔바른고딕" w:hAnsi="나눔바른고딕" w:cs="바탕체" w:hint="eastAsia"/>
          <w:sz w:val="20"/>
          <w:szCs w:val="20"/>
        </w:rPr>
        <w:t xml:space="preserve">데이터 셋 내에서 실제 </w:t>
      </w:r>
      <w:r w:rsidR="00A00CAE">
        <w:rPr>
          <w:rFonts w:ascii="나눔바른고딕" w:eastAsia="나눔바른고딕" w:hAnsi="나눔바른고딕" w:cs="바탕체"/>
          <w:sz w:val="20"/>
          <w:szCs w:val="20"/>
        </w:rPr>
        <w:t>0</w:t>
      </w:r>
      <w:r w:rsidR="00A00CAE">
        <w:rPr>
          <w:rFonts w:ascii="나눔바른고딕" w:eastAsia="나눔바른고딕" w:hAnsi="나눔바른고딕" w:cs="바탕체" w:hint="eastAsia"/>
          <w:sz w:val="20"/>
          <w:szCs w:val="20"/>
        </w:rPr>
        <w:t>인 값,</w:t>
      </w:r>
      <w:r w:rsidR="00A00CAE">
        <w:rPr>
          <w:rFonts w:ascii="나눔바른고딕" w:eastAsia="나눔바른고딕" w:hAnsi="나눔바른고딕" w:cs="바탕체"/>
          <w:sz w:val="20"/>
          <w:szCs w:val="20"/>
        </w:rPr>
        <w:t xml:space="preserve"> </w:t>
      </w:r>
      <w:r w:rsidR="00A00CAE">
        <w:rPr>
          <w:rFonts w:ascii="나눔바른고딕" w:eastAsia="나눔바른고딕" w:hAnsi="나눔바른고딕" w:cs="바탕체" w:hint="eastAsia"/>
          <w:sz w:val="20"/>
          <w:szCs w:val="20"/>
        </w:rPr>
        <w:t>즉,</w:t>
      </w:r>
      <w:r w:rsidR="00A00CAE">
        <w:rPr>
          <w:rFonts w:ascii="나눔바른고딕" w:eastAsia="나눔바른고딕" w:hAnsi="나눔바른고딕" w:cs="바탕체"/>
          <w:sz w:val="20"/>
          <w:szCs w:val="20"/>
        </w:rPr>
        <w:t xml:space="preserve"> ‘</w:t>
      </w:r>
      <w:r w:rsidR="00A00CAE">
        <w:rPr>
          <w:rFonts w:ascii="나눔바른고딕" w:eastAsia="나눔바른고딕" w:hAnsi="나눔바른고딕" w:cs="바탕체" w:hint="eastAsia"/>
          <w:sz w:val="20"/>
          <w:szCs w:val="20"/>
        </w:rPr>
        <w:t>대출 불허</w:t>
      </w:r>
      <w:r w:rsidR="00A00CAE">
        <w:rPr>
          <w:rFonts w:ascii="나눔바른고딕" w:eastAsia="나눔바른고딕" w:hAnsi="나눔바른고딕" w:cs="바탕체"/>
          <w:sz w:val="20"/>
          <w:szCs w:val="20"/>
        </w:rPr>
        <w:t>’</w:t>
      </w:r>
      <w:proofErr w:type="spellStart"/>
      <w:r w:rsidR="00A00CAE">
        <w:rPr>
          <w:rFonts w:ascii="나눔바른고딕" w:eastAsia="나눔바른고딕" w:hAnsi="나눔바른고딕" w:cs="바탕체" w:hint="eastAsia"/>
          <w:sz w:val="20"/>
          <w:szCs w:val="20"/>
        </w:rPr>
        <w:t>를</w:t>
      </w:r>
      <w:proofErr w:type="spellEnd"/>
      <w:r w:rsidR="00A00CAE">
        <w:rPr>
          <w:rFonts w:ascii="나눔바른고딕" w:eastAsia="나눔바른고딕" w:hAnsi="나눔바른고딕" w:cs="바탕체" w:hint="eastAsia"/>
          <w:sz w:val="20"/>
          <w:szCs w:val="20"/>
        </w:rPr>
        <w:t xml:space="preserve"> 예측할 확률은 P(예측 </w:t>
      </w:r>
      <w:r w:rsidR="00A00CAE">
        <w:rPr>
          <w:rFonts w:ascii="나눔바른고딕" w:eastAsia="나눔바른고딕" w:hAnsi="나눔바른고딕" w:cs="바탕체"/>
          <w:sz w:val="20"/>
          <w:szCs w:val="20"/>
        </w:rPr>
        <w:t xml:space="preserve">= 0 | </w:t>
      </w:r>
      <w:r w:rsidR="00A00CAE">
        <w:rPr>
          <w:rFonts w:ascii="나눔바른고딕" w:eastAsia="나눔바른고딕" w:hAnsi="나눔바른고딕" w:cs="바탕체" w:hint="eastAsia"/>
          <w:sz w:val="20"/>
          <w:szCs w:val="20"/>
        </w:rPr>
        <w:t xml:space="preserve">실제 </w:t>
      </w:r>
      <w:r w:rsidR="00A00CAE">
        <w:rPr>
          <w:rFonts w:ascii="나눔바른고딕" w:eastAsia="나눔바른고딕" w:hAnsi="나눔바른고딕" w:cs="바탕체"/>
          <w:sz w:val="20"/>
          <w:szCs w:val="20"/>
        </w:rPr>
        <w:t xml:space="preserve">= 0) = </w:t>
      </w:r>
      <w:r>
        <w:rPr>
          <w:rFonts w:ascii="나눔바른고딕" w:eastAsia="나눔바른고딕" w:hAnsi="나눔바른고딕" w:cs="바탕체"/>
          <w:sz w:val="20"/>
          <w:szCs w:val="20"/>
        </w:rPr>
        <w:tab/>
      </w:r>
      <w:r w:rsidR="00CF2408">
        <w:rPr>
          <w:rFonts w:ascii="나눔바른고딕" w:eastAsia="나눔바른고딕" w:hAnsi="나눔바른고딕" w:cs="바탕체"/>
          <w:sz w:val="20"/>
          <w:szCs w:val="20"/>
        </w:rPr>
        <w:t xml:space="preserve">1775/1799 </w:t>
      </w:r>
      <w:r w:rsidR="00CF2408">
        <w:rPr>
          <w:rFonts w:ascii="나눔바른고딕" w:eastAsia="나눔바른고딕" w:hAnsi="나눔바른고딕" w:cs="바탕체" w:hint="eastAsia"/>
          <w:sz w:val="20"/>
          <w:szCs w:val="20"/>
        </w:rPr>
        <w:t>=</w:t>
      </w:r>
      <w:r w:rsidR="00CF2408">
        <w:rPr>
          <w:rFonts w:ascii="나눔바른고딕" w:eastAsia="나눔바른고딕" w:hAnsi="나눔바른고딕" w:cs="바탕체"/>
          <w:sz w:val="20"/>
          <w:szCs w:val="20"/>
        </w:rPr>
        <w:t xml:space="preserve"> </w:t>
      </w:r>
      <w:r w:rsidR="00A00CAE">
        <w:rPr>
          <w:rFonts w:ascii="나눔바른고딕" w:eastAsia="나눔바른고딕" w:hAnsi="나눔바른고딕" w:cs="바탕체"/>
          <w:sz w:val="20"/>
          <w:szCs w:val="20"/>
        </w:rPr>
        <w:t xml:space="preserve">0.997, </w:t>
      </w:r>
      <w:r w:rsidR="00A00CAE">
        <w:rPr>
          <w:rFonts w:ascii="나눔바른고딕" w:eastAsia="나눔바른고딕" w:hAnsi="나눔바른고딕" w:cs="바탕체" w:hint="eastAsia"/>
          <w:sz w:val="20"/>
          <w:szCs w:val="20"/>
        </w:rPr>
        <w:t xml:space="preserve">즉 </w:t>
      </w:r>
      <w:r w:rsidR="00A00CAE">
        <w:rPr>
          <w:rFonts w:ascii="나눔바른고딕" w:eastAsia="나눔바른고딕" w:hAnsi="나눔바른고딕" w:cs="바탕체"/>
          <w:sz w:val="20"/>
          <w:szCs w:val="20"/>
        </w:rPr>
        <w:t>99.7%</w:t>
      </w:r>
      <w:r w:rsidR="00A00CAE">
        <w:rPr>
          <w:rFonts w:ascii="나눔바른고딕" w:eastAsia="나눔바른고딕" w:hAnsi="나눔바른고딕" w:cs="바탕체" w:hint="eastAsia"/>
          <w:sz w:val="20"/>
          <w:szCs w:val="20"/>
        </w:rPr>
        <w:t xml:space="preserve">의 </w:t>
      </w:r>
      <w:proofErr w:type="spellStart"/>
      <w:r w:rsidR="00CF2408">
        <w:rPr>
          <w:rFonts w:ascii="나눔바른고딕" w:eastAsia="나눔바른고딕" w:hAnsi="나눔바른고딕" w:cs="바탕체" w:hint="eastAsia"/>
          <w:sz w:val="20"/>
          <w:szCs w:val="20"/>
        </w:rPr>
        <w:t>특이도를</w:t>
      </w:r>
      <w:proofErr w:type="spellEnd"/>
      <w:r w:rsidR="00A00CAE">
        <w:rPr>
          <w:rFonts w:ascii="나눔바른고딕" w:eastAsia="나눔바른고딕" w:hAnsi="나눔바른고딕" w:cs="바탕체" w:hint="eastAsia"/>
          <w:sz w:val="20"/>
          <w:szCs w:val="20"/>
        </w:rPr>
        <w:t xml:space="preserve"> 가지고 있다.</w:t>
      </w:r>
      <w:r w:rsidR="00A00CAE">
        <w:rPr>
          <w:rFonts w:ascii="나눔바른고딕" w:eastAsia="나눔바른고딕" w:hAnsi="나눔바른고딕" w:cs="바탕체"/>
          <w:sz w:val="20"/>
          <w:szCs w:val="20"/>
        </w:rPr>
        <w:br/>
      </w:r>
    </w:p>
    <w:p w:rsidR="00B94C55" w:rsidRDefault="00B94C55" w:rsidP="004E1AED">
      <w:pPr>
        <w:rPr>
          <w:rFonts w:ascii="나눔바른고딕" w:eastAsia="나눔바른고딕" w:hAnsi="나눔바른고딕" w:cs="바탕체"/>
          <w:sz w:val="20"/>
          <w:szCs w:val="20"/>
        </w:rPr>
      </w:pPr>
    </w:p>
    <w:p w:rsidR="00CF2408" w:rsidRDefault="00B94C55" w:rsidP="004E1AED">
      <w:pPr>
        <w:rPr>
          <w:rFonts w:ascii="나눔바른고딕" w:eastAsia="나눔바른고딕" w:hAnsi="나눔바른고딕" w:cs="바탕체"/>
          <w:sz w:val="20"/>
          <w:szCs w:val="20"/>
        </w:rPr>
      </w:pPr>
      <w:proofErr w:type="gramStart"/>
      <w:r>
        <w:rPr>
          <w:rFonts w:ascii="나눔바른고딕" w:eastAsia="나눔바른고딕" w:hAnsi="나눔바른고딕" w:cs="바탕체" w:hint="eastAsia"/>
          <w:sz w:val="20"/>
          <w:szCs w:val="20"/>
        </w:rPr>
        <w:t>b</w:t>
      </w:r>
      <w:proofErr w:type="gramEnd"/>
      <w:r>
        <w:rPr>
          <w:rFonts w:ascii="나눔바른고딕" w:eastAsia="나눔바른고딕" w:hAnsi="나눔바른고딕" w:cs="바탕체" w:hint="eastAsia"/>
          <w:sz w:val="20"/>
          <w:szCs w:val="20"/>
        </w:rPr>
        <w:t>.</w:t>
      </w:r>
    </w:p>
    <w:p w:rsidR="00B94C55" w:rsidRDefault="00CB1C08" w:rsidP="00B94C55">
      <w:pPr>
        <w:rPr>
          <w:rFonts w:ascii="나눔바른고딕" w:eastAsia="나눔바른고딕" w:hAnsi="나눔바른고딕" w:cs="바탕체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452674</wp:posOffset>
            </wp:positionH>
            <wp:positionV relativeFrom="paragraph">
              <wp:posOffset>282865</wp:posOffset>
            </wp:positionV>
            <wp:extent cx="2108835" cy="2915216"/>
            <wp:effectExtent l="0" t="0" r="5715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13" t="7303" r="72821" b="50761"/>
                    <a:stretch/>
                  </pic:blipFill>
                  <pic:spPr bwMode="auto">
                    <a:xfrm>
                      <a:off x="0" y="0"/>
                      <a:ext cx="2108835" cy="29152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B94C55">
        <w:rPr>
          <w:rFonts w:ascii="나눔바른고딕" w:eastAsia="나눔바른고딕" w:hAnsi="나눔바른고딕" w:cs="바탕체"/>
          <w:sz w:val="20"/>
          <w:szCs w:val="20"/>
        </w:rPr>
        <w:tab/>
      </w:r>
      <w:proofErr w:type="spellStart"/>
      <w:r w:rsidR="00B94C55">
        <w:rPr>
          <w:rFonts w:ascii="나눔바른고딕" w:eastAsia="나눔바른고딕" w:hAnsi="나눔바른고딕" w:cs="바탕체" w:hint="eastAsia"/>
          <w:sz w:val="20"/>
          <w:szCs w:val="20"/>
        </w:rPr>
        <w:t>반복문을</w:t>
      </w:r>
      <w:proofErr w:type="spellEnd"/>
      <w:r w:rsidR="00B94C55">
        <w:rPr>
          <w:rFonts w:ascii="나눔바른고딕" w:eastAsia="나눔바른고딕" w:hAnsi="나눔바른고딕" w:cs="바탕체" w:hint="eastAsia"/>
          <w:sz w:val="20"/>
          <w:szCs w:val="20"/>
        </w:rPr>
        <w:t xml:space="preserve"> 통해 k값에 따른 정확도 측정을 했다.</w:t>
      </w:r>
      <w:r w:rsidR="00B94C55">
        <w:rPr>
          <w:rFonts w:ascii="나눔바른고딕" w:eastAsia="나눔바른고딕" w:hAnsi="나눔바른고딕" w:cs="바탕체"/>
          <w:sz w:val="20"/>
          <w:szCs w:val="20"/>
        </w:rPr>
        <w:t xml:space="preserve"> </w:t>
      </w:r>
      <w:r w:rsidR="00B94C55">
        <w:rPr>
          <w:rFonts w:ascii="나눔바른고딕" w:eastAsia="나눔바른고딕" w:hAnsi="나눔바른고딕" w:cs="바탕체" w:hint="eastAsia"/>
          <w:sz w:val="20"/>
          <w:szCs w:val="20"/>
        </w:rPr>
        <w:t>그 결과,</w:t>
      </w:r>
      <w:r w:rsidR="00B94C55">
        <w:rPr>
          <w:rFonts w:ascii="나눔바른고딕" w:eastAsia="나눔바른고딕" w:hAnsi="나눔바른고딕" w:cs="바탕체"/>
          <w:sz w:val="20"/>
          <w:szCs w:val="20"/>
        </w:rPr>
        <w:t xml:space="preserve"> </w:t>
      </w:r>
      <w:r w:rsidR="00B94C55">
        <w:rPr>
          <w:rFonts w:ascii="나눔바른고딕" w:eastAsia="나눔바른고딕" w:hAnsi="나눔바른고딕" w:cs="바탕체" w:hint="eastAsia"/>
          <w:sz w:val="20"/>
          <w:szCs w:val="20"/>
        </w:rPr>
        <w:t>가장 높은 값에 해당</w:t>
      </w:r>
      <w:r w:rsidR="00B94C55">
        <w:rPr>
          <w:rFonts w:ascii="나눔바른고딕" w:eastAsia="나눔바른고딕" w:hAnsi="나눔바른고딕" w:cs="바탕체"/>
          <w:sz w:val="20"/>
          <w:szCs w:val="20"/>
        </w:rPr>
        <w:t xml:space="preserve">하는 </w:t>
      </w:r>
      <w:r w:rsidR="00B94C55">
        <w:rPr>
          <w:rFonts w:ascii="나눔바른고딕" w:eastAsia="나눔바른고딕" w:hAnsi="나눔바른고딕" w:cs="바탕체" w:hint="eastAsia"/>
          <w:sz w:val="20"/>
          <w:szCs w:val="20"/>
        </w:rPr>
        <w:t>k들은 다음과 같았다.</w:t>
      </w:r>
    </w:p>
    <w:p w:rsidR="00CB1C08" w:rsidRDefault="00CB1C08" w:rsidP="00B94C55">
      <w:pPr>
        <w:rPr>
          <w:rFonts w:ascii="나눔바른고딕" w:eastAsia="나눔바른고딕" w:hAnsi="나눔바른고딕" w:cs="바탕체"/>
          <w:sz w:val="20"/>
          <w:szCs w:val="20"/>
        </w:rPr>
      </w:pPr>
    </w:p>
    <w:p w:rsidR="00CB1C08" w:rsidRDefault="00CB1C08" w:rsidP="00B94C55">
      <w:pPr>
        <w:rPr>
          <w:rFonts w:ascii="나눔바른고딕" w:eastAsia="나눔바른고딕" w:hAnsi="나눔바른고딕" w:cs="바탕체"/>
          <w:sz w:val="20"/>
          <w:szCs w:val="20"/>
        </w:rPr>
      </w:pPr>
    </w:p>
    <w:p w:rsidR="00CB1C08" w:rsidRDefault="00CB1C08" w:rsidP="00B94C55">
      <w:pPr>
        <w:rPr>
          <w:rFonts w:ascii="나눔바른고딕" w:eastAsia="나눔바른고딕" w:hAnsi="나눔바른고딕" w:cs="바탕체"/>
          <w:sz w:val="20"/>
          <w:szCs w:val="20"/>
        </w:rPr>
      </w:pPr>
    </w:p>
    <w:p w:rsidR="00CB1C08" w:rsidRDefault="00CB1C08" w:rsidP="00B94C55">
      <w:pPr>
        <w:rPr>
          <w:rFonts w:ascii="나눔바른고딕" w:eastAsia="나눔바른고딕" w:hAnsi="나눔바른고딕" w:cs="바탕체"/>
          <w:sz w:val="20"/>
          <w:szCs w:val="20"/>
        </w:rPr>
      </w:pPr>
    </w:p>
    <w:p w:rsidR="00CB1C08" w:rsidRDefault="00CB1C08" w:rsidP="00B94C55">
      <w:pPr>
        <w:rPr>
          <w:rFonts w:ascii="나눔바른고딕" w:eastAsia="나눔바른고딕" w:hAnsi="나눔바른고딕" w:cs="바탕체"/>
          <w:sz w:val="20"/>
          <w:szCs w:val="20"/>
        </w:rPr>
      </w:pPr>
    </w:p>
    <w:p w:rsidR="00CB1C08" w:rsidRDefault="00CB1C08" w:rsidP="00B94C55">
      <w:pPr>
        <w:rPr>
          <w:rFonts w:ascii="나눔바른고딕" w:eastAsia="나눔바른고딕" w:hAnsi="나눔바른고딕" w:cs="바탕체"/>
          <w:sz w:val="20"/>
          <w:szCs w:val="20"/>
        </w:rPr>
      </w:pPr>
    </w:p>
    <w:p w:rsidR="00CB1C08" w:rsidRDefault="00CB1C08" w:rsidP="00B94C55">
      <w:pPr>
        <w:rPr>
          <w:rFonts w:ascii="나눔바른고딕" w:eastAsia="나눔바른고딕" w:hAnsi="나눔바른고딕" w:cs="바탕체"/>
          <w:sz w:val="20"/>
          <w:szCs w:val="20"/>
        </w:rPr>
      </w:pPr>
    </w:p>
    <w:p w:rsidR="00CB1C08" w:rsidRDefault="00CB1C08" w:rsidP="00B94C55">
      <w:pPr>
        <w:rPr>
          <w:rFonts w:ascii="나눔바른고딕" w:eastAsia="나눔바른고딕" w:hAnsi="나눔바른고딕" w:cs="바탕체"/>
          <w:sz w:val="20"/>
          <w:szCs w:val="20"/>
        </w:rPr>
      </w:pPr>
    </w:p>
    <w:p w:rsidR="00CB1C08" w:rsidRDefault="00CB1C08" w:rsidP="00B94C55">
      <w:pPr>
        <w:rPr>
          <w:rFonts w:ascii="나눔바른고딕" w:eastAsia="나눔바른고딕" w:hAnsi="나눔바른고딕" w:cs="바탕체"/>
          <w:sz w:val="20"/>
          <w:szCs w:val="20"/>
        </w:rPr>
      </w:pPr>
    </w:p>
    <w:p w:rsidR="00CB1C08" w:rsidRDefault="00CB1C08" w:rsidP="00B94C55">
      <w:pPr>
        <w:rPr>
          <w:rFonts w:ascii="나눔바른고딕" w:eastAsia="나눔바른고딕" w:hAnsi="나눔바른고딕" w:cs="바탕체"/>
          <w:sz w:val="20"/>
          <w:szCs w:val="20"/>
        </w:rPr>
      </w:pPr>
    </w:p>
    <w:p w:rsidR="00CB1C08" w:rsidRDefault="00CB1C08" w:rsidP="00B94C55">
      <w:pPr>
        <w:rPr>
          <w:rFonts w:ascii="나눔바른고딕" w:eastAsia="나눔바른고딕" w:hAnsi="나눔바른고딕" w:cs="바탕체"/>
          <w:sz w:val="20"/>
          <w:szCs w:val="20"/>
        </w:rPr>
      </w:pPr>
      <w:r>
        <w:rPr>
          <w:rFonts w:ascii="나눔바른고딕" w:eastAsia="나눔바른고딕" w:hAnsi="나눔바른고딕" w:cs="바탕체" w:hint="eastAsia"/>
          <w:sz w:val="20"/>
          <w:szCs w:val="20"/>
        </w:rPr>
        <w:t>이 중,</w:t>
      </w:r>
      <w:r>
        <w:rPr>
          <w:rFonts w:ascii="나눔바른고딕" w:eastAsia="나눔바른고딕" w:hAnsi="나눔바른고딕" w:cs="바탕체"/>
          <w:sz w:val="20"/>
          <w:szCs w:val="20"/>
        </w:rPr>
        <w:t xml:space="preserve"> </w:t>
      </w:r>
      <w:r>
        <w:rPr>
          <w:rFonts w:ascii="나눔바른고딕" w:eastAsia="나눔바른고딕" w:hAnsi="나눔바른고딕" w:cs="바탕체" w:hint="eastAsia"/>
          <w:sz w:val="20"/>
          <w:szCs w:val="20"/>
        </w:rPr>
        <w:t>정확도가 높은 1,</w:t>
      </w:r>
      <w:r>
        <w:rPr>
          <w:rFonts w:ascii="나눔바른고딕" w:eastAsia="나눔바른고딕" w:hAnsi="나눔바른고딕" w:cs="바탕체"/>
          <w:sz w:val="20"/>
          <w:szCs w:val="20"/>
        </w:rPr>
        <w:t xml:space="preserve"> </w:t>
      </w:r>
      <w:r>
        <w:rPr>
          <w:rFonts w:ascii="나눔바른고딕" w:eastAsia="나눔바른고딕" w:hAnsi="나눔바른고딕" w:cs="바탕체" w:hint="eastAsia"/>
          <w:sz w:val="20"/>
          <w:szCs w:val="20"/>
        </w:rPr>
        <w:t>2,</w:t>
      </w:r>
      <w:r>
        <w:rPr>
          <w:rFonts w:ascii="나눔바른고딕" w:eastAsia="나눔바른고딕" w:hAnsi="나눔바른고딕" w:cs="바탕체"/>
          <w:sz w:val="20"/>
          <w:szCs w:val="20"/>
        </w:rPr>
        <w:t xml:space="preserve"> </w:t>
      </w:r>
      <w:r>
        <w:rPr>
          <w:rFonts w:ascii="나눔바른고딕" w:eastAsia="나눔바른고딕" w:hAnsi="나눔바른고딕" w:cs="바탕체" w:hint="eastAsia"/>
          <w:sz w:val="20"/>
          <w:szCs w:val="20"/>
        </w:rPr>
        <w:t>3,</w:t>
      </w:r>
      <w:r>
        <w:rPr>
          <w:rFonts w:ascii="나눔바른고딕" w:eastAsia="나눔바른고딕" w:hAnsi="나눔바른고딕" w:cs="바탕체"/>
          <w:sz w:val="20"/>
          <w:szCs w:val="20"/>
        </w:rPr>
        <w:t xml:space="preserve"> </w:t>
      </w:r>
      <w:r>
        <w:rPr>
          <w:rFonts w:ascii="나눔바른고딕" w:eastAsia="나눔바른고딕" w:hAnsi="나눔바른고딕" w:cs="바탕체" w:hint="eastAsia"/>
          <w:sz w:val="20"/>
          <w:szCs w:val="20"/>
        </w:rPr>
        <w:t>5,</w:t>
      </w:r>
      <w:r>
        <w:rPr>
          <w:rFonts w:ascii="나눔바른고딕" w:eastAsia="나눔바른고딕" w:hAnsi="나눔바른고딕" w:cs="바탕체"/>
          <w:sz w:val="20"/>
          <w:szCs w:val="20"/>
        </w:rPr>
        <w:t xml:space="preserve"> </w:t>
      </w:r>
      <w:r>
        <w:rPr>
          <w:rFonts w:ascii="나눔바른고딕" w:eastAsia="나눔바른고딕" w:hAnsi="나눔바른고딕" w:cs="바탕체" w:hint="eastAsia"/>
          <w:sz w:val="20"/>
          <w:szCs w:val="20"/>
        </w:rPr>
        <w:t>7,</w:t>
      </w:r>
      <w:r>
        <w:rPr>
          <w:rFonts w:ascii="나눔바른고딕" w:eastAsia="나눔바른고딕" w:hAnsi="나눔바른고딕" w:cs="바탕체"/>
          <w:sz w:val="20"/>
          <w:szCs w:val="20"/>
        </w:rPr>
        <w:t xml:space="preserve"> </w:t>
      </w:r>
      <w:r>
        <w:rPr>
          <w:rFonts w:ascii="나눔바른고딕" w:eastAsia="나눔바른고딕" w:hAnsi="나눔바른고딕" w:cs="바탕체" w:hint="eastAsia"/>
          <w:sz w:val="20"/>
          <w:szCs w:val="20"/>
        </w:rPr>
        <w:t>9를 정확도가 높은 k값으로 선정했다.</w:t>
      </w:r>
      <w:r>
        <w:rPr>
          <w:rFonts w:ascii="나눔바른고딕" w:eastAsia="나눔바른고딕" w:hAnsi="나눔바른고딕" w:cs="바탕체"/>
          <w:sz w:val="20"/>
          <w:szCs w:val="20"/>
        </w:rPr>
        <w:t xml:space="preserve"> </w:t>
      </w:r>
      <w:r>
        <w:rPr>
          <w:rFonts w:ascii="나눔바른고딕" w:eastAsia="나눔바른고딕" w:hAnsi="나눔바른고딕" w:cs="바탕체" w:hint="eastAsia"/>
          <w:sz w:val="20"/>
          <w:szCs w:val="20"/>
        </w:rPr>
        <w:t xml:space="preserve">그리고 개별 k의 </w:t>
      </w:r>
      <w:proofErr w:type="spellStart"/>
      <w:r>
        <w:rPr>
          <w:rFonts w:ascii="나눔바른고딕" w:eastAsia="나눔바른고딕" w:hAnsi="나눔바른고딕" w:cs="바탕체" w:hint="eastAsia"/>
          <w:sz w:val="20"/>
          <w:szCs w:val="20"/>
        </w:rPr>
        <w:t>정오행렬을</w:t>
      </w:r>
      <w:proofErr w:type="spellEnd"/>
      <w:r>
        <w:rPr>
          <w:rFonts w:ascii="나눔바른고딕" w:eastAsia="나눔바른고딕" w:hAnsi="나눔바른고딕" w:cs="바탕체" w:hint="eastAsia"/>
          <w:sz w:val="20"/>
          <w:szCs w:val="20"/>
        </w:rPr>
        <w:t xml:space="preserve"> 만들어 정확도 측정을 한 결과,</w:t>
      </w:r>
    </w:p>
    <w:p w:rsidR="00CB1C08" w:rsidRPr="00CB1C08" w:rsidRDefault="00CB1C08" w:rsidP="00CB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8959A8"/>
          <w:sz w:val="18"/>
          <w:szCs w:val="18"/>
        </w:rPr>
      </w:pPr>
      <w:r w:rsidRPr="00CB1C08">
        <w:rPr>
          <w:rFonts w:ascii="Lucida Console" w:eastAsia="굴림체" w:hAnsi="Lucida Console" w:cs="굴림체"/>
          <w:color w:val="8959A8"/>
          <w:sz w:val="18"/>
          <w:szCs w:val="18"/>
        </w:rPr>
        <w:t xml:space="preserve">&gt; </w:t>
      </w:r>
      <w:proofErr w:type="spellStart"/>
      <w:r w:rsidRPr="00CB1C08">
        <w:rPr>
          <w:rFonts w:ascii="Lucida Console" w:eastAsia="굴림체" w:hAnsi="Lucida Console" w:cs="굴림체"/>
          <w:color w:val="8959A8"/>
          <w:sz w:val="18"/>
          <w:szCs w:val="18"/>
        </w:rPr>
        <w:t>knn_pred</w:t>
      </w:r>
      <w:proofErr w:type="spellEnd"/>
      <w:r w:rsidRPr="00CB1C08">
        <w:rPr>
          <w:rFonts w:ascii="Lucida Console" w:eastAsia="굴림체" w:hAnsi="Lucida Console" w:cs="굴림체"/>
          <w:color w:val="8959A8"/>
          <w:sz w:val="18"/>
          <w:szCs w:val="18"/>
        </w:rPr>
        <w:t xml:space="preserve"> &lt;- </w:t>
      </w:r>
      <w:proofErr w:type="spellStart"/>
      <w:proofErr w:type="gramStart"/>
      <w:r w:rsidRPr="00CB1C08">
        <w:rPr>
          <w:rFonts w:ascii="Lucida Console" w:eastAsia="굴림체" w:hAnsi="Lucida Console" w:cs="굴림체"/>
          <w:color w:val="8959A8"/>
          <w:sz w:val="18"/>
          <w:szCs w:val="18"/>
        </w:rPr>
        <w:t>knn</w:t>
      </w:r>
      <w:proofErr w:type="spellEnd"/>
      <w:r w:rsidRPr="00CB1C08">
        <w:rPr>
          <w:rFonts w:ascii="Lucida Console" w:eastAsia="굴림체" w:hAnsi="Lucida Console" w:cs="굴림체"/>
          <w:color w:val="8959A8"/>
          <w:sz w:val="18"/>
          <w:szCs w:val="18"/>
        </w:rPr>
        <w:t>(</w:t>
      </w:r>
      <w:proofErr w:type="spellStart"/>
      <w:proofErr w:type="gramEnd"/>
      <w:r w:rsidRPr="00CB1C08">
        <w:rPr>
          <w:rFonts w:ascii="Lucida Console" w:eastAsia="굴림체" w:hAnsi="Lucida Console" w:cs="굴림체"/>
          <w:color w:val="8959A8"/>
          <w:sz w:val="18"/>
          <w:szCs w:val="18"/>
        </w:rPr>
        <w:t>train_norm_bk</w:t>
      </w:r>
      <w:proofErr w:type="spellEnd"/>
      <w:r w:rsidRPr="00CB1C08">
        <w:rPr>
          <w:rFonts w:ascii="Lucida Console" w:eastAsia="굴림체" w:hAnsi="Lucida Console" w:cs="굴림체"/>
          <w:color w:val="8959A8"/>
          <w:sz w:val="18"/>
          <w:szCs w:val="18"/>
        </w:rPr>
        <w:t xml:space="preserve">[,1:13], </w:t>
      </w:r>
      <w:proofErr w:type="spellStart"/>
      <w:r w:rsidRPr="00CB1C08">
        <w:rPr>
          <w:rFonts w:ascii="Lucida Console" w:eastAsia="굴림체" w:hAnsi="Lucida Console" w:cs="굴림체"/>
          <w:color w:val="8959A8"/>
          <w:sz w:val="18"/>
          <w:szCs w:val="18"/>
        </w:rPr>
        <w:t>valid_norm_bk</w:t>
      </w:r>
      <w:proofErr w:type="spellEnd"/>
      <w:r w:rsidRPr="00CB1C08">
        <w:rPr>
          <w:rFonts w:ascii="Lucida Console" w:eastAsia="굴림체" w:hAnsi="Lucida Console" w:cs="굴림체"/>
          <w:color w:val="8959A8"/>
          <w:sz w:val="18"/>
          <w:szCs w:val="18"/>
        </w:rPr>
        <w:t>[,1:13],</w:t>
      </w:r>
    </w:p>
    <w:p w:rsidR="00CB1C08" w:rsidRPr="00CB1C08" w:rsidRDefault="00CB1C08" w:rsidP="00CB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8959A8"/>
          <w:sz w:val="18"/>
          <w:szCs w:val="18"/>
        </w:rPr>
      </w:pPr>
      <w:r w:rsidRPr="00CB1C08">
        <w:rPr>
          <w:rFonts w:ascii="Lucida Console" w:eastAsia="굴림체" w:hAnsi="Lucida Console" w:cs="굴림체"/>
          <w:color w:val="8959A8"/>
          <w:sz w:val="18"/>
          <w:szCs w:val="18"/>
        </w:rPr>
        <w:t xml:space="preserve">+                 </w:t>
      </w:r>
      <w:proofErr w:type="gramStart"/>
      <w:r w:rsidRPr="00CB1C08">
        <w:rPr>
          <w:rFonts w:ascii="Lucida Console" w:eastAsia="굴림체" w:hAnsi="Lucida Console" w:cs="굴림체"/>
          <w:color w:val="8959A8"/>
          <w:sz w:val="18"/>
          <w:szCs w:val="18"/>
        </w:rPr>
        <w:t>cl</w:t>
      </w:r>
      <w:proofErr w:type="gramEnd"/>
      <w:r w:rsidRPr="00CB1C08">
        <w:rPr>
          <w:rFonts w:ascii="Lucida Console" w:eastAsia="굴림체" w:hAnsi="Lucida Console" w:cs="굴림체"/>
          <w:color w:val="8959A8"/>
          <w:sz w:val="18"/>
          <w:szCs w:val="18"/>
        </w:rPr>
        <w:t xml:space="preserve"> = </w:t>
      </w:r>
      <w:proofErr w:type="spellStart"/>
      <w:r w:rsidRPr="00CB1C08">
        <w:rPr>
          <w:rFonts w:ascii="Lucida Console" w:eastAsia="굴림체" w:hAnsi="Lucida Console" w:cs="굴림체"/>
          <w:color w:val="8959A8"/>
          <w:sz w:val="18"/>
          <w:szCs w:val="18"/>
        </w:rPr>
        <w:t>train_norm_bk</w:t>
      </w:r>
      <w:proofErr w:type="spellEnd"/>
      <w:r w:rsidRPr="00CB1C08">
        <w:rPr>
          <w:rFonts w:ascii="Lucida Console" w:eastAsia="굴림체" w:hAnsi="Lucida Console" w:cs="굴림체"/>
          <w:color w:val="8959A8"/>
          <w:sz w:val="18"/>
          <w:szCs w:val="18"/>
        </w:rPr>
        <w:t>[,14], k = 1)</w:t>
      </w:r>
    </w:p>
    <w:p w:rsidR="00CB1C08" w:rsidRPr="00CB1C08" w:rsidRDefault="00CB1C08" w:rsidP="00CB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8959A8"/>
          <w:sz w:val="18"/>
          <w:szCs w:val="18"/>
        </w:rPr>
      </w:pPr>
      <w:r w:rsidRPr="00CB1C08">
        <w:rPr>
          <w:rFonts w:ascii="Lucida Console" w:eastAsia="굴림체" w:hAnsi="Lucida Console" w:cs="굴림체"/>
          <w:color w:val="8959A8"/>
          <w:sz w:val="18"/>
          <w:szCs w:val="18"/>
        </w:rPr>
        <w:t>&gt; A &lt;-</w:t>
      </w:r>
      <w:proofErr w:type="gramStart"/>
      <w:r w:rsidRPr="00CB1C08">
        <w:rPr>
          <w:rFonts w:ascii="Lucida Console" w:eastAsia="굴림체" w:hAnsi="Lucida Console" w:cs="굴림체"/>
          <w:color w:val="8959A8"/>
          <w:sz w:val="18"/>
          <w:szCs w:val="18"/>
        </w:rPr>
        <w:t>table(</w:t>
      </w:r>
      <w:proofErr w:type="spellStart"/>
      <w:proofErr w:type="gramEnd"/>
      <w:r w:rsidRPr="00CB1C08">
        <w:rPr>
          <w:rFonts w:ascii="Lucida Console" w:eastAsia="굴림체" w:hAnsi="Lucida Console" w:cs="굴림체"/>
          <w:color w:val="8959A8"/>
          <w:sz w:val="18"/>
          <w:szCs w:val="18"/>
        </w:rPr>
        <w:t>knn_pred</w:t>
      </w:r>
      <w:proofErr w:type="spellEnd"/>
      <w:r w:rsidRPr="00CB1C08">
        <w:rPr>
          <w:rFonts w:ascii="Lucida Console" w:eastAsia="굴림체" w:hAnsi="Lucida Console" w:cs="굴림체"/>
          <w:color w:val="8959A8"/>
          <w:sz w:val="18"/>
          <w:szCs w:val="18"/>
        </w:rPr>
        <w:t xml:space="preserve">, </w:t>
      </w:r>
      <w:proofErr w:type="spellStart"/>
      <w:r w:rsidRPr="00CB1C08">
        <w:rPr>
          <w:rFonts w:ascii="Lucida Console" w:eastAsia="굴림체" w:hAnsi="Lucida Console" w:cs="굴림체"/>
          <w:color w:val="8959A8"/>
          <w:sz w:val="18"/>
          <w:szCs w:val="18"/>
        </w:rPr>
        <w:t>valid_norm_bk</w:t>
      </w:r>
      <w:proofErr w:type="spellEnd"/>
      <w:r w:rsidRPr="00CB1C08">
        <w:rPr>
          <w:rFonts w:ascii="Lucida Console" w:eastAsia="굴림체" w:hAnsi="Lucida Console" w:cs="굴림체"/>
          <w:color w:val="8959A8"/>
          <w:sz w:val="18"/>
          <w:szCs w:val="18"/>
        </w:rPr>
        <w:t>[, 14])</w:t>
      </w:r>
    </w:p>
    <w:p w:rsidR="00CB1C08" w:rsidRPr="00CB1C08" w:rsidRDefault="00CB1C08" w:rsidP="00CB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8959A8"/>
          <w:sz w:val="18"/>
          <w:szCs w:val="18"/>
        </w:rPr>
      </w:pPr>
      <w:r w:rsidRPr="00CB1C08">
        <w:rPr>
          <w:rFonts w:ascii="Lucida Console" w:eastAsia="굴림체" w:hAnsi="Lucida Console" w:cs="굴림체"/>
          <w:color w:val="8959A8"/>
          <w:sz w:val="18"/>
          <w:szCs w:val="18"/>
        </w:rPr>
        <w:t xml:space="preserve">&gt; </w:t>
      </w:r>
      <w:proofErr w:type="spellStart"/>
      <w:proofErr w:type="gramStart"/>
      <w:r w:rsidRPr="00CB1C08">
        <w:rPr>
          <w:rFonts w:ascii="Lucida Console" w:eastAsia="굴림체" w:hAnsi="Lucida Console" w:cs="굴림체"/>
          <w:color w:val="8959A8"/>
          <w:sz w:val="18"/>
          <w:szCs w:val="18"/>
        </w:rPr>
        <w:t>confusionMatrix</w:t>
      </w:r>
      <w:proofErr w:type="spellEnd"/>
      <w:r w:rsidRPr="00CB1C08">
        <w:rPr>
          <w:rFonts w:ascii="Lucida Console" w:eastAsia="굴림체" w:hAnsi="Lucida Console" w:cs="굴림체"/>
          <w:color w:val="8959A8"/>
          <w:sz w:val="18"/>
          <w:szCs w:val="18"/>
        </w:rPr>
        <w:t>(</w:t>
      </w:r>
      <w:proofErr w:type="gramEnd"/>
      <w:r w:rsidRPr="00CB1C08">
        <w:rPr>
          <w:rFonts w:ascii="Lucida Console" w:eastAsia="굴림체" w:hAnsi="Lucida Console" w:cs="굴림체"/>
          <w:color w:val="8959A8"/>
          <w:sz w:val="18"/>
          <w:szCs w:val="18"/>
        </w:rPr>
        <w:t>A, positive = "1")</w:t>
      </w:r>
    </w:p>
    <w:p w:rsidR="00CB1C08" w:rsidRPr="00CB1C08" w:rsidRDefault="00CB1C08" w:rsidP="00CB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</w:pPr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>Confusion Matrix and Statistics</w:t>
      </w:r>
    </w:p>
    <w:p w:rsidR="00CB1C08" w:rsidRPr="00CB1C08" w:rsidRDefault="00CB1C08" w:rsidP="00CB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</w:pPr>
    </w:p>
    <w:p w:rsidR="00CB1C08" w:rsidRPr="00CB1C08" w:rsidRDefault="00CB1C08" w:rsidP="00CB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</w:pPr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       </w:t>
      </w:r>
    </w:p>
    <w:p w:rsidR="00CB1C08" w:rsidRPr="00CB1C08" w:rsidRDefault="00CB1C08" w:rsidP="00CB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</w:pPr>
      <w:proofErr w:type="spellStart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>knn_pred</w:t>
      </w:r>
      <w:proofErr w:type="spellEnd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   0    1</w:t>
      </w:r>
    </w:p>
    <w:p w:rsidR="00CB1C08" w:rsidRPr="00CB1C08" w:rsidRDefault="00CB1C08" w:rsidP="00CB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</w:pPr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      0 1775   58</w:t>
      </w:r>
    </w:p>
    <w:p w:rsidR="00CB1C08" w:rsidRPr="00CB1C08" w:rsidRDefault="00CB1C08" w:rsidP="00CB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</w:pPr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      1   </w:t>
      </w:r>
      <w:proofErr w:type="gramStart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>24  143</w:t>
      </w:r>
      <w:proofErr w:type="gramEnd"/>
    </w:p>
    <w:p w:rsidR="00CB1C08" w:rsidRPr="00CB1C08" w:rsidRDefault="00CB1C08" w:rsidP="00CB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</w:pPr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                                         </w:t>
      </w:r>
    </w:p>
    <w:p w:rsidR="00CB1C08" w:rsidRPr="00CB1C08" w:rsidRDefault="00CB1C08" w:rsidP="00CB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</w:pPr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              </w:t>
      </w:r>
      <w:proofErr w:type="gramStart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>Accuracy :</w:t>
      </w:r>
      <w:proofErr w:type="gramEnd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0.959           </w:t>
      </w:r>
    </w:p>
    <w:p w:rsidR="00CB1C08" w:rsidRPr="00CB1C08" w:rsidRDefault="00CB1C08" w:rsidP="00CB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</w:pPr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                95% </w:t>
      </w:r>
      <w:proofErr w:type="gramStart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>CI :</w:t>
      </w:r>
      <w:proofErr w:type="gramEnd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(0.9494, 0.9673)</w:t>
      </w:r>
    </w:p>
    <w:p w:rsidR="00CB1C08" w:rsidRPr="00CB1C08" w:rsidRDefault="00CB1C08" w:rsidP="00CB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</w:pPr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   No Information </w:t>
      </w:r>
      <w:proofErr w:type="gramStart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>Rate :</w:t>
      </w:r>
      <w:proofErr w:type="gramEnd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0.8995          </w:t>
      </w:r>
    </w:p>
    <w:p w:rsidR="00CB1C08" w:rsidRPr="00CB1C08" w:rsidRDefault="00CB1C08" w:rsidP="00CB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</w:pPr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   P-Value [</w:t>
      </w:r>
      <w:proofErr w:type="spellStart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>Acc</w:t>
      </w:r>
      <w:proofErr w:type="spellEnd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&gt; NIR] : &lt; 2.2e-16       </w:t>
      </w:r>
    </w:p>
    <w:p w:rsidR="00CB1C08" w:rsidRPr="00CB1C08" w:rsidRDefault="00CB1C08" w:rsidP="00CB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</w:pPr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                                         </w:t>
      </w:r>
    </w:p>
    <w:p w:rsidR="00CB1C08" w:rsidRPr="00CB1C08" w:rsidRDefault="00CB1C08" w:rsidP="00CB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</w:pPr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                 </w:t>
      </w:r>
      <w:proofErr w:type="gramStart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>Kappa :</w:t>
      </w:r>
      <w:proofErr w:type="gramEnd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0.7548          </w:t>
      </w:r>
    </w:p>
    <w:p w:rsidR="00CB1C08" w:rsidRPr="00CB1C08" w:rsidRDefault="00CB1C08" w:rsidP="00CB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</w:pPr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                                         </w:t>
      </w:r>
    </w:p>
    <w:p w:rsidR="00CB1C08" w:rsidRPr="00CB1C08" w:rsidRDefault="00CB1C08" w:rsidP="00CB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</w:pPr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>Mcnemar's</w:t>
      </w:r>
      <w:proofErr w:type="spellEnd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Test P-</w:t>
      </w:r>
      <w:proofErr w:type="gramStart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>Value :</w:t>
      </w:r>
      <w:proofErr w:type="gramEnd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0.0002682       </w:t>
      </w:r>
    </w:p>
    <w:p w:rsidR="00CB1C08" w:rsidRPr="00CB1C08" w:rsidRDefault="00CB1C08" w:rsidP="00CB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</w:pPr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                                         </w:t>
      </w:r>
    </w:p>
    <w:p w:rsidR="00CB1C08" w:rsidRPr="00CB1C08" w:rsidRDefault="00CB1C08" w:rsidP="00CB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</w:pPr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           </w:t>
      </w:r>
      <w:proofErr w:type="gramStart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>Sensitivity :</w:t>
      </w:r>
      <w:proofErr w:type="gramEnd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0.7114          </w:t>
      </w:r>
    </w:p>
    <w:p w:rsidR="00CB1C08" w:rsidRPr="00CB1C08" w:rsidRDefault="00CB1C08" w:rsidP="00CB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</w:pPr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           </w:t>
      </w:r>
      <w:proofErr w:type="gramStart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>Specificity :</w:t>
      </w:r>
      <w:proofErr w:type="gramEnd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0.9867          </w:t>
      </w:r>
    </w:p>
    <w:p w:rsidR="00CB1C08" w:rsidRPr="00CB1C08" w:rsidRDefault="00CB1C08" w:rsidP="00CB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</w:pPr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        </w:t>
      </w:r>
      <w:proofErr w:type="spellStart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>Pos</w:t>
      </w:r>
      <w:proofErr w:type="spellEnd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>Pred</w:t>
      </w:r>
      <w:proofErr w:type="spellEnd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</w:t>
      </w:r>
      <w:proofErr w:type="gramStart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>Value :</w:t>
      </w:r>
      <w:proofErr w:type="gramEnd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0.8563          </w:t>
      </w:r>
    </w:p>
    <w:p w:rsidR="00CB1C08" w:rsidRPr="00CB1C08" w:rsidRDefault="00CB1C08" w:rsidP="00CB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</w:pPr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lastRenderedPageBreak/>
        <w:t xml:space="preserve">         </w:t>
      </w:r>
      <w:proofErr w:type="spellStart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>Neg</w:t>
      </w:r>
      <w:proofErr w:type="spellEnd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>Pred</w:t>
      </w:r>
      <w:proofErr w:type="spellEnd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</w:t>
      </w:r>
      <w:proofErr w:type="gramStart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>Value :</w:t>
      </w:r>
      <w:proofErr w:type="gramEnd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0.9684          </w:t>
      </w:r>
    </w:p>
    <w:p w:rsidR="00CB1C08" w:rsidRPr="00CB1C08" w:rsidRDefault="00CB1C08" w:rsidP="00CB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</w:pPr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            </w:t>
      </w:r>
      <w:proofErr w:type="gramStart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>Prevalence :</w:t>
      </w:r>
      <w:proofErr w:type="gramEnd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0.1005          </w:t>
      </w:r>
    </w:p>
    <w:p w:rsidR="00CB1C08" w:rsidRPr="00CB1C08" w:rsidRDefault="00CB1C08" w:rsidP="00CB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</w:pPr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        Detection </w:t>
      </w:r>
      <w:proofErr w:type="gramStart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>Rate :</w:t>
      </w:r>
      <w:proofErr w:type="gramEnd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0.0715          </w:t>
      </w:r>
    </w:p>
    <w:p w:rsidR="00CB1C08" w:rsidRPr="00CB1C08" w:rsidRDefault="00CB1C08" w:rsidP="00CB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</w:pPr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  Detection </w:t>
      </w:r>
      <w:proofErr w:type="gramStart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>Prevalence :</w:t>
      </w:r>
      <w:proofErr w:type="gramEnd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0.0835          </w:t>
      </w:r>
    </w:p>
    <w:p w:rsidR="00CB1C08" w:rsidRPr="00CB1C08" w:rsidRDefault="00CB1C08" w:rsidP="00CB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</w:pPr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     Balanced </w:t>
      </w:r>
      <w:proofErr w:type="gramStart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>Accuracy :</w:t>
      </w:r>
      <w:proofErr w:type="gramEnd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0.8491          </w:t>
      </w:r>
    </w:p>
    <w:p w:rsidR="00CB1C08" w:rsidRPr="00CB1C08" w:rsidRDefault="00CB1C08" w:rsidP="00CB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</w:pPr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                                         </w:t>
      </w:r>
    </w:p>
    <w:p w:rsidR="00CB1C08" w:rsidRPr="00CB1C08" w:rsidRDefault="00CB1C08" w:rsidP="00CB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</w:pPr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      'Positive' </w:t>
      </w:r>
      <w:proofErr w:type="gramStart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>Class :</w:t>
      </w:r>
      <w:proofErr w:type="gramEnd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1               </w:t>
      </w:r>
    </w:p>
    <w:p w:rsidR="00CB1C08" w:rsidRPr="00CB1C08" w:rsidRDefault="00CB1C08" w:rsidP="00CB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</w:pPr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                                         </w:t>
      </w:r>
    </w:p>
    <w:p w:rsidR="00CB1C08" w:rsidRPr="00CB1C08" w:rsidRDefault="00CB1C08" w:rsidP="00CB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8959A8"/>
          <w:sz w:val="18"/>
          <w:szCs w:val="18"/>
        </w:rPr>
      </w:pPr>
      <w:r w:rsidRPr="00CB1C08">
        <w:rPr>
          <w:rFonts w:ascii="Lucida Console" w:eastAsia="굴림체" w:hAnsi="Lucida Console" w:cs="굴림체"/>
          <w:color w:val="8959A8"/>
          <w:sz w:val="18"/>
          <w:szCs w:val="18"/>
        </w:rPr>
        <w:t xml:space="preserve">&gt; </w:t>
      </w:r>
      <w:proofErr w:type="spellStart"/>
      <w:r w:rsidRPr="00CB1C08">
        <w:rPr>
          <w:rFonts w:ascii="Lucida Console" w:eastAsia="굴림체" w:hAnsi="Lucida Console" w:cs="굴림체"/>
          <w:color w:val="8959A8"/>
          <w:sz w:val="18"/>
          <w:szCs w:val="18"/>
        </w:rPr>
        <w:t>knn_pred</w:t>
      </w:r>
      <w:proofErr w:type="spellEnd"/>
      <w:r w:rsidRPr="00CB1C08">
        <w:rPr>
          <w:rFonts w:ascii="Lucida Console" w:eastAsia="굴림체" w:hAnsi="Lucida Console" w:cs="굴림체"/>
          <w:color w:val="8959A8"/>
          <w:sz w:val="18"/>
          <w:szCs w:val="18"/>
        </w:rPr>
        <w:t xml:space="preserve"> &lt;- </w:t>
      </w:r>
      <w:proofErr w:type="spellStart"/>
      <w:proofErr w:type="gramStart"/>
      <w:r w:rsidRPr="00CB1C08">
        <w:rPr>
          <w:rFonts w:ascii="Lucida Console" w:eastAsia="굴림체" w:hAnsi="Lucida Console" w:cs="굴림체"/>
          <w:color w:val="8959A8"/>
          <w:sz w:val="18"/>
          <w:szCs w:val="18"/>
        </w:rPr>
        <w:t>knn</w:t>
      </w:r>
      <w:proofErr w:type="spellEnd"/>
      <w:r w:rsidRPr="00CB1C08">
        <w:rPr>
          <w:rFonts w:ascii="Lucida Console" w:eastAsia="굴림체" w:hAnsi="Lucida Console" w:cs="굴림체"/>
          <w:color w:val="8959A8"/>
          <w:sz w:val="18"/>
          <w:szCs w:val="18"/>
        </w:rPr>
        <w:t>(</w:t>
      </w:r>
      <w:proofErr w:type="spellStart"/>
      <w:proofErr w:type="gramEnd"/>
      <w:r w:rsidRPr="00CB1C08">
        <w:rPr>
          <w:rFonts w:ascii="Lucida Console" w:eastAsia="굴림체" w:hAnsi="Lucida Console" w:cs="굴림체"/>
          <w:color w:val="8959A8"/>
          <w:sz w:val="18"/>
          <w:szCs w:val="18"/>
        </w:rPr>
        <w:t>train_norm_bk</w:t>
      </w:r>
      <w:proofErr w:type="spellEnd"/>
      <w:r w:rsidRPr="00CB1C08">
        <w:rPr>
          <w:rFonts w:ascii="Lucida Console" w:eastAsia="굴림체" w:hAnsi="Lucida Console" w:cs="굴림체"/>
          <w:color w:val="8959A8"/>
          <w:sz w:val="18"/>
          <w:szCs w:val="18"/>
        </w:rPr>
        <w:t xml:space="preserve">[,1:13], </w:t>
      </w:r>
      <w:proofErr w:type="spellStart"/>
      <w:r w:rsidRPr="00CB1C08">
        <w:rPr>
          <w:rFonts w:ascii="Lucida Console" w:eastAsia="굴림체" w:hAnsi="Lucida Console" w:cs="굴림체"/>
          <w:color w:val="8959A8"/>
          <w:sz w:val="18"/>
          <w:szCs w:val="18"/>
        </w:rPr>
        <w:t>valid_norm_bk</w:t>
      </w:r>
      <w:proofErr w:type="spellEnd"/>
      <w:r w:rsidRPr="00CB1C08">
        <w:rPr>
          <w:rFonts w:ascii="Lucida Console" w:eastAsia="굴림체" w:hAnsi="Lucida Console" w:cs="굴림체"/>
          <w:color w:val="8959A8"/>
          <w:sz w:val="18"/>
          <w:szCs w:val="18"/>
        </w:rPr>
        <w:t>[,1:13],</w:t>
      </w:r>
    </w:p>
    <w:p w:rsidR="00CB1C08" w:rsidRPr="00CB1C08" w:rsidRDefault="00CB1C08" w:rsidP="00CB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8959A8"/>
          <w:sz w:val="18"/>
          <w:szCs w:val="18"/>
        </w:rPr>
      </w:pPr>
      <w:r w:rsidRPr="00CB1C08">
        <w:rPr>
          <w:rFonts w:ascii="Lucida Console" w:eastAsia="굴림체" w:hAnsi="Lucida Console" w:cs="굴림체"/>
          <w:color w:val="8959A8"/>
          <w:sz w:val="18"/>
          <w:szCs w:val="18"/>
        </w:rPr>
        <w:t xml:space="preserve">+                 </w:t>
      </w:r>
      <w:proofErr w:type="gramStart"/>
      <w:r w:rsidRPr="00CB1C08">
        <w:rPr>
          <w:rFonts w:ascii="Lucida Console" w:eastAsia="굴림체" w:hAnsi="Lucida Console" w:cs="굴림체"/>
          <w:color w:val="8959A8"/>
          <w:sz w:val="18"/>
          <w:szCs w:val="18"/>
        </w:rPr>
        <w:t>cl</w:t>
      </w:r>
      <w:proofErr w:type="gramEnd"/>
      <w:r w:rsidRPr="00CB1C08">
        <w:rPr>
          <w:rFonts w:ascii="Lucida Console" w:eastAsia="굴림체" w:hAnsi="Lucida Console" w:cs="굴림체"/>
          <w:color w:val="8959A8"/>
          <w:sz w:val="18"/>
          <w:szCs w:val="18"/>
        </w:rPr>
        <w:t xml:space="preserve"> = </w:t>
      </w:r>
      <w:proofErr w:type="spellStart"/>
      <w:r w:rsidRPr="00CB1C08">
        <w:rPr>
          <w:rFonts w:ascii="Lucida Console" w:eastAsia="굴림체" w:hAnsi="Lucida Console" w:cs="굴림체"/>
          <w:color w:val="8959A8"/>
          <w:sz w:val="18"/>
          <w:szCs w:val="18"/>
        </w:rPr>
        <w:t>train_norm_bk</w:t>
      </w:r>
      <w:proofErr w:type="spellEnd"/>
      <w:r w:rsidRPr="00CB1C08">
        <w:rPr>
          <w:rFonts w:ascii="Lucida Console" w:eastAsia="굴림체" w:hAnsi="Lucida Console" w:cs="굴림체"/>
          <w:color w:val="8959A8"/>
          <w:sz w:val="18"/>
          <w:szCs w:val="18"/>
        </w:rPr>
        <w:t>[,14], k = 2)</w:t>
      </w:r>
    </w:p>
    <w:p w:rsidR="00CB1C08" w:rsidRPr="00CB1C08" w:rsidRDefault="00CB1C08" w:rsidP="00CB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8959A8"/>
          <w:sz w:val="18"/>
          <w:szCs w:val="18"/>
        </w:rPr>
      </w:pPr>
      <w:r w:rsidRPr="00CB1C08">
        <w:rPr>
          <w:rFonts w:ascii="Lucida Console" w:eastAsia="굴림체" w:hAnsi="Lucida Console" w:cs="굴림체"/>
          <w:color w:val="8959A8"/>
          <w:sz w:val="18"/>
          <w:szCs w:val="18"/>
        </w:rPr>
        <w:t>&gt; A &lt;-</w:t>
      </w:r>
      <w:proofErr w:type="gramStart"/>
      <w:r w:rsidRPr="00CB1C08">
        <w:rPr>
          <w:rFonts w:ascii="Lucida Console" w:eastAsia="굴림체" w:hAnsi="Lucida Console" w:cs="굴림체"/>
          <w:color w:val="8959A8"/>
          <w:sz w:val="18"/>
          <w:szCs w:val="18"/>
        </w:rPr>
        <w:t>table(</w:t>
      </w:r>
      <w:proofErr w:type="spellStart"/>
      <w:proofErr w:type="gramEnd"/>
      <w:r w:rsidRPr="00CB1C08">
        <w:rPr>
          <w:rFonts w:ascii="Lucida Console" w:eastAsia="굴림체" w:hAnsi="Lucida Console" w:cs="굴림체"/>
          <w:color w:val="8959A8"/>
          <w:sz w:val="18"/>
          <w:szCs w:val="18"/>
        </w:rPr>
        <w:t>knn_pred</w:t>
      </w:r>
      <w:proofErr w:type="spellEnd"/>
      <w:r w:rsidRPr="00CB1C08">
        <w:rPr>
          <w:rFonts w:ascii="Lucida Console" w:eastAsia="굴림체" w:hAnsi="Lucida Console" w:cs="굴림체"/>
          <w:color w:val="8959A8"/>
          <w:sz w:val="18"/>
          <w:szCs w:val="18"/>
        </w:rPr>
        <w:t xml:space="preserve">, </w:t>
      </w:r>
      <w:proofErr w:type="spellStart"/>
      <w:r w:rsidRPr="00CB1C08">
        <w:rPr>
          <w:rFonts w:ascii="Lucida Console" w:eastAsia="굴림체" w:hAnsi="Lucida Console" w:cs="굴림체"/>
          <w:color w:val="8959A8"/>
          <w:sz w:val="18"/>
          <w:szCs w:val="18"/>
        </w:rPr>
        <w:t>valid_norm_bk</w:t>
      </w:r>
      <w:proofErr w:type="spellEnd"/>
      <w:r w:rsidRPr="00CB1C08">
        <w:rPr>
          <w:rFonts w:ascii="Lucida Console" w:eastAsia="굴림체" w:hAnsi="Lucida Console" w:cs="굴림체"/>
          <w:color w:val="8959A8"/>
          <w:sz w:val="18"/>
          <w:szCs w:val="18"/>
        </w:rPr>
        <w:t>[, 14])</w:t>
      </w:r>
    </w:p>
    <w:p w:rsidR="00CB1C08" w:rsidRPr="00CB1C08" w:rsidRDefault="00CB1C08" w:rsidP="00CB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8959A8"/>
          <w:sz w:val="18"/>
          <w:szCs w:val="18"/>
        </w:rPr>
      </w:pPr>
      <w:r w:rsidRPr="00CB1C08">
        <w:rPr>
          <w:rFonts w:ascii="Lucida Console" w:eastAsia="굴림체" w:hAnsi="Lucida Console" w:cs="굴림체"/>
          <w:color w:val="8959A8"/>
          <w:sz w:val="18"/>
          <w:szCs w:val="18"/>
        </w:rPr>
        <w:t xml:space="preserve">&gt; </w:t>
      </w:r>
      <w:proofErr w:type="spellStart"/>
      <w:proofErr w:type="gramStart"/>
      <w:r w:rsidRPr="00CB1C08">
        <w:rPr>
          <w:rFonts w:ascii="Lucida Console" w:eastAsia="굴림체" w:hAnsi="Lucida Console" w:cs="굴림체"/>
          <w:color w:val="8959A8"/>
          <w:sz w:val="18"/>
          <w:szCs w:val="18"/>
        </w:rPr>
        <w:t>confusionMatrix</w:t>
      </w:r>
      <w:proofErr w:type="spellEnd"/>
      <w:r w:rsidRPr="00CB1C08">
        <w:rPr>
          <w:rFonts w:ascii="Lucida Console" w:eastAsia="굴림체" w:hAnsi="Lucida Console" w:cs="굴림체"/>
          <w:color w:val="8959A8"/>
          <w:sz w:val="18"/>
          <w:szCs w:val="18"/>
        </w:rPr>
        <w:t>(</w:t>
      </w:r>
      <w:proofErr w:type="gramEnd"/>
      <w:r w:rsidRPr="00CB1C08">
        <w:rPr>
          <w:rFonts w:ascii="Lucida Console" w:eastAsia="굴림체" w:hAnsi="Lucida Console" w:cs="굴림체"/>
          <w:color w:val="8959A8"/>
          <w:sz w:val="18"/>
          <w:szCs w:val="18"/>
        </w:rPr>
        <w:t>A, positive = "1")</w:t>
      </w:r>
    </w:p>
    <w:p w:rsidR="00CB1C08" w:rsidRPr="00CB1C08" w:rsidRDefault="00CB1C08" w:rsidP="00CB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</w:pPr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>Confusion Matrix and Statistics</w:t>
      </w:r>
    </w:p>
    <w:p w:rsidR="00CB1C08" w:rsidRPr="00CB1C08" w:rsidRDefault="00CB1C08" w:rsidP="00CB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</w:pPr>
    </w:p>
    <w:p w:rsidR="00CB1C08" w:rsidRPr="00CB1C08" w:rsidRDefault="00CB1C08" w:rsidP="00CB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</w:pPr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       </w:t>
      </w:r>
    </w:p>
    <w:p w:rsidR="00CB1C08" w:rsidRPr="00CB1C08" w:rsidRDefault="00CB1C08" w:rsidP="00CB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</w:pPr>
      <w:proofErr w:type="spellStart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>knn_pred</w:t>
      </w:r>
      <w:proofErr w:type="spellEnd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   0    1</w:t>
      </w:r>
    </w:p>
    <w:p w:rsidR="00CB1C08" w:rsidRPr="00CB1C08" w:rsidRDefault="00CB1C08" w:rsidP="00CB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</w:pPr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      0 1795   94</w:t>
      </w:r>
    </w:p>
    <w:p w:rsidR="00CB1C08" w:rsidRPr="00CB1C08" w:rsidRDefault="00CB1C08" w:rsidP="00CB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</w:pPr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      1    </w:t>
      </w:r>
      <w:proofErr w:type="gramStart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>4  107</w:t>
      </w:r>
      <w:proofErr w:type="gramEnd"/>
    </w:p>
    <w:p w:rsidR="00CB1C08" w:rsidRPr="00CB1C08" w:rsidRDefault="00CB1C08" w:rsidP="00CB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</w:pPr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                                       </w:t>
      </w:r>
    </w:p>
    <w:p w:rsidR="00CB1C08" w:rsidRPr="00CB1C08" w:rsidRDefault="00CB1C08" w:rsidP="00CB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</w:pPr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              </w:t>
      </w:r>
      <w:proofErr w:type="gramStart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>Accuracy :</w:t>
      </w:r>
      <w:proofErr w:type="gramEnd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0.951         </w:t>
      </w:r>
    </w:p>
    <w:p w:rsidR="00CB1C08" w:rsidRPr="00CB1C08" w:rsidRDefault="00CB1C08" w:rsidP="00CB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</w:pPr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                95% </w:t>
      </w:r>
      <w:proofErr w:type="gramStart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>CI :</w:t>
      </w:r>
      <w:proofErr w:type="gramEnd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(0.9406, 0.96)</w:t>
      </w:r>
    </w:p>
    <w:p w:rsidR="00CB1C08" w:rsidRPr="00CB1C08" w:rsidRDefault="00CB1C08" w:rsidP="00CB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</w:pPr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   No Information </w:t>
      </w:r>
      <w:proofErr w:type="gramStart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>Rate :</w:t>
      </w:r>
      <w:proofErr w:type="gramEnd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0.8995        </w:t>
      </w:r>
    </w:p>
    <w:p w:rsidR="00CB1C08" w:rsidRPr="00CB1C08" w:rsidRDefault="00CB1C08" w:rsidP="00CB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</w:pPr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   P-Value [</w:t>
      </w:r>
      <w:proofErr w:type="spellStart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>Acc</w:t>
      </w:r>
      <w:proofErr w:type="spellEnd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&gt; NIR] : &lt; 2.2e-16     </w:t>
      </w:r>
    </w:p>
    <w:p w:rsidR="00CB1C08" w:rsidRPr="00CB1C08" w:rsidRDefault="00CB1C08" w:rsidP="00CB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</w:pPr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                                       </w:t>
      </w:r>
    </w:p>
    <w:p w:rsidR="00CB1C08" w:rsidRPr="00CB1C08" w:rsidRDefault="00CB1C08" w:rsidP="00CB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</w:pPr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                 </w:t>
      </w:r>
      <w:proofErr w:type="gramStart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>Kappa :</w:t>
      </w:r>
      <w:proofErr w:type="gramEnd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0.6617        </w:t>
      </w:r>
    </w:p>
    <w:p w:rsidR="00CB1C08" w:rsidRPr="00CB1C08" w:rsidRDefault="00CB1C08" w:rsidP="00CB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</w:pPr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                                       </w:t>
      </w:r>
    </w:p>
    <w:p w:rsidR="00CB1C08" w:rsidRPr="00CB1C08" w:rsidRDefault="00CB1C08" w:rsidP="00CB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</w:pPr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>Mcnemar's</w:t>
      </w:r>
      <w:proofErr w:type="spellEnd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Test P-</w:t>
      </w:r>
      <w:proofErr w:type="gramStart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>Value :</w:t>
      </w:r>
      <w:proofErr w:type="gramEnd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&lt; 2.2e-16     </w:t>
      </w:r>
    </w:p>
    <w:p w:rsidR="00CB1C08" w:rsidRPr="00CB1C08" w:rsidRDefault="00CB1C08" w:rsidP="00CB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</w:pPr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                                       </w:t>
      </w:r>
    </w:p>
    <w:p w:rsidR="00CB1C08" w:rsidRPr="00CB1C08" w:rsidRDefault="00CB1C08" w:rsidP="00CB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</w:pPr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           </w:t>
      </w:r>
      <w:proofErr w:type="gramStart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>Sensitivity :</w:t>
      </w:r>
      <w:proofErr w:type="gramEnd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0.5323        </w:t>
      </w:r>
    </w:p>
    <w:p w:rsidR="00CB1C08" w:rsidRPr="00CB1C08" w:rsidRDefault="00CB1C08" w:rsidP="00CB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</w:pPr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           </w:t>
      </w:r>
      <w:proofErr w:type="gramStart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>Specificity :</w:t>
      </w:r>
      <w:proofErr w:type="gramEnd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0.9978        </w:t>
      </w:r>
    </w:p>
    <w:p w:rsidR="00CB1C08" w:rsidRPr="00CB1C08" w:rsidRDefault="00CB1C08" w:rsidP="00CB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</w:pPr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        </w:t>
      </w:r>
      <w:proofErr w:type="spellStart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>Pos</w:t>
      </w:r>
      <w:proofErr w:type="spellEnd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>Pred</w:t>
      </w:r>
      <w:proofErr w:type="spellEnd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</w:t>
      </w:r>
      <w:proofErr w:type="gramStart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>Value :</w:t>
      </w:r>
      <w:proofErr w:type="gramEnd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0.9640        </w:t>
      </w:r>
    </w:p>
    <w:p w:rsidR="00CB1C08" w:rsidRPr="00CB1C08" w:rsidRDefault="00CB1C08" w:rsidP="00CB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</w:pPr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        </w:t>
      </w:r>
      <w:proofErr w:type="spellStart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>Neg</w:t>
      </w:r>
      <w:proofErr w:type="spellEnd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>Pred</w:t>
      </w:r>
      <w:proofErr w:type="spellEnd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</w:t>
      </w:r>
      <w:proofErr w:type="gramStart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>Value :</w:t>
      </w:r>
      <w:proofErr w:type="gramEnd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0.9502        </w:t>
      </w:r>
    </w:p>
    <w:p w:rsidR="00CB1C08" w:rsidRPr="00CB1C08" w:rsidRDefault="00CB1C08" w:rsidP="00CB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</w:pPr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            </w:t>
      </w:r>
      <w:proofErr w:type="gramStart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>Prevalence :</w:t>
      </w:r>
      <w:proofErr w:type="gramEnd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0.1005        </w:t>
      </w:r>
    </w:p>
    <w:p w:rsidR="00CB1C08" w:rsidRPr="00CB1C08" w:rsidRDefault="00CB1C08" w:rsidP="00CB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</w:pPr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        Detection </w:t>
      </w:r>
      <w:proofErr w:type="gramStart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>Rate :</w:t>
      </w:r>
      <w:proofErr w:type="gramEnd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0.0535        </w:t>
      </w:r>
    </w:p>
    <w:p w:rsidR="00CB1C08" w:rsidRPr="00CB1C08" w:rsidRDefault="00CB1C08" w:rsidP="00CB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</w:pPr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  Detection </w:t>
      </w:r>
      <w:proofErr w:type="gramStart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>Prevalence :</w:t>
      </w:r>
      <w:proofErr w:type="gramEnd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0.0555        </w:t>
      </w:r>
    </w:p>
    <w:p w:rsidR="00CB1C08" w:rsidRPr="00CB1C08" w:rsidRDefault="00CB1C08" w:rsidP="00CB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</w:pPr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     Balanced </w:t>
      </w:r>
      <w:proofErr w:type="gramStart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>Accuracy :</w:t>
      </w:r>
      <w:proofErr w:type="gramEnd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0.7651        </w:t>
      </w:r>
    </w:p>
    <w:p w:rsidR="00CB1C08" w:rsidRPr="00CB1C08" w:rsidRDefault="00CB1C08" w:rsidP="00CB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</w:pPr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                                       </w:t>
      </w:r>
    </w:p>
    <w:p w:rsidR="00CB1C08" w:rsidRPr="00CB1C08" w:rsidRDefault="00CB1C08" w:rsidP="00CB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</w:pPr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      'Positive' </w:t>
      </w:r>
      <w:proofErr w:type="gramStart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>Class :</w:t>
      </w:r>
      <w:proofErr w:type="gramEnd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1             </w:t>
      </w:r>
    </w:p>
    <w:p w:rsidR="00CB1C08" w:rsidRPr="00CB1C08" w:rsidRDefault="00CB1C08" w:rsidP="00CB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</w:pPr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                                       </w:t>
      </w:r>
    </w:p>
    <w:p w:rsidR="00CB1C08" w:rsidRPr="00CB1C08" w:rsidRDefault="00CB1C08" w:rsidP="00CB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8959A8"/>
          <w:sz w:val="18"/>
          <w:szCs w:val="18"/>
        </w:rPr>
      </w:pPr>
      <w:r w:rsidRPr="00CB1C08">
        <w:rPr>
          <w:rFonts w:ascii="Lucida Console" w:eastAsia="굴림체" w:hAnsi="Lucida Console" w:cs="굴림체"/>
          <w:color w:val="8959A8"/>
          <w:sz w:val="18"/>
          <w:szCs w:val="18"/>
        </w:rPr>
        <w:t xml:space="preserve">&gt; </w:t>
      </w:r>
      <w:proofErr w:type="spellStart"/>
      <w:r w:rsidRPr="00CB1C08">
        <w:rPr>
          <w:rFonts w:ascii="Lucida Console" w:eastAsia="굴림체" w:hAnsi="Lucida Console" w:cs="굴림체"/>
          <w:color w:val="8959A8"/>
          <w:sz w:val="18"/>
          <w:szCs w:val="18"/>
        </w:rPr>
        <w:t>knn_pred</w:t>
      </w:r>
      <w:proofErr w:type="spellEnd"/>
      <w:r w:rsidRPr="00CB1C08">
        <w:rPr>
          <w:rFonts w:ascii="Lucida Console" w:eastAsia="굴림체" w:hAnsi="Lucida Console" w:cs="굴림체"/>
          <w:color w:val="8959A8"/>
          <w:sz w:val="18"/>
          <w:szCs w:val="18"/>
        </w:rPr>
        <w:t xml:space="preserve"> &lt;- </w:t>
      </w:r>
      <w:proofErr w:type="spellStart"/>
      <w:proofErr w:type="gramStart"/>
      <w:r w:rsidRPr="00CB1C08">
        <w:rPr>
          <w:rFonts w:ascii="Lucida Console" w:eastAsia="굴림체" w:hAnsi="Lucida Console" w:cs="굴림체"/>
          <w:color w:val="8959A8"/>
          <w:sz w:val="18"/>
          <w:szCs w:val="18"/>
        </w:rPr>
        <w:t>knn</w:t>
      </w:r>
      <w:proofErr w:type="spellEnd"/>
      <w:r w:rsidRPr="00CB1C08">
        <w:rPr>
          <w:rFonts w:ascii="Lucida Console" w:eastAsia="굴림체" w:hAnsi="Lucida Console" w:cs="굴림체"/>
          <w:color w:val="8959A8"/>
          <w:sz w:val="18"/>
          <w:szCs w:val="18"/>
        </w:rPr>
        <w:t>(</w:t>
      </w:r>
      <w:proofErr w:type="spellStart"/>
      <w:proofErr w:type="gramEnd"/>
      <w:r w:rsidRPr="00CB1C08">
        <w:rPr>
          <w:rFonts w:ascii="Lucida Console" w:eastAsia="굴림체" w:hAnsi="Lucida Console" w:cs="굴림체"/>
          <w:color w:val="8959A8"/>
          <w:sz w:val="18"/>
          <w:szCs w:val="18"/>
        </w:rPr>
        <w:t>train_norm_bk</w:t>
      </w:r>
      <w:proofErr w:type="spellEnd"/>
      <w:r w:rsidRPr="00CB1C08">
        <w:rPr>
          <w:rFonts w:ascii="Lucida Console" w:eastAsia="굴림체" w:hAnsi="Lucida Console" w:cs="굴림체"/>
          <w:color w:val="8959A8"/>
          <w:sz w:val="18"/>
          <w:szCs w:val="18"/>
        </w:rPr>
        <w:t xml:space="preserve">[,1:13], </w:t>
      </w:r>
      <w:proofErr w:type="spellStart"/>
      <w:r w:rsidRPr="00CB1C08">
        <w:rPr>
          <w:rFonts w:ascii="Lucida Console" w:eastAsia="굴림체" w:hAnsi="Lucida Console" w:cs="굴림체"/>
          <w:color w:val="8959A8"/>
          <w:sz w:val="18"/>
          <w:szCs w:val="18"/>
        </w:rPr>
        <w:t>valid_norm_bk</w:t>
      </w:r>
      <w:proofErr w:type="spellEnd"/>
      <w:r w:rsidRPr="00CB1C08">
        <w:rPr>
          <w:rFonts w:ascii="Lucida Console" w:eastAsia="굴림체" w:hAnsi="Lucida Console" w:cs="굴림체"/>
          <w:color w:val="8959A8"/>
          <w:sz w:val="18"/>
          <w:szCs w:val="18"/>
        </w:rPr>
        <w:t>[,1:13],</w:t>
      </w:r>
    </w:p>
    <w:p w:rsidR="00CB1C08" w:rsidRPr="00CB1C08" w:rsidRDefault="00CB1C08" w:rsidP="00CB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8959A8"/>
          <w:sz w:val="18"/>
          <w:szCs w:val="18"/>
        </w:rPr>
      </w:pPr>
      <w:r w:rsidRPr="00CB1C08">
        <w:rPr>
          <w:rFonts w:ascii="Lucida Console" w:eastAsia="굴림체" w:hAnsi="Lucida Console" w:cs="굴림체"/>
          <w:color w:val="8959A8"/>
          <w:sz w:val="18"/>
          <w:szCs w:val="18"/>
        </w:rPr>
        <w:t xml:space="preserve">+                 </w:t>
      </w:r>
      <w:proofErr w:type="gramStart"/>
      <w:r w:rsidRPr="00CB1C08">
        <w:rPr>
          <w:rFonts w:ascii="Lucida Console" w:eastAsia="굴림체" w:hAnsi="Lucida Console" w:cs="굴림체"/>
          <w:color w:val="8959A8"/>
          <w:sz w:val="18"/>
          <w:szCs w:val="18"/>
        </w:rPr>
        <w:t>cl</w:t>
      </w:r>
      <w:proofErr w:type="gramEnd"/>
      <w:r w:rsidRPr="00CB1C08">
        <w:rPr>
          <w:rFonts w:ascii="Lucida Console" w:eastAsia="굴림체" w:hAnsi="Lucida Console" w:cs="굴림체"/>
          <w:color w:val="8959A8"/>
          <w:sz w:val="18"/>
          <w:szCs w:val="18"/>
        </w:rPr>
        <w:t xml:space="preserve"> = </w:t>
      </w:r>
      <w:proofErr w:type="spellStart"/>
      <w:r w:rsidRPr="00CB1C08">
        <w:rPr>
          <w:rFonts w:ascii="Lucida Console" w:eastAsia="굴림체" w:hAnsi="Lucida Console" w:cs="굴림체"/>
          <w:color w:val="8959A8"/>
          <w:sz w:val="18"/>
          <w:szCs w:val="18"/>
        </w:rPr>
        <w:t>train_norm_bk</w:t>
      </w:r>
      <w:proofErr w:type="spellEnd"/>
      <w:r w:rsidRPr="00CB1C08">
        <w:rPr>
          <w:rFonts w:ascii="Lucida Console" w:eastAsia="굴림체" w:hAnsi="Lucida Console" w:cs="굴림체"/>
          <w:color w:val="8959A8"/>
          <w:sz w:val="18"/>
          <w:szCs w:val="18"/>
        </w:rPr>
        <w:t>[,14], k = 3)</w:t>
      </w:r>
    </w:p>
    <w:p w:rsidR="00CB1C08" w:rsidRPr="00CB1C08" w:rsidRDefault="00CB1C08" w:rsidP="00CB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8959A8"/>
          <w:sz w:val="18"/>
          <w:szCs w:val="18"/>
        </w:rPr>
      </w:pPr>
      <w:r w:rsidRPr="00CB1C08">
        <w:rPr>
          <w:rFonts w:ascii="Lucida Console" w:eastAsia="굴림체" w:hAnsi="Lucida Console" w:cs="굴림체"/>
          <w:color w:val="8959A8"/>
          <w:sz w:val="18"/>
          <w:szCs w:val="18"/>
        </w:rPr>
        <w:t>&gt; A &lt;-</w:t>
      </w:r>
      <w:proofErr w:type="gramStart"/>
      <w:r w:rsidRPr="00CB1C08">
        <w:rPr>
          <w:rFonts w:ascii="Lucida Console" w:eastAsia="굴림체" w:hAnsi="Lucida Console" w:cs="굴림체"/>
          <w:color w:val="8959A8"/>
          <w:sz w:val="18"/>
          <w:szCs w:val="18"/>
        </w:rPr>
        <w:t>table(</w:t>
      </w:r>
      <w:proofErr w:type="spellStart"/>
      <w:proofErr w:type="gramEnd"/>
      <w:r w:rsidRPr="00CB1C08">
        <w:rPr>
          <w:rFonts w:ascii="Lucida Console" w:eastAsia="굴림체" w:hAnsi="Lucida Console" w:cs="굴림체"/>
          <w:color w:val="8959A8"/>
          <w:sz w:val="18"/>
          <w:szCs w:val="18"/>
        </w:rPr>
        <w:t>knn_pred</w:t>
      </w:r>
      <w:proofErr w:type="spellEnd"/>
      <w:r w:rsidRPr="00CB1C08">
        <w:rPr>
          <w:rFonts w:ascii="Lucida Console" w:eastAsia="굴림체" w:hAnsi="Lucida Console" w:cs="굴림체"/>
          <w:color w:val="8959A8"/>
          <w:sz w:val="18"/>
          <w:szCs w:val="18"/>
        </w:rPr>
        <w:t xml:space="preserve">, </w:t>
      </w:r>
      <w:proofErr w:type="spellStart"/>
      <w:r w:rsidRPr="00CB1C08">
        <w:rPr>
          <w:rFonts w:ascii="Lucida Console" w:eastAsia="굴림체" w:hAnsi="Lucida Console" w:cs="굴림체"/>
          <w:color w:val="8959A8"/>
          <w:sz w:val="18"/>
          <w:szCs w:val="18"/>
        </w:rPr>
        <w:t>valid_norm_bk</w:t>
      </w:r>
      <w:proofErr w:type="spellEnd"/>
      <w:r w:rsidRPr="00CB1C08">
        <w:rPr>
          <w:rFonts w:ascii="Lucida Console" w:eastAsia="굴림체" w:hAnsi="Lucida Console" w:cs="굴림체"/>
          <w:color w:val="8959A8"/>
          <w:sz w:val="18"/>
          <w:szCs w:val="18"/>
        </w:rPr>
        <w:t>[, 14])</w:t>
      </w:r>
    </w:p>
    <w:p w:rsidR="00CB1C08" w:rsidRPr="00CB1C08" w:rsidRDefault="00CB1C08" w:rsidP="00CB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8959A8"/>
          <w:sz w:val="18"/>
          <w:szCs w:val="18"/>
        </w:rPr>
      </w:pPr>
      <w:r w:rsidRPr="00CB1C08">
        <w:rPr>
          <w:rFonts w:ascii="Lucida Console" w:eastAsia="굴림체" w:hAnsi="Lucida Console" w:cs="굴림체"/>
          <w:color w:val="8959A8"/>
          <w:sz w:val="18"/>
          <w:szCs w:val="18"/>
        </w:rPr>
        <w:t xml:space="preserve">&gt; </w:t>
      </w:r>
      <w:proofErr w:type="spellStart"/>
      <w:proofErr w:type="gramStart"/>
      <w:r w:rsidRPr="00CB1C08">
        <w:rPr>
          <w:rFonts w:ascii="Lucida Console" w:eastAsia="굴림체" w:hAnsi="Lucida Console" w:cs="굴림체"/>
          <w:color w:val="8959A8"/>
          <w:sz w:val="18"/>
          <w:szCs w:val="18"/>
        </w:rPr>
        <w:t>confusionMatrix</w:t>
      </w:r>
      <w:proofErr w:type="spellEnd"/>
      <w:r w:rsidRPr="00CB1C08">
        <w:rPr>
          <w:rFonts w:ascii="Lucida Console" w:eastAsia="굴림체" w:hAnsi="Lucida Console" w:cs="굴림체"/>
          <w:color w:val="8959A8"/>
          <w:sz w:val="18"/>
          <w:szCs w:val="18"/>
        </w:rPr>
        <w:t>(</w:t>
      </w:r>
      <w:proofErr w:type="gramEnd"/>
      <w:r w:rsidRPr="00CB1C08">
        <w:rPr>
          <w:rFonts w:ascii="Lucida Console" w:eastAsia="굴림체" w:hAnsi="Lucida Console" w:cs="굴림체"/>
          <w:color w:val="8959A8"/>
          <w:sz w:val="18"/>
          <w:szCs w:val="18"/>
        </w:rPr>
        <w:t>A, positive = "1")</w:t>
      </w:r>
    </w:p>
    <w:p w:rsidR="00CB1C08" w:rsidRPr="00CB1C08" w:rsidRDefault="00CB1C08" w:rsidP="00CB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</w:pPr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>Confusion Matrix and Statistics</w:t>
      </w:r>
    </w:p>
    <w:p w:rsidR="00CB1C08" w:rsidRPr="00CB1C08" w:rsidRDefault="00CB1C08" w:rsidP="00CB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</w:pPr>
    </w:p>
    <w:p w:rsidR="00CB1C08" w:rsidRPr="00CB1C08" w:rsidRDefault="00CB1C08" w:rsidP="00CB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</w:pPr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       </w:t>
      </w:r>
    </w:p>
    <w:p w:rsidR="00CB1C08" w:rsidRPr="00CB1C08" w:rsidRDefault="00CB1C08" w:rsidP="00CB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</w:pPr>
      <w:proofErr w:type="spellStart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>knn_pred</w:t>
      </w:r>
      <w:proofErr w:type="spellEnd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   0    1</w:t>
      </w:r>
    </w:p>
    <w:p w:rsidR="00CB1C08" w:rsidRPr="00CB1C08" w:rsidRDefault="00CB1C08" w:rsidP="00CB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</w:pPr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      0 1792   75</w:t>
      </w:r>
    </w:p>
    <w:p w:rsidR="00CB1C08" w:rsidRPr="00CB1C08" w:rsidRDefault="00CB1C08" w:rsidP="00CB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</w:pPr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      1    </w:t>
      </w:r>
      <w:proofErr w:type="gramStart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>7  126</w:t>
      </w:r>
      <w:proofErr w:type="gramEnd"/>
    </w:p>
    <w:p w:rsidR="00CB1C08" w:rsidRPr="00CB1C08" w:rsidRDefault="00CB1C08" w:rsidP="00CB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</w:pPr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                                         </w:t>
      </w:r>
    </w:p>
    <w:p w:rsidR="00CB1C08" w:rsidRPr="00CB1C08" w:rsidRDefault="00CB1C08" w:rsidP="00CB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</w:pPr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              </w:t>
      </w:r>
      <w:proofErr w:type="gramStart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>Accuracy :</w:t>
      </w:r>
      <w:proofErr w:type="gramEnd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0.959           </w:t>
      </w:r>
    </w:p>
    <w:p w:rsidR="00CB1C08" w:rsidRPr="00CB1C08" w:rsidRDefault="00CB1C08" w:rsidP="00CB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</w:pPr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                95% </w:t>
      </w:r>
      <w:proofErr w:type="gramStart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>CI :</w:t>
      </w:r>
      <w:proofErr w:type="gramEnd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(0.9494, 0.9673)</w:t>
      </w:r>
    </w:p>
    <w:p w:rsidR="00CB1C08" w:rsidRPr="00CB1C08" w:rsidRDefault="00CB1C08" w:rsidP="00CB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</w:pPr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   No Information </w:t>
      </w:r>
      <w:proofErr w:type="gramStart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>Rate :</w:t>
      </w:r>
      <w:proofErr w:type="gramEnd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0.8995          </w:t>
      </w:r>
    </w:p>
    <w:p w:rsidR="00CB1C08" w:rsidRPr="00CB1C08" w:rsidRDefault="00CB1C08" w:rsidP="00CB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</w:pPr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   P-Value [</w:t>
      </w:r>
      <w:proofErr w:type="spellStart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>Acc</w:t>
      </w:r>
      <w:proofErr w:type="spellEnd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&gt; NIR] : &lt; 2.2e-16       </w:t>
      </w:r>
    </w:p>
    <w:p w:rsidR="00CB1C08" w:rsidRPr="00CB1C08" w:rsidRDefault="00CB1C08" w:rsidP="00CB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</w:pPr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                                         </w:t>
      </w:r>
    </w:p>
    <w:p w:rsidR="00CB1C08" w:rsidRPr="00CB1C08" w:rsidRDefault="00CB1C08" w:rsidP="00CB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</w:pPr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                 </w:t>
      </w:r>
      <w:proofErr w:type="gramStart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>Kappa :</w:t>
      </w:r>
      <w:proofErr w:type="gramEnd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0.7331          </w:t>
      </w:r>
    </w:p>
    <w:p w:rsidR="00CB1C08" w:rsidRPr="00CB1C08" w:rsidRDefault="00CB1C08" w:rsidP="00CB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</w:pPr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                                         </w:t>
      </w:r>
    </w:p>
    <w:p w:rsidR="00CB1C08" w:rsidRPr="00CB1C08" w:rsidRDefault="00CB1C08" w:rsidP="00CB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</w:pPr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>Mcnemar's</w:t>
      </w:r>
      <w:proofErr w:type="spellEnd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Test P-</w:t>
      </w:r>
      <w:proofErr w:type="gramStart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>Value :</w:t>
      </w:r>
      <w:proofErr w:type="gramEnd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1.373e-13       </w:t>
      </w:r>
    </w:p>
    <w:p w:rsidR="00CB1C08" w:rsidRPr="00CB1C08" w:rsidRDefault="00CB1C08" w:rsidP="00CB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</w:pPr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                                         </w:t>
      </w:r>
    </w:p>
    <w:p w:rsidR="00CB1C08" w:rsidRPr="00CB1C08" w:rsidRDefault="00CB1C08" w:rsidP="00CB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</w:pPr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           </w:t>
      </w:r>
      <w:proofErr w:type="gramStart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>Sensitivity :</w:t>
      </w:r>
      <w:proofErr w:type="gramEnd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0.6269          </w:t>
      </w:r>
    </w:p>
    <w:p w:rsidR="00CB1C08" w:rsidRPr="00CB1C08" w:rsidRDefault="00CB1C08" w:rsidP="00CB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</w:pPr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           </w:t>
      </w:r>
      <w:proofErr w:type="gramStart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>Specificity :</w:t>
      </w:r>
      <w:proofErr w:type="gramEnd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0.9961          </w:t>
      </w:r>
    </w:p>
    <w:p w:rsidR="00CB1C08" w:rsidRPr="00CB1C08" w:rsidRDefault="00CB1C08" w:rsidP="00CB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</w:pPr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        </w:t>
      </w:r>
      <w:proofErr w:type="spellStart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>Pos</w:t>
      </w:r>
      <w:proofErr w:type="spellEnd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>Pred</w:t>
      </w:r>
      <w:proofErr w:type="spellEnd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</w:t>
      </w:r>
      <w:proofErr w:type="gramStart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>Value :</w:t>
      </w:r>
      <w:proofErr w:type="gramEnd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0.9474          </w:t>
      </w:r>
    </w:p>
    <w:p w:rsidR="00CB1C08" w:rsidRPr="00CB1C08" w:rsidRDefault="00CB1C08" w:rsidP="00CB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</w:pPr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        </w:t>
      </w:r>
      <w:proofErr w:type="spellStart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>Neg</w:t>
      </w:r>
      <w:proofErr w:type="spellEnd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>Pred</w:t>
      </w:r>
      <w:proofErr w:type="spellEnd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</w:t>
      </w:r>
      <w:proofErr w:type="gramStart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>Value :</w:t>
      </w:r>
      <w:proofErr w:type="gramEnd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0.9598          </w:t>
      </w:r>
    </w:p>
    <w:p w:rsidR="00CB1C08" w:rsidRPr="00CB1C08" w:rsidRDefault="00CB1C08" w:rsidP="00CB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</w:pPr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            </w:t>
      </w:r>
      <w:proofErr w:type="gramStart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>Prevalence :</w:t>
      </w:r>
      <w:proofErr w:type="gramEnd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0.1005          </w:t>
      </w:r>
    </w:p>
    <w:p w:rsidR="00CB1C08" w:rsidRPr="00CB1C08" w:rsidRDefault="00CB1C08" w:rsidP="00CB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</w:pPr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        Detection </w:t>
      </w:r>
      <w:proofErr w:type="gramStart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>Rate :</w:t>
      </w:r>
      <w:proofErr w:type="gramEnd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0.0630          </w:t>
      </w:r>
    </w:p>
    <w:p w:rsidR="00CB1C08" w:rsidRPr="00CB1C08" w:rsidRDefault="00CB1C08" w:rsidP="00CB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</w:pPr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  Detection </w:t>
      </w:r>
      <w:proofErr w:type="gramStart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>Prevalence :</w:t>
      </w:r>
      <w:proofErr w:type="gramEnd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0.0665          </w:t>
      </w:r>
    </w:p>
    <w:p w:rsidR="00CB1C08" w:rsidRPr="00CB1C08" w:rsidRDefault="00CB1C08" w:rsidP="00CB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</w:pPr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     Balanced </w:t>
      </w:r>
      <w:proofErr w:type="gramStart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>Accuracy :</w:t>
      </w:r>
      <w:proofErr w:type="gramEnd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0.8115          </w:t>
      </w:r>
    </w:p>
    <w:p w:rsidR="00CB1C08" w:rsidRPr="00CB1C08" w:rsidRDefault="00CB1C08" w:rsidP="00CB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</w:pPr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                                         </w:t>
      </w:r>
    </w:p>
    <w:p w:rsidR="00CB1C08" w:rsidRPr="00CB1C08" w:rsidRDefault="00CB1C08" w:rsidP="00CB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</w:pPr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      'Positive' </w:t>
      </w:r>
      <w:proofErr w:type="gramStart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>Class :</w:t>
      </w:r>
      <w:proofErr w:type="gramEnd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1               </w:t>
      </w:r>
    </w:p>
    <w:p w:rsidR="00CB1C08" w:rsidRPr="00CB1C08" w:rsidRDefault="00CB1C08" w:rsidP="00CB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</w:pPr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                                         </w:t>
      </w:r>
    </w:p>
    <w:p w:rsidR="00CB1C08" w:rsidRPr="00CB1C08" w:rsidRDefault="00CB1C08" w:rsidP="00CB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8959A8"/>
          <w:sz w:val="18"/>
          <w:szCs w:val="18"/>
        </w:rPr>
      </w:pPr>
      <w:r w:rsidRPr="00CB1C08">
        <w:rPr>
          <w:rFonts w:ascii="Lucida Console" w:eastAsia="굴림체" w:hAnsi="Lucida Console" w:cs="굴림체"/>
          <w:color w:val="8959A8"/>
          <w:sz w:val="18"/>
          <w:szCs w:val="18"/>
        </w:rPr>
        <w:t xml:space="preserve">&gt; </w:t>
      </w:r>
      <w:proofErr w:type="spellStart"/>
      <w:r w:rsidRPr="00CB1C08">
        <w:rPr>
          <w:rFonts w:ascii="Lucida Console" w:eastAsia="굴림체" w:hAnsi="Lucida Console" w:cs="굴림체"/>
          <w:color w:val="8959A8"/>
          <w:sz w:val="18"/>
          <w:szCs w:val="18"/>
        </w:rPr>
        <w:t>knn_pred</w:t>
      </w:r>
      <w:proofErr w:type="spellEnd"/>
      <w:r w:rsidRPr="00CB1C08">
        <w:rPr>
          <w:rFonts w:ascii="Lucida Console" w:eastAsia="굴림체" w:hAnsi="Lucida Console" w:cs="굴림체"/>
          <w:color w:val="8959A8"/>
          <w:sz w:val="18"/>
          <w:szCs w:val="18"/>
        </w:rPr>
        <w:t xml:space="preserve"> &lt;- </w:t>
      </w:r>
      <w:proofErr w:type="spellStart"/>
      <w:proofErr w:type="gramStart"/>
      <w:r w:rsidRPr="00CB1C08">
        <w:rPr>
          <w:rFonts w:ascii="Lucida Console" w:eastAsia="굴림체" w:hAnsi="Lucida Console" w:cs="굴림체"/>
          <w:color w:val="8959A8"/>
          <w:sz w:val="18"/>
          <w:szCs w:val="18"/>
        </w:rPr>
        <w:t>knn</w:t>
      </w:r>
      <w:proofErr w:type="spellEnd"/>
      <w:r w:rsidRPr="00CB1C08">
        <w:rPr>
          <w:rFonts w:ascii="Lucida Console" w:eastAsia="굴림체" w:hAnsi="Lucida Console" w:cs="굴림체"/>
          <w:color w:val="8959A8"/>
          <w:sz w:val="18"/>
          <w:szCs w:val="18"/>
        </w:rPr>
        <w:t>(</w:t>
      </w:r>
      <w:proofErr w:type="spellStart"/>
      <w:proofErr w:type="gramEnd"/>
      <w:r w:rsidRPr="00CB1C08">
        <w:rPr>
          <w:rFonts w:ascii="Lucida Console" w:eastAsia="굴림체" w:hAnsi="Lucida Console" w:cs="굴림체"/>
          <w:color w:val="8959A8"/>
          <w:sz w:val="18"/>
          <w:szCs w:val="18"/>
        </w:rPr>
        <w:t>train_norm_bk</w:t>
      </w:r>
      <w:proofErr w:type="spellEnd"/>
      <w:r w:rsidRPr="00CB1C08">
        <w:rPr>
          <w:rFonts w:ascii="Lucida Console" w:eastAsia="굴림체" w:hAnsi="Lucida Console" w:cs="굴림체"/>
          <w:color w:val="8959A8"/>
          <w:sz w:val="18"/>
          <w:szCs w:val="18"/>
        </w:rPr>
        <w:t xml:space="preserve">[,1:13], </w:t>
      </w:r>
      <w:proofErr w:type="spellStart"/>
      <w:r w:rsidRPr="00CB1C08">
        <w:rPr>
          <w:rFonts w:ascii="Lucida Console" w:eastAsia="굴림체" w:hAnsi="Lucida Console" w:cs="굴림체"/>
          <w:color w:val="8959A8"/>
          <w:sz w:val="18"/>
          <w:szCs w:val="18"/>
        </w:rPr>
        <w:t>valid_norm_bk</w:t>
      </w:r>
      <w:proofErr w:type="spellEnd"/>
      <w:r w:rsidRPr="00CB1C08">
        <w:rPr>
          <w:rFonts w:ascii="Lucida Console" w:eastAsia="굴림체" w:hAnsi="Lucida Console" w:cs="굴림체"/>
          <w:color w:val="8959A8"/>
          <w:sz w:val="18"/>
          <w:szCs w:val="18"/>
        </w:rPr>
        <w:t>[,1:13],</w:t>
      </w:r>
    </w:p>
    <w:p w:rsidR="00CB1C08" w:rsidRPr="00CB1C08" w:rsidRDefault="00CB1C08" w:rsidP="00CB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8959A8"/>
          <w:sz w:val="18"/>
          <w:szCs w:val="18"/>
        </w:rPr>
      </w:pPr>
      <w:r w:rsidRPr="00CB1C08">
        <w:rPr>
          <w:rFonts w:ascii="Lucida Console" w:eastAsia="굴림체" w:hAnsi="Lucida Console" w:cs="굴림체"/>
          <w:color w:val="8959A8"/>
          <w:sz w:val="18"/>
          <w:szCs w:val="18"/>
        </w:rPr>
        <w:t xml:space="preserve">+                 </w:t>
      </w:r>
      <w:proofErr w:type="gramStart"/>
      <w:r w:rsidRPr="00CB1C08">
        <w:rPr>
          <w:rFonts w:ascii="Lucida Console" w:eastAsia="굴림체" w:hAnsi="Lucida Console" w:cs="굴림체"/>
          <w:color w:val="8959A8"/>
          <w:sz w:val="18"/>
          <w:szCs w:val="18"/>
        </w:rPr>
        <w:t>cl</w:t>
      </w:r>
      <w:proofErr w:type="gramEnd"/>
      <w:r w:rsidRPr="00CB1C08">
        <w:rPr>
          <w:rFonts w:ascii="Lucida Console" w:eastAsia="굴림체" w:hAnsi="Lucida Console" w:cs="굴림체"/>
          <w:color w:val="8959A8"/>
          <w:sz w:val="18"/>
          <w:szCs w:val="18"/>
        </w:rPr>
        <w:t xml:space="preserve"> = </w:t>
      </w:r>
      <w:proofErr w:type="spellStart"/>
      <w:r w:rsidRPr="00CB1C08">
        <w:rPr>
          <w:rFonts w:ascii="Lucida Console" w:eastAsia="굴림체" w:hAnsi="Lucida Console" w:cs="굴림체"/>
          <w:color w:val="8959A8"/>
          <w:sz w:val="18"/>
          <w:szCs w:val="18"/>
        </w:rPr>
        <w:t>train_norm_bk</w:t>
      </w:r>
      <w:proofErr w:type="spellEnd"/>
      <w:r w:rsidRPr="00CB1C08">
        <w:rPr>
          <w:rFonts w:ascii="Lucida Console" w:eastAsia="굴림체" w:hAnsi="Lucida Console" w:cs="굴림체"/>
          <w:color w:val="8959A8"/>
          <w:sz w:val="18"/>
          <w:szCs w:val="18"/>
        </w:rPr>
        <w:t>[,14], k = 5)</w:t>
      </w:r>
    </w:p>
    <w:p w:rsidR="00CB1C08" w:rsidRPr="00CB1C08" w:rsidRDefault="00CB1C08" w:rsidP="00CB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8959A8"/>
          <w:sz w:val="18"/>
          <w:szCs w:val="18"/>
        </w:rPr>
      </w:pPr>
      <w:r w:rsidRPr="00CB1C08">
        <w:rPr>
          <w:rFonts w:ascii="Lucida Console" w:eastAsia="굴림체" w:hAnsi="Lucida Console" w:cs="굴림체"/>
          <w:color w:val="8959A8"/>
          <w:sz w:val="18"/>
          <w:szCs w:val="18"/>
        </w:rPr>
        <w:t>&gt; A &lt;-</w:t>
      </w:r>
      <w:proofErr w:type="gramStart"/>
      <w:r w:rsidRPr="00CB1C08">
        <w:rPr>
          <w:rFonts w:ascii="Lucida Console" w:eastAsia="굴림체" w:hAnsi="Lucida Console" w:cs="굴림체"/>
          <w:color w:val="8959A8"/>
          <w:sz w:val="18"/>
          <w:szCs w:val="18"/>
        </w:rPr>
        <w:t>table(</w:t>
      </w:r>
      <w:proofErr w:type="spellStart"/>
      <w:proofErr w:type="gramEnd"/>
      <w:r w:rsidRPr="00CB1C08">
        <w:rPr>
          <w:rFonts w:ascii="Lucida Console" w:eastAsia="굴림체" w:hAnsi="Lucida Console" w:cs="굴림체"/>
          <w:color w:val="8959A8"/>
          <w:sz w:val="18"/>
          <w:szCs w:val="18"/>
        </w:rPr>
        <w:t>knn_pred</w:t>
      </w:r>
      <w:proofErr w:type="spellEnd"/>
      <w:r w:rsidRPr="00CB1C08">
        <w:rPr>
          <w:rFonts w:ascii="Lucida Console" w:eastAsia="굴림체" w:hAnsi="Lucida Console" w:cs="굴림체"/>
          <w:color w:val="8959A8"/>
          <w:sz w:val="18"/>
          <w:szCs w:val="18"/>
        </w:rPr>
        <w:t xml:space="preserve">, </w:t>
      </w:r>
      <w:proofErr w:type="spellStart"/>
      <w:r w:rsidRPr="00CB1C08">
        <w:rPr>
          <w:rFonts w:ascii="Lucida Console" w:eastAsia="굴림체" w:hAnsi="Lucida Console" w:cs="굴림체"/>
          <w:color w:val="8959A8"/>
          <w:sz w:val="18"/>
          <w:szCs w:val="18"/>
        </w:rPr>
        <w:t>valid_norm_bk</w:t>
      </w:r>
      <w:proofErr w:type="spellEnd"/>
      <w:r w:rsidRPr="00CB1C08">
        <w:rPr>
          <w:rFonts w:ascii="Lucida Console" w:eastAsia="굴림체" w:hAnsi="Lucida Console" w:cs="굴림체"/>
          <w:color w:val="8959A8"/>
          <w:sz w:val="18"/>
          <w:szCs w:val="18"/>
        </w:rPr>
        <w:t>[, 14])</w:t>
      </w:r>
    </w:p>
    <w:p w:rsidR="00CB1C08" w:rsidRPr="00CB1C08" w:rsidRDefault="00CB1C08" w:rsidP="00CB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8959A8"/>
          <w:sz w:val="18"/>
          <w:szCs w:val="18"/>
        </w:rPr>
      </w:pPr>
      <w:r w:rsidRPr="00CB1C08">
        <w:rPr>
          <w:rFonts w:ascii="Lucida Console" w:eastAsia="굴림체" w:hAnsi="Lucida Console" w:cs="굴림체"/>
          <w:color w:val="8959A8"/>
          <w:sz w:val="18"/>
          <w:szCs w:val="18"/>
        </w:rPr>
        <w:t xml:space="preserve">&gt; </w:t>
      </w:r>
      <w:proofErr w:type="spellStart"/>
      <w:proofErr w:type="gramStart"/>
      <w:r w:rsidRPr="00CB1C08">
        <w:rPr>
          <w:rFonts w:ascii="Lucida Console" w:eastAsia="굴림체" w:hAnsi="Lucida Console" w:cs="굴림체"/>
          <w:color w:val="8959A8"/>
          <w:sz w:val="18"/>
          <w:szCs w:val="18"/>
        </w:rPr>
        <w:t>confusionMatrix</w:t>
      </w:r>
      <w:proofErr w:type="spellEnd"/>
      <w:r w:rsidRPr="00CB1C08">
        <w:rPr>
          <w:rFonts w:ascii="Lucida Console" w:eastAsia="굴림체" w:hAnsi="Lucida Console" w:cs="굴림체"/>
          <w:color w:val="8959A8"/>
          <w:sz w:val="18"/>
          <w:szCs w:val="18"/>
        </w:rPr>
        <w:t>(</w:t>
      </w:r>
      <w:proofErr w:type="gramEnd"/>
      <w:r w:rsidRPr="00CB1C08">
        <w:rPr>
          <w:rFonts w:ascii="Lucida Console" w:eastAsia="굴림체" w:hAnsi="Lucida Console" w:cs="굴림체"/>
          <w:color w:val="8959A8"/>
          <w:sz w:val="18"/>
          <w:szCs w:val="18"/>
        </w:rPr>
        <w:t>A, positive = "1")</w:t>
      </w:r>
    </w:p>
    <w:p w:rsidR="00CB1C08" w:rsidRPr="00CB1C08" w:rsidRDefault="00CB1C08" w:rsidP="00CB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</w:pPr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>Confusion Matrix and Statistics</w:t>
      </w:r>
    </w:p>
    <w:p w:rsidR="00CB1C08" w:rsidRPr="00CB1C08" w:rsidRDefault="00CB1C08" w:rsidP="00CB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</w:pPr>
    </w:p>
    <w:p w:rsidR="00CB1C08" w:rsidRPr="00CB1C08" w:rsidRDefault="00CB1C08" w:rsidP="00CB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</w:pPr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       </w:t>
      </w:r>
    </w:p>
    <w:p w:rsidR="00CB1C08" w:rsidRPr="00CB1C08" w:rsidRDefault="00CB1C08" w:rsidP="00CB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</w:pPr>
      <w:proofErr w:type="spellStart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lastRenderedPageBreak/>
        <w:t>knn_pred</w:t>
      </w:r>
      <w:proofErr w:type="spellEnd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   0    1</w:t>
      </w:r>
    </w:p>
    <w:p w:rsidR="00CB1C08" w:rsidRPr="00CB1C08" w:rsidRDefault="00CB1C08" w:rsidP="00CB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</w:pPr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      0 1792   84</w:t>
      </w:r>
    </w:p>
    <w:p w:rsidR="00CB1C08" w:rsidRPr="00CB1C08" w:rsidRDefault="00CB1C08" w:rsidP="00CB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</w:pPr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      1    </w:t>
      </w:r>
      <w:proofErr w:type="gramStart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>7  117</w:t>
      </w:r>
      <w:proofErr w:type="gramEnd"/>
    </w:p>
    <w:p w:rsidR="00CB1C08" w:rsidRPr="00CB1C08" w:rsidRDefault="00CB1C08" w:rsidP="00CB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</w:pPr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                                         </w:t>
      </w:r>
    </w:p>
    <w:p w:rsidR="00CB1C08" w:rsidRPr="00CB1C08" w:rsidRDefault="00CB1C08" w:rsidP="00CB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</w:pPr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              </w:t>
      </w:r>
      <w:proofErr w:type="gramStart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>Accuracy :</w:t>
      </w:r>
      <w:proofErr w:type="gramEnd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0.9545          </w:t>
      </w:r>
    </w:p>
    <w:p w:rsidR="00CB1C08" w:rsidRPr="00CB1C08" w:rsidRDefault="00CB1C08" w:rsidP="00CB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</w:pPr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                95% </w:t>
      </w:r>
      <w:proofErr w:type="gramStart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>CI :</w:t>
      </w:r>
      <w:proofErr w:type="gramEnd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(0.9444, 0.9632)</w:t>
      </w:r>
    </w:p>
    <w:p w:rsidR="00CB1C08" w:rsidRPr="00CB1C08" w:rsidRDefault="00CB1C08" w:rsidP="00CB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</w:pPr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   No Information </w:t>
      </w:r>
      <w:proofErr w:type="gramStart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>Rate :</w:t>
      </w:r>
      <w:proofErr w:type="gramEnd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0.8995          </w:t>
      </w:r>
    </w:p>
    <w:p w:rsidR="00CB1C08" w:rsidRPr="00CB1C08" w:rsidRDefault="00CB1C08" w:rsidP="00CB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</w:pPr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   P-Value [</w:t>
      </w:r>
      <w:proofErr w:type="spellStart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>Acc</w:t>
      </w:r>
      <w:proofErr w:type="spellEnd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&gt; NIR] : &lt; 2.2e-16       </w:t>
      </w:r>
    </w:p>
    <w:p w:rsidR="00CB1C08" w:rsidRPr="00CB1C08" w:rsidRDefault="00CB1C08" w:rsidP="00CB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</w:pPr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                                         </w:t>
      </w:r>
    </w:p>
    <w:p w:rsidR="00CB1C08" w:rsidRPr="00CB1C08" w:rsidRDefault="00CB1C08" w:rsidP="00CB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</w:pPr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                 </w:t>
      </w:r>
      <w:proofErr w:type="gramStart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>Kappa :</w:t>
      </w:r>
      <w:proofErr w:type="gramEnd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0.6967          </w:t>
      </w:r>
    </w:p>
    <w:p w:rsidR="00CB1C08" w:rsidRPr="00CB1C08" w:rsidRDefault="00CB1C08" w:rsidP="00CB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</w:pPr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                                         </w:t>
      </w:r>
    </w:p>
    <w:p w:rsidR="00CB1C08" w:rsidRPr="00CB1C08" w:rsidRDefault="00CB1C08" w:rsidP="00CB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</w:pPr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>Mcnemar's</w:t>
      </w:r>
      <w:proofErr w:type="spellEnd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Test P-</w:t>
      </w:r>
      <w:proofErr w:type="gramStart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>Value :</w:t>
      </w:r>
      <w:proofErr w:type="gramEnd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1.626e-15       </w:t>
      </w:r>
    </w:p>
    <w:p w:rsidR="00CB1C08" w:rsidRPr="00CB1C08" w:rsidRDefault="00CB1C08" w:rsidP="00CB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</w:pPr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                                         </w:t>
      </w:r>
    </w:p>
    <w:p w:rsidR="00CB1C08" w:rsidRPr="00CB1C08" w:rsidRDefault="00CB1C08" w:rsidP="00CB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</w:pPr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           </w:t>
      </w:r>
      <w:proofErr w:type="gramStart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>Sensitivity :</w:t>
      </w:r>
      <w:proofErr w:type="gramEnd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0.5821          </w:t>
      </w:r>
    </w:p>
    <w:p w:rsidR="00CB1C08" w:rsidRPr="00CB1C08" w:rsidRDefault="00CB1C08" w:rsidP="00CB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</w:pPr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           </w:t>
      </w:r>
      <w:proofErr w:type="gramStart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>Specificity :</w:t>
      </w:r>
      <w:proofErr w:type="gramEnd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0.9961          </w:t>
      </w:r>
    </w:p>
    <w:p w:rsidR="00CB1C08" w:rsidRPr="00CB1C08" w:rsidRDefault="00CB1C08" w:rsidP="00CB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</w:pPr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        </w:t>
      </w:r>
      <w:proofErr w:type="spellStart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>Pos</w:t>
      </w:r>
      <w:proofErr w:type="spellEnd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>Pred</w:t>
      </w:r>
      <w:proofErr w:type="spellEnd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</w:t>
      </w:r>
      <w:proofErr w:type="gramStart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>Value :</w:t>
      </w:r>
      <w:proofErr w:type="gramEnd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0.9435          </w:t>
      </w:r>
    </w:p>
    <w:p w:rsidR="00CB1C08" w:rsidRPr="00CB1C08" w:rsidRDefault="00CB1C08" w:rsidP="00CB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</w:pPr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        </w:t>
      </w:r>
      <w:proofErr w:type="spellStart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>Neg</w:t>
      </w:r>
      <w:proofErr w:type="spellEnd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>Pred</w:t>
      </w:r>
      <w:proofErr w:type="spellEnd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</w:t>
      </w:r>
      <w:proofErr w:type="gramStart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>Value :</w:t>
      </w:r>
      <w:proofErr w:type="gramEnd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0.9552          </w:t>
      </w:r>
    </w:p>
    <w:p w:rsidR="00CB1C08" w:rsidRPr="00CB1C08" w:rsidRDefault="00CB1C08" w:rsidP="00CB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</w:pPr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            </w:t>
      </w:r>
      <w:proofErr w:type="gramStart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>Prevalence :</w:t>
      </w:r>
      <w:proofErr w:type="gramEnd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0.1005          </w:t>
      </w:r>
    </w:p>
    <w:p w:rsidR="00CB1C08" w:rsidRPr="00CB1C08" w:rsidRDefault="00CB1C08" w:rsidP="00CB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</w:pPr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        Detection </w:t>
      </w:r>
      <w:proofErr w:type="gramStart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>Rate :</w:t>
      </w:r>
      <w:proofErr w:type="gramEnd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0.0585          </w:t>
      </w:r>
    </w:p>
    <w:p w:rsidR="00CB1C08" w:rsidRPr="00CB1C08" w:rsidRDefault="00CB1C08" w:rsidP="00CB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</w:pPr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  Detection </w:t>
      </w:r>
      <w:proofErr w:type="gramStart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>Prevalence :</w:t>
      </w:r>
      <w:proofErr w:type="gramEnd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0.0620          </w:t>
      </w:r>
    </w:p>
    <w:p w:rsidR="00CB1C08" w:rsidRPr="00CB1C08" w:rsidRDefault="00CB1C08" w:rsidP="00CB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</w:pPr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     Balanced </w:t>
      </w:r>
      <w:proofErr w:type="gramStart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>Accuracy :</w:t>
      </w:r>
      <w:proofErr w:type="gramEnd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0.7891          </w:t>
      </w:r>
    </w:p>
    <w:p w:rsidR="00CB1C08" w:rsidRPr="00CB1C08" w:rsidRDefault="00CB1C08" w:rsidP="00CB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</w:pPr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                                         </w:t>
      </w:r>
    </w:p>
    <w:p w:rsidR="00CB1C08" w:rsidRPr="00CB1C08" w:rsidRDefault="00CB1C08" w:rsidP="00CB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</w:pPr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      'Positive' </w:t>
      </w:r>
      <w:proofErr w:type="gramStart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>Class :</w:t>
      </w:r>
      <w:proofErr w:type="gramEnd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1               </w:t>
      </w:r>
    </w:p>
    <w:p w:rsidR="00CB1C08" w:rsidRPr="00CB1C08" w:rsidRDefault="00CB1C08" w:rsidP="00CB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</w:pPr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                                         </w:t>
      </w:r>
    </w:p>
    <w:p w:rsidR="00CB1C08" w:rsidRPr="00CB1C08" w:rsidRDefault="00CB1C08" w:rsidP="00CB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8959A8"/>
          <w:sz w:val="18"/>
          <w:szCs w:val="18"/>
        </w:rPr>
      </w:pPr>
      <w:r w:rsidRPr="00CB1C08">
        <w:rPr>
          <w:rFonts w:ascii="Lucida Console" w:eastAsia="굴림체" w:hAnsi="Lucida Console" w:cs="굴림체"/>
          <w:color w:val="8959A8"/>
          <w:sz w:val="18"/>
          <w:szCs w:val="18"/>
        </w:rPr>
        <w:t xml:space="preserve">&gt; </w:t>
      </w:r>
      <w:proofErr w:type="spellStart"/>
      <w:r w:rsidRPr="00CB1C08">
        <w:rPr>
          <w:rFonts w:ascii="Lucida Console" w:eastAsia="굴림체" w:hAnsi="Lucida Console" w:cs="굴림체"/>
          <w:color w:val="8959A8"/>
          <w:sz w:val="18"/>
          <w:szCs w:val="18"/>
        </w:rPr>
        <w:t>knn_pred</w:t>
      </w:r>
      <w:proofErr w:type="spellEnd"/>
      <w:r w:rsidRPr="00CB1C08">
        <w:rPr>
          <w:rFonts w:ascii="Lucida Console" w:eastAsia="굴림체" w:hAnsi="Lucida Console" w:cs="굴림체"/>
          <w:color w:val="8959A8"/>
          <w:sz w:val="18"/>
          <w:szCs w:val="18"/>
        </w:rPr>
        <w:t xml:space="preserve"> &lt;- </w:t>
      </w:r>
      <w:proofErr w:type="spellStart"/>
      <w:proofErr w:type="gramStart"/>
      <w:r w:rsidRPr="00CB1C08">
        <w:rPr>
          <w:rFonts w:ascii="Lucida Console" w:eastAsia="굴림체" w:hAnsi="Lucida Console" w:cs="굴림체"/>
          <w:color w:val="8959A8"/>
          <w:sz w:val="18"/>
          <w:szCs w:val="18"/>
        </w:rPr>
        <w:t>knn</w:t>
      </w:r>
      <w:proofErr w:type="spellEnd"/>
      <w:r w:rsidRPr="00CB1C08">
        <w:rPr>
          <w:rFonts w:ascii="Lucida Console" w:eastAsia="굴림체" w:hAnsi="Lucida Console" w:cs="굴림체"/>
          <w:color w:val="8959A8"/>
          <w:sz w:val="18"/>
          <w:szCs w:val="18"/>
        </w:rPr>
        <w:t>(</w:t>
      </w:r>
      <w:proofErr w:type="spellStart"/>
      <w:proofErr w:type="gramEnd"/>
      <w:r w:rsidRPr="00CB1C08">
        <w:rPr>
          <w:rFonts w:ascii="Lucida Console" w:eastAsia="굴림체" w:hAnsi="Lucida Console" w:cs="굴림체"/>
          <w:color w:val="8959A8"/>
          <w:sz w:val="18"/>
          <w:szCs w:val="18"/>
        </w:rPr>
        <w:t>train_norm_bk</w:t>
      </w:r>
      <w:proofErr w:type="spellEnd"/>
      <w:r w:rsidRPr="00CB1C08">
        <w:rPr>
          <w:rFonts w:ascii="Lucida Console" w:eastAsia="굴림체" w:hAnsi="Lucida Console" w:cs="굴림체"/>
          <w:color w:val="8959A8"/>
          <w:sz w:val="18"/>
          <w:szCs w:val="18"/>
        </w:rPr>
        <w:t xml:space="preserve">[,1:13], </w:t>
      </w:r>
      <w:proofErr w:type="spellStart"/>
      <w:r w:rsidRPr="00CB1C08">
        <w:rPr>
          <w:rFonts w:ascii="Lucida Console" w:eastAsia="굴림체" w:hAnsi="Lucida Console" w:cs="굴림체"/>
          <w:color w:val="8959A8"/>
          <w:sz w:val="18"/>
          <w:szCs w:val="18"/>
        </w:rPr>
        <w:t>valid_norm_bk</w:t>
      </w:r>
      <w:proofErr w:type="spellEnd"/>
      <w:r w:rsidRPr="00CB1C08">
        <w:rPr>
          <w:rFonts w:ascii="Lucida Console" w:eastAsia="굴림체" w:hAnsi="Lucida Console" w:cs="굴림체"/>
          <w:color w:val="8959A8"/>
          <w:sz w:val="18"/>
          <w:szCs w:val="18"/>
        </w:rPr>
        <w:t>[,1:13],</w:t>
      </w:r>
    </w:p>
    <w:p w:rsidR="00CB1C08" w:rsidRPr="00CB1C08" w:rsidRDefault="00CB1C08" w:rsidP="00CB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8959A8"/>
          <w:sz w:val="18"/>
          <w:szCs w:val="18"/>
        </w:rPr>
      </w:pPr>
      <w:r w:rsidRPr="00CB1C08">
        <w:rPr>
          <w:rFonts w:ascii="Lucida Console" w:eastAsia="굴림체" w:hAnsi="Lucida Console" w:cs="굴림체"/>
          <w:color w:val="8959A8"/>
          <w:sz w:val="18"/>
          <w:szCs w:val="18"/>
        </w:rPr>
        <w:t xml:space="preserve">+                 </w:t>
      </w:r>
      <w:proofErr w:type="gramStart"/>
      <w:r w:rsidRPr="00CB1C08">
        <w:rPr>
          <w:rFonts w:ascii="Lucida Console" w:eastAsia="굴림체" w:hAnsi="Lucida Console" w:cs="굴림체"/>
          <w:color w:val="8959A8"/>
          <w:sz w:val="18"/>
          <w:szCs w:val="18"/>
        </w:rPr>
        <w:t>cl</w:t>
      </w:r>
      <w:proofErr w:type="gramEnd"/>
      <w:r w:rsidRPr="00CB1C08">
        <w:rPr>
          <w:rFonts w:ascii="Lucida Console" w:eastAsia="굴림체" w:hAnsi="Lucida Console" w:cs="굴림체"/>
          <w:color w:val="8959A8"/>
          <w:sz w:val="18"/>
          <w:szCs w:val="18"/>
        </w:rPr>
        <w:t xml:space="preserve"> = </w:t>
      </w:r>
      <w:proofErr w:type="spellStart"/>
      <w:r w:rsidRPr="00CB1C08">
        <w:rPr>
          <w:rFonts w:ascii="Lucida Console" w:eastAsia="굴림체" w:hAnsi="Lucida Console" w:cs="굴림체"/>
          <w:color w:val="8959A8"/>
          <w:sz w:val="18"/>
          <w:szCs w:val="18"/>
        </w:rPr>
        <w:t>train_norm_bk</w:t>
      </w:r>
      <w:proofErr w:type="spellEnd"/>
      <w:r w:rsidRPr="00CB1C08">
        <w:rPr>
          <w:rFonts w:ascii="Lucida Console" w:eastAsia="굴림체" w:hAnsi="Lucida Console" w:cs="굴림체"/>
          <w:color w:val="8959A8"/>
          <w:sz w:val="18"/>
          <w:szCs w:val="18"/>
        </w:rPr>
        <w:t>[,14], k = 7)</w:t>
      </w:r>
    </w:p>
    <w:p w:rsidR="00CB1C08" w:rsidRPr="00CB1C08" w:rsidRDefault="00CB1C08" w:rsidP="00CB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8959A8"/>
          <w:sz w:val="18"/>
          <w:szCs w:val="18"/>
        </w:rPr>
      </w:pPr>
      <w:r w:rsidRPr="00CB1C08">
        <w:rPr>
          <w:rFonts w:ascii="Lucida Console" w:eastAsia="굴림체" w:hAnsi="Lucida Console" w:cs="굴림체"/>
          <w:color w:val="8959A8"/>
          <w:sz w:val="18"/>
          <w:szCs w:val="18"/>
        </w:rPr>
        <w:t>&gt; A &lt;-</w:t>
      </w:r>
      <w:proofErr w:type="gramStart"/>
      <w:r w:rsidRPr="00CB1C08">
        <w:rPr>
          <w:rFonts w:ascii="Lucida Console" w:eastAsia="굴림체" w:hAnsi="Lucida Console" w:cs="굴림체"/>
          <w:color w:val="8959A8"/>
          <w:sz w:val="18"/>
          <w:szCs w:val="18"/>
        </w:rPr>
        <w:t>table(</w:t>
      </w:r>
      <w:proofErr w:type="spellStart"/>
      <w:proofErr w:type="gramEnd"/>
      <w:r w:rsidRPr="00CB1C08">
        <w:rPr>
          <w:rFonts w:ascii="Lucida Console" w:eastAsia="굴림체" w:hAnsi="Lucida Console" w:cs="굴림체"/>
          <w:color w:val="8959A8"/>
          <w:sz w:val="18"/>
          <w:szCs w:val="18"/>
        </w:rPr>
        <w:t>knn_pred</w:t>
      </w:r>
      <w:proofErr w:type="spellEnd"/>
      <w:r w:rsidRPr="00CB1C08">
        <w:rPr>
          <w:rFonts w:ascii="Lucida Console" w:eastAsia="굴림체" w:hAnsi="Lucida Console" w:cs="굴림체"/>
          <w:color w:val="8959A8"/>
          <w:sz w:val="18"/>
          <w:szCs w:val="18"/>
        </w:rPr>
        <w:t xml:space="preserve">, </w:t>
      </w:r>
      <w:proofErr w:type="spellStart"/>
      <w:r w:rsidRPr="00CB1C08">
        <w:rPr>
          <w:rFonts w:ascii="Lucida Console" w:eastAsia="굴림체" w:hAnsi="Lucida Console" w:cs="굴림체"/>
          <w:color w:val="8959A8"/>
          <w:sz w:val="18"/>
          <w:szCs w:val="18"/>
        </w:rPr>
        <w:t>valid_norm_bk</w:t>
      </w:r>
      <w:proofErr w:type="spellEnd"/>
      <w:r w:rsidRPr="00CB1C08">
        <w:rPr>
          <w:rFonts w:ascii="Lucida Console" w:eastAsia="굴림체" w:hAnsi="Lucida Console" w:cs="굴림체"/>
          <w:color w:val="8959A8"/>
          <w:sz w:val="18"/>
          <w:szCs w:val="18"/>
        </w:rPr>
        <w:t>[, 14])</w:t>
      </w:r>
    </w:p>
    <w:p w:rsidR="00CB1C08" w:rsidRPr="00CB1C08" w:rsidRDefault="00CB1C08" w:rsidP="00CB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8959A8"/>
          <w:sz w:val="18"/>
          <w:szCs w:val="18"/>
        </w:rPr>
      </w:pPr>
      <w:r w:rsidRPr="00CB1C08">
        <w:rPr>
          <w:rFonts w:ascii="Lucida Console" w:eastAsia="굴림체" w:hAnsi="Lucida Console" w:cs="굴림체"/>
          <w:color w:val="8959A8"/>
          <w:sz w:val="18"/>
          <w:szCs w:val="18"/>
        </w:rPr>
        <w:t xml:space="preserve">&gt; </w:t>
      </w:r>
      <w:proofErr w:type="spellStart"/>
      <w:proofErr w:type="gramStart"/>
      <w:r w:rsidRPr="00CB1C08">
        <w:rPr>
          <w:rFonts w:ascii="Lucida Console" w:eastAsia="굴림체" w:hAnsi="Lucida Console" w:cs="굴림체"/>
          <w:color w:val="8959A8"/>
          <w:sz w:val="18"/>
          <w:szCs w:val="18"/>
        </w:rPr>
        <w:t>confusionMatrix</w:t>
      </w:r>
      <w:proofErr w:type="spellEnd"/>
      <w:r w:rsidRPr="00CB1C08">
        <w:rPr>
          <w:rFonts w:ascii="Lucida Console" w:eastAsia="굴림체" w:hAnsi="Lucida Console" w:cs="굴림체"/>
          <w:color w:val="8959A8"/>
          <w:sz w:val="18"/>
          <w:szCs w:val="18"/>
        </w:rPr>
        <w:t>(</w:t>
      </w:r>
      <w:proofErr w:type="gramEnd"/>
      <w:r w:rsidRPr="00CB1C08">
        <w:rPr>
          <w:rFonts w:ascii="Lucida Console" w:eastAsia="굴림체" w:hAnsi="Lucida Console" w:cs="굴림체"/>
          <w:color w:val="8959A8"/>
          <w:sz w:val="18"/>
          <w:szCs w:val="18"/>
        </w:rPr>
        <w:t>A, positive = "1")</w:t>
      </w:r>
    </w:p>
    <w:p w:rsidR="00CB1C08" w:rsidRPr="00CB1C08" w:rsidRDefault="00CB1C08" w:rsidP="00CB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</w:pPr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>Confusion Matrix and Statistics</w:t>
      </w:r>
    </w:p>
    <w:p w:rsidR="00CB1C08" w:rsidRPr="00CB1C08" w:rsidRDefault="00CB1C08" w:rsidP="00CB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</w:pPr>
    </w:p>
    <w:p w:rsidR="00CB1C08" w:rsidRPr="00CB1C08" w:rsidRDefault="00CB1C08" w:rsidP="00CB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</w:pPr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       </w:t>
      </w:r>
    </w:p>
    <w:p w:rsidR="00CB1C08" w:rsidRPr="00CB1C08" w:rsidRDefault="00CB1C08" w:rsidP="00CB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</w:pPr>
      <w:proofErr w:type="spellStart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>knn_pred</w:t>
      </w:r>
      <w:proofErr w:type="spellEnd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   0    1</w:t>
      </w:r>
    </w:p>
    <w:p w:rsidR="00CB1C08" w:rsidRPr="00CB1C08" w:rsidRDefault="00CB1C08" w:rsidP="00CB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</w:pPr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      0 1794   92</w:t>
      </w:r>
    </w:p>
    <w:p w:rsidR="00CB1C08" w:rsidRPr="00CB1C08" w:rsidRDefault="00CB1C08" w:rsidP="00CB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</w:pPr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      1    </w:t>
      </w:r>
      <w:proofErr w:type="gramStart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>5  109</w:t>
      </w:r>
      <w:proofErr w:type="gramEnd"/>
    </w:p>
    <w:p w:rsidR="00CB1C08" w:rsidRPr="00CB1C08" w:rsidRDefault="00CB1C08" w:rsidP="00CB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</w:pPr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                                         </w:t>
      </w:r>
    </w:p>
    <w:p w:rsidR="00CB1C08" w:rsidRPr="00CB1C08" w:rsidRDefault="00CB1C08" w:rsidP="00CB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</w:pPr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              </w:t>
      </w:r>
      <w:proofErr w:type="gramStart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>Accuracy :</w:t>
      </w:r>
      <w:proofErr w:type="gramEnd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0.9515          </w:t>
      </w:r>
    </w:p>
    <w:p w:rsidR="00CB1C08" w:rsidRPr="00CB1C08" w:rsidRDefault="00CB1C08" w:rsidP="00CB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</w:pPr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                95% </w:t>
      </w:r>
      <w:proofErr w:type="gramStart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>CI :</w:t>
      </w:r>
      <w:proofErr w:type="gramEnd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(0.9412, 0.9605)</w:t>
      </w:r>
    </w:p>
    <w:p w:rsidR="00CB1C08" w:rsidRPr="00CB1C08" w:rsidRDefault="00CB1C08" w:rsidP="00CB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</w:pPr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   No Information </w:t>
      </w:r>
      <w:proofErr w:type="gramStart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>Rate :</w:t>
      </w:r>
      <w:proofErr w:type="gramEnd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0.8995          </w:t>
      </w:r>
    </w:p>
    <w:p w:rsidR="00CB1C08" w:rsidRPr="00CB1C08" w:rsidRDefault="00CB1C08" w:rsidP="00CB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</w:pPr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   P-Value [</w:t>
      </w:r>
      <w:proofErr w:type="spellStart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>Acc</w:t>
      </w:r>
      <w:proofErr w:type="spellEnd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&gt; NIR] : &lt; 2.2e-16       </w:t>
      </w:r>
    </w:p>
    <w:p w:rsidR="00CB1C08" w:rsidRPr="00CB1C08" w:rsidRDefault="00CB1C08" w:rsidP="00CB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</w:pPr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                                         </w:t>
      </w:r>
    </w:p>
    <w:p w:rsidR="00CB1C08" w:rsidRPr="00CB1C08" w:rsidRDefault="00CB1C08" w:rsidP="00CB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</w:pPr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                 </w:t>
      </w:r>
      <w:proofErr w:type="gramStart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>Kappa :</w:t>
      </w:r>
      <w:proofErr w:type="gramEnd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0.6679          </w:t>
      </w:r>
    </w:p>
    <w:p w:rsidR="00CB1C08" w:rsidRPr="00CB1C08" w:rsidRDefault="00CB1C08" w:rsidP="00CB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</w:pPr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                                         </w:t>
      </w:r>
    </w:p>
    <w:p w:rsidR="00CB1C08" w:rsidRPr="00CB1C08" w:rsidRDefault="00CB1C08" w:rsidP="00CB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</w:pPr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>Mcnemar's</w:t>
      </w:r>
      <w:proofErr w:type="spellEnd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Test P-</w:t>
      </w:r>
      <w:proofErr w:type="gramStart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>Value :</w:t>
      </w:r>
      <w:proofErr w:type="gramEnd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&lt; 2.2e-16       </w:t>
      </w:r>
    </w:p>
    <w:p w:rsidR="00CB1C08" w:rsidRPr="00CB1C08" w:rsidRDefault="00CB1C08" w:rsidP="00CB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</w:pPr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                                         </w:t>
      </w:r>
    </w:p>
    <w:p w:rsidR="00CB1C08" w:rsidRPr="00CB1C08" w:rsidRDefault="00CB1C08" w:rsidP="00CB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</w:pPr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           </w:t>
      </w:r>
      <w:proofErr w:type="gramStart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>Sensitivity :</w:t>
      </w:r>
      <w:proofErr w:type="gramEnd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0.5423          </w:t>
      </w:r>
    </w:p>
    <w:p w:rsidR="00CB1C08" w:rsidRPr="00CB1C08" w:rsidRDefault="00CB1C08" w:rsidP="00CB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</w:pPr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           </w:t>
      </w:r>
      <w:proofErr w:type="gramStart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>Specificity :</w:t>
      </w:r>
      <w:proofErr w:type="gramEnd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0.9972          </w:t>
      </w:r>
    </w:p>
    <w:p w:rsidR="00CB1C08" w:rsidRPr="00CB1C08" w:rsidRDefault="00CB1C08" w:rsidP="00CB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</w:pPr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        </w:t>
      </w:r>
      <w:proofErr w:type="spellStart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>Pos</w:t>
      </w:r>
      <w:proofErr w:type="spellEnd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>Pred</w:t>
      </w:r>
      <w:proofErr w:type="spellEnd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</w:t>
      </w:r>
      <w:proofErr w:type="gramStart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>Value :</w:t>
      </w:r>
      <w:proofErr w:type="gramEnd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0.9561          </w:t>
      </w:r>
    </w:p>
    <w:p w:rsidR="00CB1C08" w:rsidRPr="00CB1C08" w:rsidRDefault="00CB1C08" w:rsidP="00CB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</w:pPr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        </w:t>
      </w:r>
      <w:proofErr w:type="spellStart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>Neg</w:t>
      </w:r>
      <w:proofErr w:type="spellEnd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>Pred</w:t>
      </w:r>
      <w:proofErr w:type="spellEnd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</w:t>
      </w:r>
      <w:proofErr w:type="gramStart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>Value :</w:t>
      </w:r>
      <w:proofErr w:type="gramEnd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0.9512          </w:t>
      </w:r>
    </w:p>
    <w:p w:rsidR="00CB1C08" w:rsidRPr="00CB1C08" w:rsidRDefault="00CB1C08" w:rsidP="00CB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</w:pPr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            </w:t>
      </w:r>
      <w:proofErr w:type="gramStart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>Prevalence :</w:t>
      </w:r>
      <w:proofErr w:type="gramEnd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0.1005          </w:t>
      </w:r>
    </w:p>
    <w:p w:rsidR="00CB1C08" w:rsidRPr="00CB1C08" w:rsidRDefault="00CB1C08" w:rsidP="00CB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</w:pPr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        Detection </w:t>
      </w:r>
      <w:proofErr w:type="gramStart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>Rate :</w:t>
      </w:r>
      <w:proofErr w:type="gramEnd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0.0545          </w:t>
      </w:r>
    </w:p>
    <w:p w:rsidR="00CB1C08" w:rsidRPr="00CB1C08" w:rsidRDefault="00CB1C08" w:rsidP="00CB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</w:pPr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  Detection </w:t>
      </w:r>
      <w:proofErr w:type="gramStart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>Prevalence :</w:t>
      </w:r>
      <w:proofErr w:type="gramEnd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0.0570          </w:t>
      </w:r>
    </w:p>
    <w:p w:rsidR="00CB1C08" w:rsidRPr="00CB1C08" w:rsidRDefault="00CB1C08" w:rsidP="00CB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</w:pPr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     Balanced </w:t>
      </w:r>
      <w:proofErr w:type="gramStart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>Accuracy :</w:t>
      </w:r>
      <w:proofErr w:type="gramEnd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0.7698          </w:t>
      </w:r>
    </w:p>
    <w:p w:rsidR="00CB1C08" w:rsidRPr="00CB1C08" w:rsidRDefault="00CB1C08" w:rsidP="00CB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</w:pPr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                                         </w:t>
      </w:r>
    </w:p>
    <w:p w:rsidR="00CB1C08" w:rsidRPr="00CB1C08" w:rsidRDefault="00CB1C08" w:rsidP="00CB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</w:pPr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      'Positive' </w:t>
      </w:r>
      <w:proofErr w:type="gramStart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>Class :</w:t>
      </w:r>
      <w:proofErr w:type="gramEnd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1               </w:t>
      </w:r>
    </w:p>
    <w:p w:rsidR="00CB1C08" w:rsidRPr="00CB1C08" w:rsidRDefault="00CB1C08" w:rsidP="00CB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</w:pPr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                                         </w:t>
      </w:r>
    </w:p>
    <w:p w:rsidR="00CB1C08" w:rsidRPr="00CB1C08" w:rsidRDefault="00CB1C08" w:rsidP="00CB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8959A8"/>
          <w:sz w:val="18"/>
          <w:szCs w:val="18"/>
        </w:rPr>
      </w:pPr>
      <w:r w:rsidRPr="00CB1C08">
        <w:rPr>
          <w:rFonts w:ascii="Lucida Console" w:eastAsia="굴림체" w:hAnsi="Lucida Console" w:cs="굴림체"/>
          <w:color w:val="8959A8"/>
          <w:sz w:val="18"/>
          <w:szCs w:val="18"/>
        </w:rPr>
        <w:t xml:space="preserve">&gt; </w:t>
      </w:r>
      <w:proofErr w:type="spellStart"/>
      <w:r w:rsidRPr="00CB1C08">
        <w:rPr>
          <w:rFonts w:ascii="Lucida Console" w:eastAsia="굴림체" w:hAnsi="Lucida Console" w:cs="굴림체"/>
          <w:color w:val="8959A8"/>
          <w:sz w:val="18"/>
          <w:szCs w:val="18"/>
        </w:rPr>
        <w:t>knn_pred</w:t>
      </w:r>
      <w:proofErr w:type="spellEnd"/>
      <w:r w:rsidRPr="00CB1C08">
        <w:rPr>
          <w:rFonts w:ascii="Lucida Console" w:eastAsia="굴림체" w:hAnsi="Lucida Console" w:cs="굴림체"/>
          <w:color w:val="8959A8"/>
          <w:sz w:val="18"/>
          <w:szCs w:val="18"/>
        </w:rPr>
        <w:t xml:space="preserve"> &lt;- </w:t>
      </w:r>
      <w:proofErr w:type="spellStart"/>
      <w:proofErr w:type="gramStart"/>
      <w:r w:rsidRPr="00CB1C08">
        <w:rPr>
          <w:rFonts w:ascii="Lucida Console" w:eastAsia="굴림체" w:hAnsi="Lucida Console" w:cs="굴림체"/>
          <w:color w:val="8959A8"/>
          <w:sz w:val="18"/>
          <w:szCs w:val="18"/>
        </w:rPr>
        <w:t>knn</w:t>
      </w:r>
      <w:proofErr w:type="spellEnd"/>
      <w:r w:rsidRPr="00CB1C08">
        <w:rPr>
          <w:rFonts w:ascii="Lucida Console" w:eastAsia="굴림체" w:hAnsi="Lucida Console" w:cs="굴림체"/>
          <w:color w:val="8959A8"/>
          <w:sz w:val="18"/>
          <w:szCs w:val="18"/>
        </w:rPr>
        <w:t>(</w:t>
      </w:r>
      <w:proofErr w:type="spellStart"/>
      <w:proofErr w:type="gramEnd"/>
      <w:r w:rsidRPr="00CB1C08">
        <w:rPr>
          <w:rFonts w:ascii="Lucida Console" w:eastAsia="굴림체" w:hAnsi="Lucida Console" w:cs="굴림체"/>
          <w:color w:val="8959A8"/>
          <w:sz w:val="18"/>
          <w:szCs w:val="18"/>
        </w:rPr>
        <w:t>train_norm_bk</w:t>
      </w:r>
      <w:proofErr w:type="spellEnd"/>
      <w:r w:rsidRPr="00CB1C08">
        <w:rPr>
          <w:rFonts w:ascii="Lucida Console" w:eastAsia="굴림체" w:hAnsi="Lucida Console" w:cs="굴림체"/>
          <w:color w:val="8959A8"/>
          <w:sz w:val="18"/>
          <w:szCs w:val="18"/>
        </w:rPr>
        <w:t xml:space="preserve">[,1:13], </w:t>
      </w:r>
      <w:proofErr w:type="spellStart"/>
      <w:r w:rsidRPr="00CB1C08">
        <w:rPr>
          <w:rFonts w:ascii="Lucida Console" w:eastAsia="굴림체" w:hAnsi="Lucida Console" w:cs="굴림체"/>
          <w:color w:val="8959A8"/>
          <w:sz w:val="18"/>
          <w:szCs w:val="18"/>
        </w:rPr>
        <w:t>valid_norm_bk</w:t>
      </w:r>
      <w:proofErr w:type="spellEnd"/>
      <w:r w:rsidRPr="00CB1C08">
        <w:rPr>
          <w:rFonts w:ascii="Lucida Console" w:eastAsia="굴림체" w:hAnsi="Lucida Console" w:cs="굴림체"/>
          <w:color w:val="8959A8"/>
          <w:sz w:val="18"/>
          <w:szCs w:val="18"/>
        </w:rPr>
        <w:t>[,1:13],</w:t>
      </w:r>
    </w:p>
    <w:p w:rsidR="00CB1C08" w:rsidRPr="00CB1C08" w:rsidRDefault="00CB1C08" w:rsidP="00CB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8959A8"/>
          <w:sz w:val="18"/>
          <w:szCs w:val="18"/>
        </w:rPr>
      </w:pPr>
      <w:r w:rsidRPr="00CB1C08">
        <w:rPr>
          <w:rFonts w:ascii="Lucida Console" w:eastAsia="굴림체" w:hAnsi="Lucida Console" w:cs="굴림체"/>
          <w:color w:val="8959A8"/>
          <w:sz w:val="18"/>
          <w:szCs w:val="18"/>
        </w:rPr>
        <w:t xml:space="preserve">+                 </w:t>
      </w:r>
      <w:proofErr w:type="gramStart"/>
      <w:r w:rsidRPr="00CB1C08">
        <w:rPr>
          <w:rFonts w:ascii="Lucida Console" w:eastAsia="굴림체" w:hAnsi="Lucida Console" w:cs="굴림체"/>
          <w:color w:val="8959A8"/>
          <w:sz w:val="18"/>
          <w:szCs w:val="18"/>
        </w:rPr>
        <w:t>cl</w:t>
      </w:r>
      <w:proofErr w:type="gramEnd"/>
      <w:r w:rsidRPr="00CB1C08">
        <w:rPr>
          <w:rFonts w:ascii="Lucida Console" w:eastAsia="굴림체" w:hAnsi="Lucida Console" w:cs="굴림체"/>
          <w:color w:val="8959A8"/>
          <w:sz w:val="18"/>
          <w:szCs w:val="18"/>
        </w:rPr>
        <w:t xml:space="preserve"> = </w:t>
      </w:r>
      <w:proofErr w:type="spellStart"/>
      <w:r w:rsidRPr="00CB1C08">
        <w:rPr>
          <w:rFonts w:ascii="Lucida Console" w:eastAsia="굴림체" w:hAnsi="Lucida Console" w:cs="굴림체"/>
          <w:color w:val="8959A8"/>
          <w:sz w:val="18"/>
          <w:szCs w:val="18"/>
        </w:rPr>
        <w:t>train_norm_bk</w:t>
      </w:r>
      <w:proofErr w:type="spellEnd"/>
      <w:r w:rsidRPr="00CB1C08">
        <w:rPr>
          <w:rFonts w:ascii="Lucida Console" w:eastAsia="굴림체" w:hAnsi="Lucida Console" w:cs="굴림체"/>
          <w:color w:val="8959A8"/>
          <w:sz w:val="18"/>
          <w:szCs w:val="18"/>
        </w:rPr>
        <w:t>[,14], k = 9)</w:t>
      </w:r>
    </w:p>
    <w:p w:rsidR="00CB1C08" w:rsidRPr="00CB1C08" w:rsidRDefault="00CB1C08" w:rsidP="00CB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8959A8"/>
          <w:sz w:val="18"/>
          <w:szCs w:val="18"/>
        </w:rPr>
      </w:pPr>
      <w:r w:rsidRPr="00CB1C08">
        <w:rPr>
          <w:rFonts w:ascii="Lucida Console" w:eastAsia="굴림체" w:hAnsi="Lucida Console" w:cs="굴림체"/>
          <w:color w:val="8959A8"/>
          <w:sz w:val="18"/>
          <w:szCs w:val="18"/>
        </w:rPr>
        <w:t>&gt; A &lt;-</w:t>
      </w:r>
      <w:proofErr w:type="gramStart"/>
      <w:r w:rsidRPr="00CB1C08">
        <w:rPr>
          <w:rFonts w:ascii="Lucida Console" w:eastAsia="굴림체" w:hAnsi="Lucida Console" w:cs="굴림체"/>
          <w:color w:val="8959A8"/>
          <w:sz w:val="18"/>
          <w:szCs w:val="18"/>
        </w:rPr>
        <w:t>table(</w:t>
      </w:r>
      <w:proofErr w:type="spellStart"/>
      <w:proofErr w:type="gramEnd"/>
      <w:r w:rsidRPr="00CB1C08">
        <w:rPr>
          <w:rFonts w:ascii="Lucida Console" w:eastAsia="굴림체" w:hAnsi="Lucida Console" w:cs="굴림체"/>
          <w:color w:val="8959A8"/>
          <w:sz w:val="18"/>
          <w:szCs w:val="18"/>
        </w:rPr>
        <w:t>knn_pred</w:t>
      </w:r>
      <w:proofErr w:type="spellEnd"/>
      <w:r w:rsidRPr="00CB1C08">
        <w:rPr>
          <w:rFonts w:ascii="Lucida Console" w:eastAsia="굴림체" w:hAnsi="Lucida Console" w:cs="굴림체"/>
          <w:color w:val="8959A8"/>
          <w:sz w:val="18"/>
          <w:szCs w:val="18"/>
        </w:rPr>
        <w:t xml:space="preserve">, </w:t>
      </w:r>
      <w:proofErr w:type="spellStart"/>
      <w:r w:rsidRPr="00CB1C08">
        <w:rPr>
          <w:rFonts w:ascii="Lucida Console" w:eastAsia="굴림체" w:hAnsi="Lucida Console" w:cs="굴림체"/>
          <w:color w:val="8959A8"/>
          <w:sz w:val="18"/>
          <w:szCs w:val="18"/>
        </w:rPr>
        <w:t>valid_norm_bk</w:t>
      </w:r>
      <w:proofErr w:type="spellEnd"/>
      <w:r w:rsidRPr="00CB1C08">
        <w:rPr>
          <w:rFonts w:ascii="Lucida Console" w:eastAsia="굴림체" w:hAnsi="Lucida Console" w:cs="굴림체"/>
          <w:color w:val="8959A8"/>
          <w:sz w:val="18"/>
          <w:szCs w:val="18"/>
        </w:rPr>
        <w:t>[, 14])</w:t>
      </w:r>
    </w:p>
    <w:p w:rsidR="00CB1C08" w:rsidRPr="00CB1C08" w:rsidRDefault="00CB1C08" w:rsidP="00CB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8959A8"/>
          <w:sz w:val="18"/>
          <w:szCs w:val="18"/>
        </w:rPr>
      </w:pPr>
      <w:r w:rsidRPr="00CB1C08">
        <w:rPr>
          <w:rFonts w:ascii="Lucida Console" w:eastAsia="굴림체" w:hAnsi="Lucida Console" w:cs="굴림체"/>
          <w:color w:val="8959A8"/>
          <w:sz w:val="18"/>
          <w:szCs w:val="18"/>
        </w:rPr>
        <w:t xml:space="preserve">&gt; </w:t>
      </w:r>
      <w:proofErr w:type="spellStart"/>
      <w:proofErr w:type="gramStart"/>
      <w:r w:rsidRPr="00CB1C08">
        <w:rPr>
          <w:rFonts w:ascii="Lucida Console" w:eastAsia="굴림체" w:hAnsi="Lucida Console" w:cs="굴림체"/>
          <w:color w:val="8959A8"/>
          <w:sz w:val="18"/>
          <w:szCs w:val="18"/>
        </w:rPr>
        <w:t>confusionMatrix</w:t>
      </w:r>
      <w:proofErr w:type="spellEnd"/>
      <w:r w:rsidRPr="00CB1C08">
        <w:rPr>
          <w:rFonts w:ascii="Lucida Console" w:eastAsia="굴림체" w:hAnsi="Lucida Console" w:cs="굴림체"/>
          <w:color w:val="8959A8"/>
          <w:sz w:val="18"/>
          <w:szCs w:val="18"/>
        </w:rPr>
        <w:t>(</w:t>
      </w:r>
      <w:proofErr w:type="gramEnd"/>
      <w:r w:rsidRPr="00CB1C08">
        <w:rPr>
          <w:rFonts w:ascii="Lucida Console" w:eastAsia="굴림체" w:hAnsi="Lucida Console" w:cs="굴림체"/>
          <w:color w:val="8959A8"/>
          <w:sz w:val="18"/>
          <w:szCs w:val="18"/>
        </w:rPr>
        <w:t>A, positive = "1")</w:t>
      </w:r>
    </w:p>
    <w:p w:rsidR="00CB1C08" w:rsidRPr="00CB1C08" w:rsidRDefault="00CB1C08" w:rsidP="00CB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</w:pPr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>Confusion Matrix and Statistics</w:t>
      </w:r>
    </w:p>
    <w:p w:rsidR="00CB1C08" w:rsidRPr="00CB1C08" w:rsidRDefault="00CB1C08" w:rsidP="00CB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</w:pPr>
    </w:p>
    <w:p w:rsidR="00CB1C08" w:rsidRPr="00CB1C08" w:rsidRDefault="00CB1C08" w:rsidP="00CB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</w:pPr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       </w:t>
      </w:r>
    </w:p>
    <w:p w:rsidR="00CB1C08" w:rsidRPr="00CB1C08" w:rsidRDefault="00CB1C08" w:rsidP="00CB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</w:pPr>
      <w:proofErr w:type="spellStart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>knn_pred</w:t>
      </w:r>
      <w:proofErr w:type="spellEnd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   0    1</w:t>
      </w:r>
    </w:p>
    <w:p w:rsidR="00CB1C08" w:rsidRPr="00CB1C08" w:rsidRDefault="00CB1C08" w:rsidP="00CB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</w:pPr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      0 1794   93</w:t>
      </w:r>
    </w:p>
    <w:p w:rsidR="00CB1C08" w:rsidRPr="00CB1C08" w:rsidRDefault="00CB1C08" w:rsidP="00CB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</w:pPr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      1    </w:t>
      </w:r>
      <w:proofErr w:type="gramStart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>5  108</w:t>
      </w:r>
      <w:proofErr w:type="gramEnd"/>
    </w:p>
    <w:p w:rsidR="00CB1C08" w:rsidRPr="00CB1C08" w:rsidRDefault="00CB1C08" w:rsidP="00CB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</w:pPr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                                       </w:t>
      </w:r>
    </w:p>
    <w:p w:rsidR="00CB1C08" w:rsidRPr="00CB1C08" w:rsidRDefault="00CB1C08" w:rsidP="00CB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</w:pPr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              </w:t>
      </w:r>
      <w:proofErr w:type="gramStart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>Accuracy :</w:t>
      </w:r>
      <w:proofErr w:type="gramEnd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0.951         </w:t>
      </w:r>
    </w:p>
    <w:p w:rsidR="00CB1C08" w:rsidRPr="00CB1C08" w:rsidRDefault="00CB1C08" w:rsidP="00CB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</w:pPr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                95% </w:t>
      </w:r>
      <w:proofErr w:type="gramStart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>CI :</w:t>
      </w:r>
      <w:proofErr w:type="gramEnd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(0.9406, 0.96)</w:t>
      </w:r>
    </w:p>
    <w:p w:rsidR="00CB1C08" w:rsidRPr="00CB1C08" w:rsidRDefault="00CB1C08" w:rsidP="00CB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</w:pPr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   No Information </w:t>
      </w:r>
      <w:proofErr w:type="gramStart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>Rate :</w:t>
      </w:r>
      <w:proofErr w:type="gramEnd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0.8995        </w:t>
      </w:r>
    </w:p>
    <w:p w:rsidR="00CB1C08" w:rsidRPr="00CB1C08" w:rsidRDefault="00CB1C08" w:rsidP="00CB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</w:pPr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   P-Value [</w:t>
      </w:r>
      <w:proofErr w:type="spellStart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>Acc</w:t>
      </w:r>
      <w:proofErr w:type="spellEnd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&gt; NIR] : &lt; 2.2e-16     </w:t>
      </w:r>
    </w:p>
    <w:p w:rsidR="00CB1C08" w:rsidRPr="00CB1C08" w:rsidRDefault="00CB1C08" w:rsidP="00CB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</w:pPr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                                       </w:t>
      </w:r>
    </w:p>
    <w:p w:rsidR="00CB1C08" w:rsidRPr="00CB1C08" w:rsidRDefault="00CB1C08" w:rsidP="00CB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</w:pPr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                 </w:t>
      </w:r>
      <w:proofErr w:type="gramStart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>Kappa :</w:t>
      </w:r>
      <w:proofErr w:type="gramEnd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0.6636        </w:t>
      </w:r>
    </w:p>
    <w:p w:rsidR="00CB1C08" w:rsidRPr="00CB1C08" w:rsidRDefault="00CB1C08" w:rsidP="00CB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</w:pPr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                                       </w:t>
      </w:r>
    </w:p>
    <w:p w:rsidR="00CB1C08" w:rsidRPr="00CB1C08" w:rsidRDefault="00CB1C08" w:rsidP="00CB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</w:pPr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>Mcnemar's</w:t>
      </w:r>
      <w:proofErr w:type="spellEnd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Test P-</w:t>
      </w:r>
      <w:proofErr w:type="gramStart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>Value :</w:t>
      </w:r>
      <w:proofErr w:type="gramEnd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&lt; 2.2e-16     </w:t>
      </w:r>
    </w:p>
    <w:p w:rsidR="00CB1C08" w:rsidRPr="00CB1C08" w:rsidRDefault="00CB1C08" w:rsidP="00CB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</w:pPr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                                       </w:t>
      </w:r>
    </w:p>
    <w:p w:rsidR="00CB1C08" w:rsidRPr="00CB1C08" w:rsidRDefault="00CB1C08" w:rsidP="00CB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</w:pPr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           </w:t>
      </w:r>
      <w:proofErr w:type="gramStart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>Sensitivity :</w:t>
      </w:r>
      <w:proofErr w:type="gramEnd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0.5373        </w:t>
      </w:r>
    </w:p>
    <w:p w:rsidR="00CB1C08" w:rsidRPr="00CB1C08" w:rsidRDefault="00CB1C08" w:rsidP="00CB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</w:pPr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           </w:t>
      </w:r>
      <w:proofErr w:type="gramStart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>Specificity :</w:t>
      </w:r>
      <w:proofErr w:type="gramEnd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0.9972        </w:t>
      </w:r>
    </w:p>
    <w:p w:rsidR="00CB1C08" w:rsidRPr="00CB1C08" w:rsidRDefault="00CB1C08" w:rsidP="00CB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</w:pPr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lastRenderedPageBreak/>
        <w:t xml:space="preserve">         </w:t>
      </w:r>
      <w:proofErr w:type="spellStart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>Pos</w:t>
      </w:r>
      <w:proofErr w:type="spellEnd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>Pred</w:t>
      </w:r>
      <w:proofErr w:type="spellEnd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</w:t>
      </w:r>
      <w:proofErr w:type="gramStart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>Value :</w:t>
      </w:r>
      <w:proofErr w:type="gramEnd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0.9558        </w:t>
      </w:r>
    </w:p>
    <w:p w:rsidR="00CB1C08" w:rsidRPr="00CB1C08" w:rsidRDefault="00CB1C08" w:rsidP="00CB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</w:pPr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        </w:t>
      </w:r>
      <w:proofErr w:type="spellStart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>Neg</w:t>
      </w:r>
      <w:proofErr w:type="spellEnd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>Pred</w:t>
      </w:r>
      <w:proofErr w:type="spellEnd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</w:t>
      </w:r>
      <w:proofErr w:type="gramStart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>Value :</w:t>
      </w:r>
      <w:proofErr w:type="gramEnd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0.9507        </w:t>
      </w:r>
    </w:p>
    <w:p w:rsidR="00CB1C08" w:rsidRPr="00CB1C08" w:rsidRDefault="00CB1C08" w:rsidP="00CB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</w:pPr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            </w:t>
      </w:r>
      <w:proofErr w:type="gramStart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>Prevalence :</w:t>
      </w:r>
      <w:proofErr w:type="gramEnd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0.1005        </w:t>
      </w:r>
    </w:p>
    <w:p w:rsidR="00CB1C08" w:rsidRPr="00CB1C08" w:rsidRDefault="00CB1C08" w:rsidP="00CB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</w:pPr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        Detection </w:t>
      </w:r>
      <w:proofErr w:type="gramStart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>Rate :</w:t>
      </w:r>
      <w:proofErr w:type="gramEnd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0.0540        </w:t>
      </w:r>
    </w:p>
    <w:p w:rsidR="00CB1C08" w:rsidRPr="00CB1C08" w:rsidRDefault="00CB1C08" w:rsidP="00CB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</w:pPr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  Detection </w:t>
      </w:r>
      <w:proofErr w:type="gramStart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>Prevalence :</w:t>
      </w:r>
      <w:proofErr w:type="gramEnd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0.0565        </w:t>
      </w:r>
    </w:p>
    <w:p w:rsidR="00CB1C08" w:rsidRPr="00CB1C08" w:rsidRDefault="00CB1C08" w:rsidP="00CB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</w:pPr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     Balanced </w:t>
      </w:r>
      <w:proofErr w:type="gramStart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>Accuracy :</w:t>
      </w:r>
      <w:proofErr w:type="gramEnd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0.7673        </w:t>
      </w:r>
    </w:p>
    <w:p w:rsidR="00CB1C08" w:rsidRPr="00CB1C08" w:rsidRDefault="00CB1C08" w:rsidP="00CB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</w:pPr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                                       </w:t>
      </w:r>
    </w:p>
    <w:p w:rsidR="00CB1C08" w:rsidRPr="00CB1C08" w:rsidRDefault="00CB1C08" w:rsidP="00CB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4D4D4C"/>
          <w:sz w:val="18"/>
          <w:szCs w:val="18"/>
        </w:rPr>
      </w:pPr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      'Positive' </w:t>
      </w:r>
      <w:proofErr w:type="gramStart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>Class :</w:t>
      </w:r>
      <w:proofErr w:type="gramEnd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1    </w:t>
      </w:r>
    </w:p>
    <w:p w:rsidR="00CB1C08" w:rsidRPr="00CB1C08" w:rsidRDefault="00CB1C08" w:rsidP="00B94C55">
      <w:pPr>
        <w:rPr>
          <w:rFonts w:ascii="나눔바른고딕" w:eastAsia="나눔바른고딕" w:hAnsi="나눔바른고딕" w:cs="바탕체"/>
          <w:sz w:val="20"/>
          <w:szCs w:val="20"/>
        </w:rPr>
      </w:pPr>
    </w:p>
    <w:p w:rsidR="00CB1C08" w:rsidRDefault="00CB1C08" w:rsidP="00B94C55">
      <w:pPr>
        <w:rPr>
          <w:rFonts w:ascii="나눔바른고딕" w:eastAsia="나눔바른고딕" w:hAnsi="나눔바른고딕" w:cs="바탕체"/>
          <w:sz w:val="20"/>
          <w:szCs w:val="20"/>
        </w:rPr>
      </w:pPr>
      <w:r>
        <w:rPr>
          <w:rFonts w:ascii="나눔바른고딕" w:eastAsia="나눔바른고딕" w:hAnsi="나눔바른고딕" w:cs="바탕체" w:hint="eastAsia"/>
          <w:sz w:val="20"/>
          <w:szCs w:val="20"/>
        </w:rPr>
        <w:t>과 같았다.</w:t>
      </w:r>
      <w:r>
        <w:rPr>
          <w:rFonts w:ascii="나눔바른고딕" w:eastAsia="나눔바른고딕" w:hAnsi="나눔바른고딕" w:cs="바탕체"/>
          <w:sz w:val="20"/>
          <w:szCs w:val="20"/>
        </w:rPr>
        <w:t xml:space="preserve"> </w:t>
      </w:r>
      <w:r>
        <w:rPr>
          <w:rFonts w:ascii="나눔바른고딕" w:eastAsia="나눔바른고딕" w:hAnsi="나눔바른고딕" w:cs="바탕체" w:hint="eastAsia"/>
          <w:sz w:val="20"/>
          <w:szCs w:val="20"/>
        </w:rPr>
        <w:t>'정확도',</w:t>
      </w:r>
      <w:r>
        <w:rPr>
          <w:rFonts w:ascii="나눔바른고딕" w:eastAsia="나눔바른고딕" w:hAnsi="나눔바른고딕" w:cs="바탕체"/>
          <w:sz w:val="20"/>
          <w:szCs w:val="20"/>
        </w:rPr>
        <w:t xml:space="preserve"> </w:t>
      </w:r>
      <w:r>
        <w:rPr>
          <w:rFonts w:ascii="나눔바른고딕" w:eastAsia="나눔바른고딕" w:hAnsi="나눔바른고딕" w:cs="바탕체" w:hint="eastAsia"/>
          <w:sz w:val="20"/>
          <w:szCs w:val="20"/>
        </w:rPr>
        <w:t>'민감도',</w:t>
      </w:r>
      <w:r>
        <w:rPr>
          <w:rFonts w:ascii="나눔바른고딕" w:eastAsia="나눔바른고딕" w:hAnsi="나눔바른고딕" w:cs="바탕체"/>
          <w:sz w:val="20"/>
          <w:szCs w:val="20"/>
        </w:rPr>
        <w:t xml:space="preserve"> </w:t>
      </w:r>
      <w:r>
        <w:rPr>
          <w:rFonts w:ascii="나눔바른고딕" w:eastAsia="나눔바른고딕" w:hAnsi="나눔바른고딕" w:cs="바탕체" w:hint="eastAsia"/>
          <w:sz w:val="20"/>
          <w:szCs w:val="20"/>
        </w:rPr>
        <w:t>'특이도',</w:t>
      </w:r>
      <w:r>
        <w:rPr>
          <w:rFonts w:ascii="나눔바른고딕" w:eastAsia="나눔바른고딕" w:hAnsi="나눔바른고딕" w:cs="바탕체"/>
          <w:sz w:val="20"/>
          <w:szCs w:val="20"/>
        </w:rPr>
        <w:t xml:space="preserve"> ‘</w:t>
      </w:r>
      <w:proofErr w:type="spellStart"/>
      <w:r>
        <w:rPr>
          <w:rFonts w:ascii="나눔바른고딕" w:eastAsia="나눔바른고딕" w:hAnsi="나눔바른고딕" w:cs="바탕체" w:hint="eastAsia"/>
          <w:sz w:val="20"/>
          <w:szCs w:val="20"/>
        </w:rPr>
        <w:t>균형잡힌</w:t>
      </w:r>
      <w:proofErr w:type="spellEnd"/>
      <w:r>
        <w:rPr>
          <w:rFonts w:ascii="나눔바른고딕" w:eastAsia="나눔바른고딕" w:hAnsi="나눔바른고딕" w:cs="바탕체" w:hint="eastAsia"/>
          <w:sz w:val="20"/>
          <w:szCs w:val="20"/>
        </w:rPr>
        <w:t xml:space="preserve"> 정확도</w:t>
      </w:r>
      <w:r>
        <w:rPr>
          <w:rFonts w:ascii="나눔바른고딕" w:eastAsia="나눔바른고딕" w:hAnsi="나눔바른고딕" w:cs="바탕체"/>
          <w:sz w:val="20"/>
          <w:szCs w:val="20"/>
        </w:rPr>
        <w:t>’</w:t>
      </w:r>
      <w:r>
        <w:rPr>
          <w:rFonts w:ascii="나눔바른고딕" w:eastAsia="나눔바른고딕" w:hAnsi="나눔바른고딕" w:cs="바탕체" w:hint="eastAsia"/>
          <w:sz w:val="20"/>
          <w:szCs w:val="20"/>
        </w:rPr>
        <w:t>만 따로 값을 추출해 정리하면</w:t>
      </w:r>
      <w:r>
        <w:rPr>
          <w:rFonts w:ascii="나눔바른고딕" w:eastAsia="나눔바른고딕" w:hAnsi="나눔바른고딕" w:cs="바탕체"/>
          <w:sz w:val="20"/>
          <w:szCs w:val="20"/>
        </w:rPr>
        <w:t xml:space="preserve"> </w:t>
      </w:r>
      <w:r>
        <w:rPr>
          <w:rFonts w:ascii="나눔바른고딕" w:eastAsia="나눔바른고딕" w:hAnsi="나눔바른고딕" w:cs="바탕체" w:hint="eastAsia"/>
          <w:sz w:val="20"/>
          <w:szCs w:val="20"/>
        </w:rPr>
        <w:t>다음과 같다.</w:t>
      </w:r>
    </w:p>
    <w:p w:rsidR="00CB1C08" w:rsidRDefault="00CB1C08" w:rsidP="00B94C55">
      <w:pPr>
        <w:rPr>
          <w:rFonts w:ascii="나눔바른고딕" w:eastAsia="나눔바른고딕" w:hAnsi="나눔바른고딕" w:cs="바탕체"/>
          <w:sz w:val="20"/>
          <w:szCs w:val="20"/>
        </w:rPr>
      </w:pPr>
    </w:p>
    <w:tbl>
      <w:tblPr>
        <w:tblStyle w:val="a3"/>
        <w:tblpPr w:leftFromText="142" w:rightFromText="142" w:vertAnchor="text" w:horzAnchor="margin" w:tblpY="-5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92"/>
        <w:gridCol w:w="1417"/>
        <w:gridCol w:w="1440"/>
        <w:gridCol w:w="1395"/>
        <w:gridCol w:w="1560"/>
      </w:tblGrid>
      <w:tr w:rsidR="00CB1C08" w:rsidRPr="00CB1C08" w:rsidTr="00CB1C08">
        <w:tc>
          <w:tcPr>
            <w:tcW w:w="992" w:type="dxa"/>
          </w:tcPr>
          <w:p w:rsidR="00CB1C08" w:rsidRPr="00CB1C08" w:rsidRDefault="00CB1C08" w:rsidP="00CB1C08">
            <w:pPr>
              <w:rPr>
                <w:rFonts w:ascii="Arial" w:eastAsia="나눔바른고딕" w:hAnsi="Arial" w:cs="Arial"/>
                <w:sz w:val="20"/>
                <w:szCs w:val="20"/>
              </w:rPr>
            </w:pPr>
            <w:r w:rsidRPr="00CB1C08">
              <w:rPr>
                <w:rFonts w:ascii="Arial" w:eastAsia="나눔바른고딕" w:hAnsi="Arial" w:cs="Arial"/>
                <w:sz w:val="20"/>
                <w:szCs w:val="20"/>
              </w:rPr>
              <w:t>K</w:t>
            </w:r>
          </w:p>
        </w:tc>
        <w:tc>
          <w:tcPr>
            <w:tcW w:w="1417" w:type="dxa"/>
          </w:tcPr>
          <w:p w:rsidR="00CB1C08" w:rsidRPr="00CB1C08" w:rsidRDefault="00CB1C08" w:rsidP="00CB1C08">
            <w:pPr>
              <w:rPr>
                <w:rFonts w:ascii="Arial" w:eastAsia="나눔바른고딕" w:hAnsi="Arial" w:cs="Arial"/>
                <w:sz w:val="20"/>
                <w:szCs w:val="20"/>
              </w:rPr>
            </w:pPr>
            <w:r w:rsidRPr="00CB1C08">
              <w:rPr>
                <w:rFonts w:ascii="Arial" w:eastAsia="나눔바른고딕" w:hAnsi="Arial" w:cs="Arial"/>
                <w:sz w:val="20"/>
                <w:szCs w:val="20"/>
              </w:rPr>
              <w:t>Accuracy</w:t>
            </w:r>
          </w:p>
        </w:tc>
        <w:tc>
          <w:tcPr>
            <w:tcW w:w="1440" w:type="dxa"/>
          </w:tcPr>
          <w:p w:rsidR="00CB1C08" w:rsidRPr="00CB1C08" w:rsidRDefault="00CB1C08" w:rsidP="00CB1C0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/>
              <w:rPr>
                <w:rFonts w:ascii="Arial" w:eastAsia="굴림체" w:hAnsi="Arial" w:cs="Arial"/>
                <w:color w:val="4D4D4C"/>
                <w:sz w:val="20"/>
                <w:szCs w:val="18"/>
              </w:rPr>
            </w:pPr>
            <w:r w:rsidRPr="00CB1C08">
              <w:rPr>
                <w:rFonts w:ascii="Arial" w:eastAsia="굴림체" w:hAnsi="Arial" w:cs="Arial"/>
                <w:color w:val="4D4D4C"/>
                <w:sz w:val="20"/>
                <w:szCs w:val="18"/>
                <w:bdr w:val="none" w:sz="0" w:space="0" w:color="auto" w:frame="1"/>
              </w:rPr>
              <w:t>Sensitivity</w:t>
            </w:r>
          </w:p>
        </w:tc>
        <w:tc>
          <w:tcPr>
            <w:tcW w:w="1395" w:type="dxa"/>
          </w:tcPr>
          <w:p w:rsidR="00CB1C08" w:rsidRPr="00CB1C08" w:rsidRDefault="00CB1C08" w:rsidP="00CB1C0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/>
              <w:rPr>
                <w:rFonts w:ascii="Arial" w:eastAsia="굴림체" w:hAnsi="Arial" w:cs="Arial"/>
                <w:color w:val="4D4D4C"/>
                <w:sz w:val="20"/>
                <w:szCs w:val="18"/>
              </w:rPr>
            </w:pPr>
            <w:r w:rsidRPr="00CB1C08">
              <w:rPr>
                <w:rFonts w:ascii="Arial" w:eastAsia="굴림체" w:hAnsi="Arial" w:cs="Arial"/>
                <w:color w:val="4D4D4C"/>
                <w:sz w:val="20"/>
                <w:szCs w:val="18"/>
                <w:bdr w:val="none" w:sz="0" w:space="0" w:color="auto" w:frame="1"/>
              </w:rPr>
              <w:t>Specificity</w:t>
            </w:r>
          </w:p>
        </w:tc>
        <w:tc>
          <w:tcPr>
            <w:tcW w:w="1560" w:type="dxa"/>
            <w:shd w:val="clear" w:color="auto" w:fill="auto"/>
          </w:tcPr>
          <w:p w:rsidR="00CB1C08" w:rsidRPr="00CB1C08" w:rsidRDefault="00CB1C08" w:rsidP="00CB1C0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/>
              <w:rPr>
                <w:rFonts w:ascii="Arial" w:eastAsia="굴림체" w:hAnsi="Arial" w:cs="Arial"/>
                <w:b/>
                <w:color w:val="4D4D4C"/>
                <w:sz w:val="20"/>
                <w:szCs w:val="18"/>
              </w:rPr>
            </w:pPr>
            <w:r w:rsidRPr="00CB1C08">
              <w:rPr>
                <w:rFonts w:ascii="Arial" w:eastAsia="굴림체" w:hAnsi="Arial" w:cs="Arial"/>
                <w:b/>
                <w:color w:val="4D4D4C"/>
                <w:sz w:val="20"/>
                <w:szCs w:val="18"/>
                <w:bdr w:val="none" w:sz="0" w:space="0" w:color="auto" w:frame="1"/>
              </w:rPr>
              <w:t>Balanced Accuracy</w:t>
            </w:r>
          </w:p>
        </w:tc>
      </w:tr>
      <w:tr w:rsidR="00CB1C08" w:rsidRPr="00CB1C08" w:rsidTr="00CB1C08">
        <w:trPr>
          <w:trHeight w:val="306"/>
        </w:trPr>
        <w:tc>
          <w:tcPr>
            <w:tcW w:w="992" w:type="dxa"/>
            <w:shd w:val="clear" w:color="auto" w:fill="auto"/>
          </w:tcPr>
          <w:p w:rsidR="00CB1C08" w:rsidRPr="00CB1C08" w:rsidRDefault="00CB1C08" w:rsidP="00CB1C08">
            <w:pPr>
              <w:rPr>
                <w:rFonts w:ascii="나눔바른고딕" w:eastAsia="나눔바른고딕" w:hAnsi="나눔바른고딕" w:cs="바탕체"/>
                <w:sz w:val="20"/>
                <w:szCs w:val="20"/>
              </w:rPr>
            </w:pPr>
            <w:r w:rsidRPr="00CB1C08">
              <w:rPr>
                <w:rFonts w:ascii="나눔바른고딕" w:eastAsia="나눔바른고딕" w:hAnsi="나눔바른고딕" w:cs="바탕체" w:hint="eastAsia"/>
                <w:sz w:val="20"/>
                <w:szCs w:val="20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CB1C08" w:rsidRPr="00CB1C08" w:rsidRDefault="00CB1C08" w:rsidP="00CB1C0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/>
              <w:rPr>
                <w:rFonts w:ascii="나눔바른고딕" w:eastAsia="나눔바른고딕" w:hAnsi="나눔바른고딕" w:cs="굴림체"/>
                <w:color w:val="4D4D4C"/>
                <w:sz w:val="20"/>
                <w:szCs w:val="18"/>
              </w:rPr>
            </w:pPr>
            <w:r w:rsidRPr="00CB1C08">
              <w:rPr>
                <w:rFonts w:ascii="나눔바른고딕" w:eastAsia="나눔바른고딕" w:hAnsi="나눔바른고딕" w:cs="굴림체"/>
                <w:color w:val="4D4D4C"/>
                <w:sz w:val="20"/>
                <w:szCs w:val="18"/>
                <w:bdr w:val="none" w:sz="0" w:space="0" w:color="auto" w:frame="1"/>
              </w:rPr>
              <w:t xml:space="preserve">0.959           </w:t>
            </w:r>
          </w:p>
        </w:tc>
        <w:tc>
          <w:tcPr>
            <w:tcW w:w="1440" w:type="dxa"/>
            <w:shd w:val="clear" w:color="auto" w:fill="auto"/>
          </w:tcPr>
          <w:p w:rsidR="00CB1C08" w:rsidRPr="00CB1C08" w:rsidRDefault="00CB1C08" w:rsidP="00CB1C0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/>
              <w:rPr>
                <w:rFonts w:ascii="나눔바른고딕" w:eastAsia="나눔바른고딕" w:hAnsi="나눔바른고딕" w:cs="굴림체"/>
                <w:color w:val="4D4D4C"/>
                <w:sz w:val="20"/>
                <w:szCs w:val="18"/>
              </w:rPr>
            </w:pPr>
            <w:r w:rsidRPr="00CB1C08">
              <w:rPr>
                <w:rFonts w:ascii="나눔바른고딕" w:eastAsia="나눔바른고딕" w:hAnsi="나눔바른고딕" w:cs="굴림체"/>
                <w:color w:val="4D4D4C"/>
                <w:sz w:val="20"/>
                <w:szCs w:val="18"/>
                <w:bdr w:val="none" w:sz="0" w:space="0" w:color="auto" w:frame="1"/>
              </w:rPr>
              <w:t>0.7114</w:t>
            </w:r>
          </w:p>
        </w:tc>
        <w:tc>
          <w:tcPr>
            <w:tcW w:w="1395" w:type="dxa"/>
            <w:shd w:val="clear" w:color="auto" w:fill="auto"/>
          </w:tcPr>
          <w:p w:rsidR="00CB1C08" w:rsidRPr="00CB1C08" w:rsidRDefault="00CB1C08" w:rsidP="00CB1C0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/>
              <w:rPr>
                <w:rFonts w:ascii="나눔바른고딕" w:eastAsia="나눔바른고딕" w:hAnsi="나눔바른고딕" w:cs="굴림체"/>
                <w:color w:val="4D4D4C"/>
                <w:sz w:val="20"/>
                <w:szCs w:val="18"/>
              </w:rPr>
            </w:pPr>
            <w:r w:rsidRPr="00CB1C08">
              <w:rPr>
                <w:rFonts w:ascii="나눔바른고딕" w:eastAsia="나눔바른고딕" w:hAnsi="나눔바른고딕" w:cs="굴림체"/>
                <w:color w:val="4D4D4C"/>
                <w:sz w:val="20"/>
                <w:szCs w:val="18"/>
                <w:bdr w:val="none" w:sz="0" w:space="0" w:color="auto" w:frame="1"/>
              </w:rPr>
              <w:t>0.9867</w:t>
            </w:r>
          </w:p>
        </w:tc>
        <w:tc>
          <w:tcPr>
            <w:tcW w:w="1560" w:type="dxa"/>
            <w:shd w:val="clear" w:color="auto" w:fill="auto"/>
          </w:tcPr>
          <w:p w:rsidR="00CB1C08" w:rsidRPr="00CB1C08" w:rsidRDefault="00CB1C08" w:rsidP="00CB1C0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/>
              <w:rPr>
                <w:rFonts w:ascii="나눔바른고딕" w:eastAsia="나눔바른고딕" w:hAnsi="나눔바른고딕" w:cs="굴림체"/>
                <w:b/>
                <w:color w:val="4D4D4C"/>
                <w:sz w:val="20"/>
                <w:szCs w:val="18"/>
              </w:rPr>
            </w:pPr>
            <w:r w:rsidRPr="00CB1C08">
              <w:rPr>
                <w:rFonts w:ascii="나눔바른고딕" w:eastAsia="나눔바른고딕" w:hAnsi="나눔바른고딕" w:cs="굴림체"/>
                <w:b/>
                <w:color w:val="4D4D4C"/>
                <w:sz w:val="20"/>
                <w:szCs w:val="18"/>
                <w:bdr w:val="none" w:sz="0" w:space="0" w:color="auto" w:frame="1"/>
              </w:rPr>
              <w:t>0.8491</w:t>
            </w:r>
          </w:p>
        </w:tc>
      </w:tr>
      <w:tr w:rsidR="00CB1C08" w:rsidRPr="00CB1C08" w:rsidTr="00CB1C08">
        <w:tc>
          <w:tcPr>
            <w:tcW w:w="992" w:type="dxa"/>
          </w:tcPr>
          <w:p w:rsidR="00CB1C08" w:rsidRPr="00CB1C08" w:rsidRDefault="00CB1C08" w:rsidP="00CB1C08">
            <w:pPr>
              <w:rPr>
                <w:rFonts w:ascii="나눔바른고딕" w:eastAsia="나눔바른고딕" w:hAnsi="나눔바른고딕" w:cs="바탕체"/>
                <w:sz w:val="20"/>
                <w:szCs w:val="20"/>
              </w:rPr>
            </w:pPr>
            <w:r w:rsidRPr="00CB1C08">
              <w:rPr>
                <w:rFonts w:ascii="나눔바른고딕" w:eastAsia="나눔바른고딕" w:hAnsi="나눔바른고딕" w:cs="바탕체" w:hint="eastAsia"/>
                <w:sz w:val="20"/>
                <w:szCs w:val="20"/>
              </w:rPr>
              <w:t>2</w:t>
            </w:r>
          </w:p>
        </w:tc>
        <w:tc>
          <w:tcPr>
            <w:tcW w:w="1417" w:type="dxa"/>
          </w:tcPr>
          <w:p w:rsidR="00CB1C08" w:rsidRPr="00CB1C08" w:rsidRDefault="00CB1C08" w:rsidP="00CB1C0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/>
              <w:rPr>
                <w:rFonts w:ascii="나눔바른고딕" w:eastAsia="나눔바른고딕" w:hAnsi="나눔바른고딕" w:cs="굴림체"/>
                <w:color w:val="4D4D4C"/>
                <w:sz w:val="20"/>
                <w:szCs w:val="18"/>
              </w:rPr>
            </w:pPr>
            <w:r w:rsidRPr="00CB1C08">
              <w:rPr>
                <w:rFonts w:ascii="나눔바른고딕" w:eastAsia="나눔바른고딕" w:hAnsi="나눔바른고딕" w:cs="굴림체"/>
                <w:color w:val="4D4D4C"/>
                <w:sz w:val="20"/>
                <w:szCs w:val="18"/>
                <w:bdr w:val="none" w:sz="0" w:space="0" w:color="auto" w:frame="1"/>
              </w:rPr>
              <w:t>0.951</w:t>
            </w:r>
          </w:p>
        </w:tc>
        <w:tc>
          <w:tcPr>
            <w:tcW w:w="1440" w:type="dxa"/>
          </w:tcPr>
          <w:p w:rsidR="00CB1C08" w:rsidRPr="00CB1C08" w:rsidRDefault="00CB1C08" w:rsidP="00CB1C0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/>
              <w:rPr>
                <w:rFonts w:ascii="나눔바른고딕" w:eastAsia="나눔바른고딕" w:hAnsi="나눔바른고딕" w:cs="굴림체"/>
                <w:color w:val="4D4D4C"/>
                <w:sz w:val="20"/>
                <w:szCs w:val="18"/>
              </w:rPr>
            </w:pPr>
            <w:r w:rsidRPr="00CB1C08">
              <w:rPr>
                <w:rFonts w:ascii="나눔바른고딕" w:eastAsia="나눔바른고딕" w:hAnsi="나눔바른고딕" w:cs="굴림체"/>
                <w:color w:val="4D4D4C"/>
                <w:sz w:val="20"/>
                <w:szCs w:val="18"/>
                <w:bdr w:val="none" w:sz="0" w:space="0" w:color="auto" w:frame="1"/>
              </w:rPr>
              <w:t>0.5323</w:t>
            </w:r>
          </w:p>
        </w:tc>
        <w:tc>
          <w:tcPr>
            <w:tcW w:w="1395" w:type="dxa"/>
          </w:tcPr>
          <w:p w:rsidR="00CB1C08" w:rsidRPr="00CB1C08" w:rsidRDefault="00CB1C08" w:rsidP="00CB1C0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/>
              <w:rPr>
                <w:rFonts w:ascii="나눔바른고딕" w:eastAsia="나눔바른고딕" w:hAnsi="나눔바른고딕" w:cs="굴림체"/>
                <w:color w:val="4D4D4C"/>
                <w:sz w:val="20"/>
                <w:szCs w:val="18"/>
              </w:rPr>
            </w:pPr>
            <w:r w:rsidRPr="00CB1C08">
              <w:rPr>
                <w:rFonts w:ascii="나눔바른고딕" w:eastAsia="나눔바른고딕" w:hAnsi="나눔바른고딕" w:cs="굴림체"/>
                <w:color w:val="4D4D4C"/>
                <w:sz w:val="20"/>
                <w:szCs w:val="18"/>
                <w:bdr w:val="none" w:sz="0" w:space="0" w:color="auto" w:frame="1"/>
              </w:rPr>
              <w:t xml:space="preserve">0.9978 </w:t>
            </w:r>
          </w:p>
        </w:tc>
        <w:tc>
          <w:tcPr>
            <w:tcW w:w="1560" w:type="dxa"/>
            <w:shd w:val="clear" w:color="auto" w:fill="auto"/>
          </w:tcPr>
          <w:p w:rsidR="00CB1C08" w:rsidRPr="00CB1C08" w:rsidRDefault="00CB1C08" w:rsidP="00CB1C0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/>
              <w:rPr>
                <w:rFonts w:ascii="나눔바른고딕" w:eastAsia="나눔바른고딕" w:hAnsi="나눔바른고딕" w:cs="굴림체"/>
                <w:b/>
                <w:color w:val="4D4D4C"/>
                <w:sz w:val="20"/>
                <w:szCs w:val="18"/>
              </w:rPr>
            </w:pPr>
            <w:r w:rsidRPr="00CB1C08">
              <w:rPr>
                <w:rFonts w:ascii="나눔바른고딕" w:eastAsia="나눔바른고딕" w:hAnsi="나눔바른고딕" w:cs="굴림체"/>
                <w:b/>
                <w:color w:val="4D4D4C"/>
                <w:sz w:val="20"/>
                <w:szCs w:val="18"/>
                <w:bdr w:val="none" w:sz="0" w:space="0" w:color="auto" w:frame="1"/>
              </w:rPr>
              <w:t>0.7651</w:t>
            </w:r>
          </w:p>
        </w:tc>
      </w:tr>
      <w:tr w:rsidR="00CB1C08" w:rsidRPr="00CB1C08" w:rsidTr="00CB1C08">
        <w:tc>
          <w:tcPr>
            <w:tcW w:w="992" w:type="dxa"/>
          </w:tcPr>
          <w:p w:rsidR="00CB1C08" w:rsidRPr="00CB1C08" w:rsidRDefault="00CB1C08" w:rsidP="00CB1C08">
            <w:pPr>
              <w:rPr>
                <w:rFonts w:ascii="나눔바른고딕" w:eastAsia="나눔바른고딕" w:hAnsi="나눔바른고딕" w:cs="바탕체"/>
                <w:sz w:val="20"/>
                <w:szCs w:val="20"/>
              </w:rPr>
            </w:pPr>
            <w:r w:rsidRPr="00CB1C08">
              <w:rPr>
                <w:rFonts w:ascii="나눔바른고딕" w:eastAsia="나눔바른고딕" w:hAnsi="나눔바른고딕" w:cs="바탕체" w:hint="eastAsia"/>
                <w:sz w:val="20"/>
                <w:szCs w:val="20"/>
              </w:rPr>
              <w:t>3</w:t>
            </w:r>
          </w:p>
        </w:tc>
        <w:tc>
          <w:tcPr>
            <w:tcW w:w="1417" w:type="dxa"/>
          </w:tcPr>
          <w:p w:rsidR="00CB1C08" w:rsidRPr="00CB1C08" w:rsidRDefault="00CB1C08" w:rsidP="00CB1C0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/>
              <w:rPr>
                <w:rFonts w:ascii="나눔바른고딕" w:eastAsia="나눔바른고딕" w:hAnsi="나눔바른고딕" w:cs="굴림체"/>
                <w:color w:val="4D4D4C"/>
                <w:sz w:val="20"/>
                <w:szCs w:val="18"/>
              </w:rPr>
            </w:pPr>
            <w:r w:rsidRPr="00CB1C08">
              <w:rPr>
                <w:rFonts w:ascii="나눔바른고딕" w:eastAsia="나눔바른고딕" w:hAnsi="나눔바른고딕" w:cs="굴림체"/>
                <w:color w:val="4D4D4C"/>
                <w:sz w:val="20"/>
                <w:szCs w:val="18"/>
                <w:bdr w:val="none" w:sz="0" w:space="0" w:color="auto" w:frame="1"/>
              </w:rPr>
              <w:t>0.959</w:t>
            </w:r>
          </w:p>
        </w:tc>
        <w:tc>
          <w:tcPr>
            <w:tcW w:w="1440" w:type="dxa"/>
          </w:tcPr>
          <w:p w:rsidR="00CB1C08" w:rsidRPr="00CB1C08" w:rsidRDefault="00CB1C08" w:rsidP="00CB1C0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/>
              <w:rPr>
                <w:rFonts w:ascii="나눔바른고딕" w:eastAsia="나눔바른고딕" w:hAnsi="나눔바른고딕" w:cs="굴림체"/>
                <w:color w:val="4D4D4C"/>
                <w:sz w:val="20"/>
                <w:szCs w:val="18"/>
              </w:rPr>
            </w:pPr>
            <w:r w:rsidRPr="00CB1C08">
              <w:rPr>
                <w:rFonts w:ascii="나눔바른고딕" w:eastAsia="나눔바른고딕" w:hAnsi="나눔바른고딕" w:cs="굴림체"/>
                <w:color w:val="4D4D4C"/>
                <w:sz w:val="20"/>
                <w:szCs w:val="18"/>
                <w:bdr w:val="none" w:sz="0" w:space="0" w:color="auto" w:frame="1"/>
              </w:rPr>
              <w:t>0.6269</w:t>
            </w:r>
          </w:p>
        </w:tc>
        <w:tc>
          <w:tcPr>
            <w:tcW w:w="1395" w:type="dxa"/>
          </w:tcPr>
          <w:p w:rsidR="00CB1C08" w:rsidRPr="00CB1C08" w:rsidRDefault="00CB1C08" w:rsidP="00CB1C0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/>
              <w:rPr>
                <w:rFonts w:ascii="나눔바른고딕" w:eastAsia="나눔바른고딕" w:hAnsi="나눔바른고딕" w:cs="굴림체"/>
                <w:color w:val="4D4D4C"/>
                <w:sz w:val="20"/>
                <w:szCs w:val="18"/>
              </w:rPr>
            </w:pPr>
            <w:r w:rsidRPr="00CB1C08">
              <w:rPr>
                <w:rFonts w:ascii="나눔바른고딕" w:eastAsia="나눔바른고딕" w:hAnsi="나눔바른고딕" w:cs="굴림체"/>
                <w:color w:val="4D4D4C"/>
                <w:sz w:val="20"/>
                <w:szCs w:val="18"/>
                <w:bdr w:val="none" w:sz="0" w:space="0" w:color="auto" w:frame="1"/>
              </w:rPr>
              <w:t>0.9961</w:t>
            </w:r>
          </w:p>
        </w:tc>
        <w:tc>
          <w:tcPr>
            <w:tcW w:w="1560" w:type="dxa"/>
            <w:shd w:val="clear" w:color="auto" w:fill="auto"/>
          </w:tcPr>
          <w:p w:rsidR="00CB1C08" w:rsidRPr="00CB1C08" w:rsidRDefault="00CB1C08" w:rsidP="00CB1C0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/>
              <w:rPr>
                <w:rFonts w:ascii="나눔바른고딕" w:eastAsia="나눔바른고딕" w:hAnsi="나눔바른고딕" w:cs="굴림체"/>
                <w:b/>
                <w:color w:val="4D4D4C"/>
                <w:sz w:val="20"/>
                <w:szCs w:val="18"/>
              </w:rPr>
            </w:pPr>
            <w:r w:rsidRPr="00CB1C08">
              <w:rPr>
                <w:rFonts w:ascii="나눔바른고딕" w:eastAsia="나눔바른고딕" w:hAnsi="나눔바른고딕" w:cs="굴림체"/>
                <w:b/>
                <w:color w:val="4D4D4C"/>
                <w:sz w:val="20"/>
                <w:szCs w:val="18"/>
                <w:bdr w:val="none" w:sz="0" w:space="0" w:color="auto" w:frame="1"/>
              </w:rPr>
              <w:t>0.8115</w:t>
            </w:r>
          </w:p>
        </w:tc>
      </w:tr>
      <w:tr w:rsidR="00CB1C08" w:rsidRPr="00CB1C08" w:rsidTr="00CB1C08">
        <w:tc>
          <w:tcPr>
            <w:tcW w:w="992" w:type="dxa"/>
          </w:tcPr>
          <w:p w:rsidR="00CB1C08" w:rsidRPr="00CB1C08" w:rsidRDefault="00CB1C08" w:rsidP="00CB1C08">
            <w:pPr>
              <w:rPr>
                <w:rFonts w:ascii="나눔바른고딕" w:eastAsia="나눔바른고딕" w:hAnsi="나눔바른고딕" w:cs="바탕체"/>
                <w:sz w:val="20"/>
                <w:szCs w:val="20"/>
              </w:rPr>
            </w:pPr>
            <w:r w:rsidRPr="00CB1C08">
              <w:rPr>
                <w:rFonts w:ascii="나눔바른고딕" w:eastAsia="나눔바른고딕" w:hAnsi="나눔바른고딕" w:cs="바탕체" w:hint="eastAsia"/>
                <w:sz w:val="20"/>
                <w:szCs w:val="20"/>
              </w:rPr>
              <w:t>5</w:t>
            </w:r>
          </w:p>
        </w:tc>
        <w:tc>
          <w:tcPr>
            <w:tcW w:w="1417" w:type="dxa"/>
          </w:tcPr>
          <w:p w:rsidR="00CB1C08" w:rsidRPr="00CB1C08" w:rsidRDefault="00CB1C08" w:rsidP="00CB1C0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/>
              <w:rPr>
                <w:rFonts w:ascii="나눔바른고딕" w:eastAsia="나눔바른고딕" w:hAnsi="나눔바른고딕" w:cs="굴림체"/>
                <w:color w:val="4D4D4C"/>
                <w:sz w:val="20"/>
                <w:szCs w:val="18"/>
              </w:rPr>
            </w:pPr>
            <w:r w:rsidRPr="00CB1C08">
              <w:rPr>
                <w:rFonts w:ascii="나눔바른고딕" w:eastAsia="나눔바른고딕" w:hAnsi="나눔바른고딕" w:cs="굴림체"/>
                <w:color w:val="4D4D4C"/>
                <w:sz w:val="20"/>
                <w:szCs w:val="18"/>
                <w:bdr w:val="none" w:sz="0" w:space="0" w:color="auto" w:frame="1"/>
              </w:rPr>
              <w:t xml:space="preserve">0.9545          </w:t>
            </w:r>
          </w:p>
        </w:tc>
        <w:tc>
          <w:tcPr>
            <w:tcW w:w="1440" w:type="dxa"/>
          </w:tcPr>
          <w:p w:rsidR="00CB1C08" w:rsidRPr="00CB1C08" w:rsidRDefault="00CB1C08" w:rsidP="00CB1C0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/>
              <w:rPr>
                <w:rFonts w:ascii="나눔바른고딕" w:eastAsia="나눔바른고딕" w:hAnsi="나눔바른고딕" w:cs="굴림체"/>
                <w:color w:val="4D4D4C"/>
                <w:sz w:val="20"/>
                <w:szCs w:val="18"/>
              </w:rPr>
            </w:pPr>
            <w:r w:rsidRPr="00CB1C08">
              <w:rPr>
                <w:rFonts w:ascii="나눔바른고딕" w:eastAsia="나눔바른고딕" w:hAnsi="나눔바른고딕" w:cs="굴림체"/>
                <w:color w:val="4D4D4C"/>
                <w:sz w:val="20"/>
                <w:szCs w:val="18"/>
                <w:bdr w:val="none" w:sz="0" w:space="0" w:color="auto" w:frame="1"/>
              </w:rPr>
              <w:t>0.5821</w:t>
            </w:r>
          </w:p>
        </w:tc>
        <w:tc>
          <w:tcPr>
            <w:tcW w:w="1395" w:type="dxa"/>
          </w:tcPr>
          <w:p w:rsidR="00CB1C08" w:rsidRPr="00CB1C08" w:rsidRDefault="00CB1C08" w:rsidP="00CB1C0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/>
              <w:rPr>
                <w:rFonts w:ascii="나눔바른고딕" w:eastAsia="나눔바른고딕" w:hAnsi="나눔바른고딕" w:cs="굴림체"/>
                <w:color w:val="4D4D4C"/>
                <w:sz w:val="20"/>
                <w:szCs w:val="18"/>
              </w:rPr>
            </w:pPr>
            <w:r w:rsidRPr="00CB1C08">
              <w:rPr>
                <w:rFonts w:ascii="나눔바른고딕" w:eastAsia="나눔바른고딕" w:hAnsi="나눔바른고딕" w:cs="굴림체"/>
                <w:color w:val="4D4D4C"/>
                <w:sz w:val="20"/>
                <w:szCs w:val="18"/>
                <w:bdr w:val="none" w:sz="0" w:space="0" w:color="auto" w:frame="1"/>
              </w:rPr>
              <w:t xml:space="preserve">0.9961          </w:t>
            </w:r>
          </w:p>
        </w:tc>
        <w:tc>
          <w:tcPr>
            <w:tcW w:w="1560" w:type="dxa"/>
            <w:shd w:val="clear" w:color="auto" w:fill="auto"/>
          </w:tcPr>
          <w:p w:rsidR="00CB1C08" w:rsidRPr="00CB1C08" w:rsidRDefault="00CB1C08" w:rsidP="00CB1C0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/>
              <w:rPr>
                <w:rFonts w:ascii="나눔바른고딕" w:eastAsia="나눔바른고딕" w:hAnsi="나눔바른고딕" w:cs="굴림체"/>
                <w:b/>
                <w:color w:val="4D4D4C"/>
                <w:sz w:val="20"/>
                <w:szCs w:val="18"/>
              </w:rPr>
            </w:pPr>
            <w:r w:rsidRPr="00CB1C08">
              <w:rPr>
                <w:rFonts w:ascii="나눔바른고딕" w:eastAsia="나눔바른고딕" w:hAnsi="나눔바른고딕" w:cs="굴림체"/>
                <w:b/>
                <w:color w:val="4D4D4C"/>
                <w:sz w:val="20"/>
                <w:szCs w:val="18"/>
                <w:bdr w:val="none" w:sz="0" w:space="0" w:color="auto" w:frame="1"/>
              </w:rPr>
              <w:t xml:space="preserve">0.7891          </w:t>
            </w:r>
          </w:p>
        </w:tc>
      </w:tr>
      <w:tr w:rsidR="00CB1C08" w:rsidRPr="00CB1C08" w:rsidTr="00CB1C08">
        <w:tc>
          <w:tcPr>
            <w:tcW w:w="992" w:type="dxa"/>
          </w:tcPr>
          <w:p w:rsidR="00CB1C08" w:rsidRPr="00CB1C08" w:rsidRDefault="00CB1C08" w:rsidP="00CB1C08">
            <w:pPr>
              <w:rPr>
                <w:rFonts w:ascii="나눔바른고딕" w:eastAsia="나눔바른고딕" w:hAnsi="나눔바른고딕" w:cs="바탕체"/>
                <w:sz w:val="20"/>
                <w:szCs w:val="20"/>
              </w:rPr>
            </w:pPr>
            <w:r w:rsidRPr="00CB1C08">
              <w:rPr>
                <w:rFonts w:ascii="나눔바른고딕" w:eastAsia="나눔바른고딕" w:hAnsi="나눔바른고딕" w:cs="바탕체" w:hint="eastAsia"/>
                <w:sz w:val="20"/>
                <w:szCs w:val="20"/>
              </w:rPr>
              <w:t>7</w:t>
            </w:r>
          </w:p>
        </w:tc>
        <w:tc>
          <w:tcPr>
            <w:tcW w:w="1417" w:type="dxa"/>
          </w:tcPr>
          <w:p w:rsidR="00CB1C08" w:rsidRPr="00CB1C08" w:rsidRDefault="00CB1C08" w:rsidP="00CB1C0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/>
              <w:rPr>
                <w:rFonts w:ascii="나눔바른고딕" w:eastAsia="나눔바른고딕" w:hAnsi="나눔바른고딕" w:cs="굴림체"/>
                <w:color w:val="4D4D4C"/>
                <w:sz w:val="20"/>
                <w:szCs w:val="18"/>
              </w:rPr>
            </w:pPr>
            <w:r w:rsidRPr="00CB1C08">
              <w:rPr>
                <w:rFonts w:ascii="나눔바른고딕" w:eastAsia="나눔바른고딕" w:hAnsi="나눔바른고딕" w:cs="굴림체"/>
                <w:color w:val="4D4D4C"/>
                <w:sz w:val="20"/>
                <w:szCs w:val="18"/>
                <w:bdr w:val="none" w:sz="0" w:space="0" w:color="auto" w:frame="1"/>
              </w:rPr>
              <w:t xml:space="preserve">0.9515          </w:t>
            </w:r>
          </w:p>
        </w:tc>
        <w:tc>
          <w:tcPr>
            <w:tcW w:w="1440" w:type="dxa"/>
          </w:tcPr>
          <w:p w:rsidR="00CB1C08" w:rsidRPr="00CB1C08" w:rsidRDefault="00CB1C08" w:rsidP="00CB1C0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/>
              <w:rPr>
                <w:rFonts w:ascii="나눔바른고딕" w:eastAsia="나눔바른고딕" w:hAnsi="나눔바른고딕" w:cs="굴림체"/>
                <w:color w:val="4D4D4C"/>
                <w:sz w:val="20"/>
                <w:szCs w:val="18"/>
              </w:rPr>
            </w:pPr>
            <w:r w:rsidRPr="00CB1C08">
              <w:rPr>
                <w:rFonts w:ascii="나눔바른고딕" w:eastAsia="나눔바른고딕" w:hAnsi="나눔바른고딕" w:cs="굴림체"/>
                <w:color w:val="4D4D4C"/>
                <w:sz w:val="20"/>
                <w:szCs w:val="18"/>
                <w:bdr w:val="none" w:sz="0" w:space="0" w:color="auto" w:frame="1"/>
              </w:rPr>
              <w:t xml:space="preserve">0.5423          </w:t>
            </w:r>
          </w:p>
        </w:tc>
        <w:tc>
          <w:tcPr>
            <w:tcW w:w="1395" w:type="dxa"/>
          </w:tcPr>
          <w:p w:rsidR="00CB1C08" w:rsidRPr="00CB1C08" w:rsidRDefault="00CB1C08" w:rsidP="00CB1C0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/>
              <w:rPr>
                <w:rFonts w:ascii="나눔바른고딕" w:eastAsia="나눔바른고딕" w:hAnsi="나눔바른고딕" w:cs="굴림체"/>
                <w:color w:val="4D4D4C"/>
                <w:sz w:val="20"/>
                <w:szCs w:val="18"/>
              </w:rPr>
            </w:pPr>
            <w:r w:rsidRPr="00CB1C08">
              <w:rPr>
                <w:rFonts w:ascii="나눔바른고딕" w:eastAsia="나눔바른고딕" w:hAnsi="나눔바른고딕" w:cs="굴림체"/>
                <w:color w:val="4D4D4C"/>
                <w:sz w:val="20"/>
                <w:szCs w:val="18"/>
                <w:bdr w:val="none" w:sz="0" w:space="0" w:color="auto" w:frame="1"/>
              </w:rPr>
              <w:t xml:space="preserve">0.9972          </w:t>
            </w:r>
          </w:p>
        </w:tc>
        <w:tc>
          <w:tcPr>
            <w:tcW w:w="1560" w:type="dxa"/>
            <w:shd w:val="clear" w:color="auto" w:fill="auto"/>
          </w:tcPr>
          <w:p w:rsidR="00CB1C08" w:rsidRPr="00CB1C08" w:rsidRDefault="00CB1C08" w:rsidP="00CB1C0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/>
              <w:rPr>
                <w:rFonts w:ascii="나눔바른고딕" w:eastAsia="나눔바른고딕" w:hAnsi="나눔바른고딕" w:cs="굴림체"/>
                <w:b/>
                <w:color w:val="4D4D4C"/>
                <w:sz w:val="20"/>
                <w:szCs w:val="18"/>
              </w:rPr>
            </w:pPr>
            <w:r w:rsidRPr="00CB1C08">
              <w:rPr>
                <w:rFonts w:ascii="나눔바른고딕" w:eastAsia="나눔바른고딕" w:hAnsi="나눔바른고딕" w:cs="굴림체"/>
                <w:b/>
                <w:color w:val="4D4D4C"/>
                <w:sz w:val="20"/>
                <w:szCs w:val="18"/>
                <w:bdr w:val="none" w:sz="0" w:space="0" w:color="auto" w:frame="1"/>
              </w:rPr>
              <w:t xml:space="preserve">0.7698          </w:t>
            </w:r>
          </w:p>
        </w:tc>
      </w:tr>
      <w:tr w:rsidR="00CB1C08" w:rsidRPr="00CB1C08" w:rsidTr="00CB1C08">
        <w:tc>
          <w:tcPr>
            <w:tcW w:w="992" w:type="dxa"/>
          </w:tcPr>
          <w:p w:rsidR="00CB1C08" w:rsidRPr="00CB1C08" w:rsidRDefault="00CB1C08" w:rsidP="00CB1C08">
            <w:pPr>
              <w:rPr>
                <w:rFonts w:ascii="나눔바른고딕" w:eastAsia="나눔바른고딕" w:hAnsi="나눔바른고딕" w:cs="바탕체"/>
                <w:sz w:val="20"/>
                <w:szCs w:val="20"/>
              </w:rPr>
            </w:pPr>
            <w:r w:rsidRPr="00CB1C08">
              <w:rPr>
                <w:rFonts w:ascii="나눔바른고딕" w:eastAsia="나눔바른고딕" w:hAnsi="나눔바른고딕" w:cs="바탕체" w:hint="eastAsia"/>
                <w:sz w:val="20"/>
                <w:szCs w:val="20"/>
              </w:rPr>
              <w:t>9</w:t>
            </w:r>
          </w:p>
        </w:tc>
        <w:tc>
          <w:tcPr>
            <w:tcW w:w="1417" w:type="dxa"/>
          </w:tcPr>
          <w:p w:rsidR="00CB1C08" w:rsidRPr="00CB1C08" w:rsidRDefault="00CB1C08" w:rsidP="00CB1C0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/>
              <w:rPr>
                <w:rFonts w:ascii="나눔바른고딕" w:eastAsia="나눔바른고딕" w:hAnsi="나눔바른고딕" w:cs="굴림체"/>
                <w:color w:val="4D4D4C"/>
                <w:sz w:val="20"/>
                <w:szCs w:val="18"/>
              </w:rPr>
            </w:pPr>
            <w:r w:rsidRPr="00CB1C08">
              <w:rPr>
                <w:rFonts w:ascii="나눔바른고딕" w:eastAsia="나눔바른고딕" w:hAnsi="나눔바른고딕" w:cs="굴림체"/>
                <w:color w:val="4D4D4C"/>
                <w:sz w:val="20"/>
                <w:szCs w:val="18"/>
                <w:bdr w:val="none" w:sz="0" w:space="0" w:color="auto" w:frame="1"/>
              </w:rPr>
              <w:t>0.951</w:t>
            </w:r>
          </w:p>
        </w:tc>
        <w:tc>
          <w:tcPr>
            <w:tcW w:w="1440" w:type="dxa"/>
          </w:tcPr>
          <w:p w:rsidR="00CB1C08" w:rsidRPr="00CB1C08" w:rsidRDefault="00CB1C08" w:rsidP="00CB1C0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/>
              <w:rPr>
                <w:rFonts w:ascii="나눔바른고딕" w:eastAsia="나눔바른고딕" w:hAnsi="나눔바른고딕" w:cs="굴림체"/>
                <w:color w:val="4D4D4C"/>
                <w:sz w:val="20"/>
                <w:szCs w:val="18"/>
              </w:rPr>
            </w:pPr>
            <w:r w:rsidRPr="00CB1C08">
              <w:rPr>
                <w:rFonts w:ascii="나눔바른고딕" w:eastAsia="나눔바른고딕" w:hAnsi="나눔바른고딕" w:cs="굴림체"/>
                <w:color w:val="4D4D4C"/>
                <w:sz w:val="20"/>
                <w:szCs w:val="18"/>
                <w:bdr w:val="none" w:sz="0" w:space="0" w:color="auto" w:frame="1"/>
              </w:rPr>
              <w:t xml:space="preserve">0.5373        </w:t>
            </w:r>
          </w:p>
        </w:tc>
        <w:tc>
          <w:tcPr>
            <w:tcW w:w="1395" w:type="dxa"/>
          </w:tcPr>
          <w:p w:rsidR="00CB1C08" w:rsidRPr="00CB1C08" w:rsidRDefault="00CB1C08" w:rsidP="00CB1C0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/>
              <w:rPr>
                <w:rFonts w:ascii="나눔바른고딕" w:eastAsia="나눔바른고딕" w:hAnsi="나눔바른고딕" w:cs="굴림체"/>
                <w:color w:val="4D4D4C"/>
                <w:sz w:val="20"/>
                <w:szCs w:val="18"/>
              </w:rPr>
            </w:pPr>
            <w:r w:rsidRPr="00CB1C08">
              <w:rPr>
                <w:rFonts w:ascii="나눔바른고딕" w:eastAsia="나눔바른고딕" w:hAnsi="나눔바른고딕" w:cs="굴림체"/>
                <w:color w:val="4D4D4C"/>
                <w:sz w:val="20"/>
                <w:szCs w:val="18"/>
                <w:bdr w:val="none" w:sz="0" w:space="0" w:color="auto" w:frame="1"/>
              </w:rPr>
              <w:t xml:space="preserve">0.9972        </w:t>
            </w:r>
          </w:p>
        </w:tc>
        <w:tc>
          <w:tcPr>
            <w:tcW w:w="1560" w:type="dxa"/>
            <w:shd w:val="clear" w:color="auto" w:fill="auto"/>
          </w:tcPr>
          <w:p w:rsidR="00CB1C08" w:rsidRPr="00CB1C08" w:rsidRDefault="00CB1C08" w:rsidP="00CB1C0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/>
              <w:rPr>
                <w:rFonts w:ascii="나눔바른고딕" w:eastAsia="나눔바른고딕" w:hAnsi="나눔바른고딕" w:cs="굴림체"/>
                <w:b/>
                <w:color w:val="4D4D4C"/>
                <w:sz w:val="20"/>
                <w:szCs w:val="18"/>
              </w:rPr>
            </w:pPr>
            <w:r w:rsidRPr="00CB1C08">
              <w:rPr>
                <w:rFonts w:ascii="나눔바른고딕" w:eastAsia="나눔바른고딕" w:hAnsi="나눔바른고딕" w:cs="굴림체"/>
                <w:b/>
                <w:color w:val="4D4D4C"/>
                <w:sz w:val="20"/>
                <w:szCs w:val="18"/>
                <w:bdr w:val="none" w:sz="0" w:space="0" w:color="auto" w:frame="1"/>
              </w:rPr>
              <w:t xml:space="preserve">0.7673        </w:t>
            </w:r>
          </w:p>
        </w:tc>
      </w:tr>
    </w:tbl>
    <w:p w:rsidR="00CB1C08" w:rsidRDefault="00CB1C08" w:rsidP="00B94C55">
      <w:pPr>
        <w:rPr>
          <w:rFonts w:ascii="나눔바른고딕" w:eastAsia="나눔바른고딕" w:hAnsi="나눔바른고딕" w:cs="바탕체"/>
          <w:sz w:val="20"/>
          <w:szCs w:val="20"/>
        </w:rPr>
      </w:pPr>
    </w:p>
    <w:p w:rsidR="00CB1C08" w:rsidRDefault="00CB1C08" w:rsidP="00B94C55">
      <w:pPr>
        <w:rPr>
          <w:rFonts w:ascii="나눔바른고딕" w:eastAsia="나눔바른고딕" w:hAnsi="나눔바른고딕" w:cs="바탕체"/>
          <w:sz w:val="20"/>
          <w:szCs w:val="20"/>
        </w:rPr>
      </w:pPr>
    </w:p>
    <w:p w:rsidR="00CB1C08" w:rsidRDefault="00CB1C08" w:rsidP="00B94C55">
      <w:pPr>
        <w:rPr>
          <w:rFonts w:ascii="나눔바른고딕" w:eastAsia="나눔바른고딕" w:hAnsi="나눔바른고딕" w:cs="바탕체"/>
          <w:sz w:val="20"/>
          <w:szCs w:val="20"/>
        </w:rPr>
      </w:pPr>
    </w:p>
    <w:p w:rsidR="00CB1C08" w:rsidRDefault="00CB1C08" w:rsidP="00B94C55">
      <w:pPr>
        <w:rPr>
          <w:rFonts w:ascii="나눔바른고딕" w:eastAsia="나눔바른고딕" w:hAnsi="나눔바른고딕" w:cs="바탕체"/>
          <w:sz w:val="20"/>
          <w:szCs w:val="20"/>
        </w:rPr>
      </w:pPr>
    </w:p>
    <w:p w:rsidR="00CB1C08" w:rsidRDefault="00CB1C08" w:rsidP="00B94C55">
      <w:pPr>
        <w:rPr>
          <w:rFonts w:ascii="나눔바른고딕" w:eastAsia="나눔바른고딕" w:hAnsi="나눔바른고딕" w:cs="바탕체"/>
          <w:sz w:val="20"/>
          <w:szCs w:val="20"/>
        </w:rPr>
      </w:pPr>
    </w:p>
    <w:p w:rsidR="00CB1C08" w:rsidRDefault="00CB1C08" w:rsidP="00B94C55">
      <w:pPr>
        <w:rPr>
          <w:rFonts w:ascii="나눔바른고딕" w:eastAsia="나눔바른고딕" w:hAnsi="나눔바른고딕" w:cs="바탕체"/>
          <w:sz w:val="20"/>
          <w:szCs w:val="20"/>
        </w:rPr>
      </w:pPr>
    </w:p>
    <w:p w:rsidR="00AA1061" w:rsidRDefault="00770800" w:rsidP="00E912B1">
      <w:pPr>
        <w:rPr>
          <w:rFonts w:ascii="나눔바른고딕" w:eastAsia="나눔바른고딕" w:hAnsi="나눔바른고딕" w:cs="바탕체"/>
          <w:sz w:val="20"/>
          <w:szCs w:val="20"/>
        </w:rPr>
      </w:pPr>
      <w:r>
        <w:rPr>
          <w:rFonts w:ascii="나눔바른고딕" w:eastAsia="나눔바른고딕" w:hAnsi="나눔바른고딕" w:cs="바탕체"/>
          <w:sz w:val="20"/>
          <w:szCs w:val="20"/>
        </w:rPr>
        <w:tab/>
      </w:r>
    </w:p>
    <w:p w:rsidR="00E912B1" w:rsidRDefault="00AA1061" w:rsidP="00E912B1">
      <w:pPr>
        <w:rPr>
          <w:rFonts w:ascii="나눔바른고딕" w:eastAsia="나눔바른고딕" w:hAnsi="나눔바른고딕" w:cs="바탕체"/>
          <w:sz w:val="20"/>
          <w:szCs w:val="20"/>
        </w:rPr>
      </w:pPr>
      <w:r>
        <w:rPr>
          <w:rFonts w:ascii="나눔바른고딕" w:eastAsia="나눔바른고딕" w:hAnsi="나눔바른고딕" w:cs="바탕체"/>
          <w:sz w:val="20"/>
          <w:szCs w:val="20"/>
        </w:rPr>
        <w:tab/>
      </w:r>
      <w:r w:rsidR="00E912B1">
        <w:rPr>
          <w:rFonts w:ascii="나눔바른고딕" w:eastAsia="나눔바른고딕" w:hAnsi="나눔바른고딕" w:cs="바탕체" w:hint="eastAsia"/>
          <w:sz w:val="20"/>
          <w:szCs w:val="20"/>
        </w:rPr>
        <w:t>위 표를 통해 정확도가 높은 값들 중 해당 k값들이 가장 높은 정확도를 보유함을 파악했다.</w:t>
      </w:r>
      <w:r w:rsidR="00E912B1">
        <w:rPr>
          <w:rFonts w:ascii="나눔바른고딕" w:eastAsia="나눔바른고딕" w:hAnsi="나눔바른고딕" w:cs="바탕체"/>
          <w:sz w:val="20"/>
          <w:szCs w:val="20"/>
        </w:rPr>
        <w:t xml:space="preserve"> </w:t>
      </w:r>
      <w:r w:rsidR="00E912B1">
        <w:rPr>
          <w:rFonts w:ascii="나눔바른고딕" w:eastAsia="나눔바른고딕" w:hAnsi="나눔바른고딕" w:cs="바탕체" w:hint="eastAsia"/>
          <w:sz w:val="20"/>
          <w:szCs w:val="20"/>
        </w:rPr>
        <w:t xml:space="preserve">그 중 가장 높은 </w:t>
      </w:r>
      <w:r w:rsidR="00770800">
        <w:rPr>
          <w:rFonts w:ascii="나눔바른고딕" w:eastAsia="나눔바른고딕" w:hAnsi="나눔바른고딕" w:cs="바탕체"/>
          <w:sz w:val="20"/>
          <w:szCs w:val="20"/>
        </w:rPr>
        <w:tab/>
      </w:r>
      <w:r w:rsidR="00E912B1">
        <w:rPr>
          <w:rFonts w:ascii="나눔바른고딕" w:eastAsia="나눔바른고딕" w:hAnsi="나눔바른고딕" w:cs="바탕체" w:hint="eastAsia"/>
          <w:sz w:val="20"/>
          <w:szCs w:val="20"/>
        </w:rPr>
        <w:t>정확도를 보유하고 있는 k는 1과 3으로 파악된다.</w:t>
      </w:r>
      <w:r w:rsidR="00E912B1">
        <w:rPr>
          <w:rFonts w:ascii="나눔바른고딕" w:eastAsia="나눔바른고딕" w:hAnsi="나눔바른고딕" w:cs="바탕체"/>
          <w:sz w:val="20"/>
          <w:szCs w:val="20"/>
        </w:rPr>
        <w:t xml:space="preserve"> </w:t>
      </w:r>
      <w:r w:rsidR="00E912B1">
        <w:rPr>
          <w:rFonts w:ascii="나눔바른고딕" w:eastAsia="나눔바른고딕" w:hAnsi="나눔바른고딕" w:cs="바탕체" w:hint="eastAsia"/>
          <w:sz w:val="20"/>
          <w:szCs w:val="20"/>
        </w:rPr>
        <w:t xml:space="preserve">그러나 같은 k값을 가지고 있다 하더라도 다른 </w:t>
      </w:r>
      <w:r w:rsidR="00770800">
        <w:rPr>
          <w:rFonts w:ascii="나눔바른고딕" w:eastAsia="나눔바른고딕" w:hAnsi="나눔바른고딕" w:cs="바탕체"/>
          <w:sz w:val="20"/>
          <w:szCs w:val="20"/>
        </w:rPr>
        <w:tab/>
      </w:r>
      <w:r w:rsidR="00E912B1">
        <w:rPr>
          <w:rFonts w:ascii="나눔바른고딕" w:eastAsia="나눔바른고딕" w:hAnsi="나눔바른고딕" w:cs="바탕체" w:hint="eastAsia"/>
          <w:sz w:val="20"/>
          <w:szCs w:val="20"/>
        </w:rPr>
        <w:t>'민감도',</w:t>
      </w:r>
      <w:r w:rsidR="00E912B1">
        <w:rPr>
          <w:rFonts w:ascii="나눔바른고딕" w:eastAsia="나눔바른고딕" w:hAnsi="나눔바른고딕" w:cs="바탕체"/>
          <w:sz w:val="20"/>
          <w:szCs w:val="20"/>
        </w:rPr>
        <w:t xml:space="preserve"> ‘</w:t>
      </w:r>
      <w:r w:rsidR="00E912B1">
        <w:rPr>
          <w:rFonts w:ascii="나눔바른고딕" w:eastAsia="나눔바른고딕" w:hAnsi="나눔바른고딕" w:cs="바탕체" w:hint="eastAsia"/>
          <w:sz w:val="20"/>
          <w:szCs w:val="20"/>
        </w:rPr>
        <w:t>특이도</w:t>
      </w:r>
      <w:r w:rsidR="00E912B1">
        <w:rPr>
          <w:rFonts w:ascii="나눔바른고딕" w:eastAsia="나눔바른고딕" w:hAnsi="나눔바른고딕" w:cs="바탕체"/>
          <w:sz w:val="20"/>
          <w:szCs w:val="20"/>
        </w:rPr>
        <w:t>’</w:t>
      </w:r>
      <w:proofErr w:type="spellStart"/>
      <w:r w:rsidR="00E912B1">
        <w:rPr>
          <w:rFonts w:ascii="나눔바른고딕" w:eastAsia="나눔바른고딕" w:hAnsi="나눔바른고딕" w:cs="바탕체" w:hint="eastAsia"/>
          <w:sz w:val="20"/>
          <w:szCs w:val="20"/>
        </w:rPr>
        <w:t>를</w:t>
      </w:r>
      <w:proofErr w:type="spellEnd"/>
      <w:r w:rsidR="00E912B1">
        <w:rPr>
          <w:rFonts w:ascii="나눔바른고딕" w:eastAsia="나눔바른고딕" w:hAnsi="나눔바른고딕" w:cs="바탕체" w:hint="eastAsia"/>
          <w:sz w:val="20"/>
          <w:szCs w:val="20"/>
        </w:rPr>
        <w:t xml:space="preserve"> 나타냄을 알 수 있다.</w:t>
      </w:r>
      <w:r w:rsidR="00E912B1">
        <w:rPr>
          <w:rFonts w:ascii="나눔바른고딕" w:eastAsia="나눔바른고딕" w:hAnsi="나눔바른고딕" w:cs="바탕체"/>
          <w:sz w:val="20"/>
          <w:szCs w:val="20"/>
        </w:rPr>
        <w:t xml:space="preserve"> </w:t>
      </w:r>
      <w:r w:rsidR="00E912B1">
        <w:rPr>
          <w:rFonts w:ascii="나눔바른고딕" w:eastAsia="나눔바른고딕" w:hAnsi="나눔바른고딕" w:cs="바탕체" w:hint="eastAsia"/>
          <w:sz w:val="20"/>
          <w:szCs w:val="20"/>
        </w:rPr>
        <w:t>하여,</w:t>
      </w:r>
      <w:r w:rsidR="00E912B1">
        <w:rPr>
          <w:rFonts w:ascii="나눔바른고딕" w:eastAsia="나눔바른고딕" w:hAnsi="나눔바른고딕" w:cs="바탕체"/>
          <w:sz w:val="20"/>
          <w:szCs w:val="20"/>
        </w:rPr>
        <w:t xml:space="preserve"> </w:t>
      </w:r>
      <w:r w:rsidR="00E912B1">
        <w:rPr>
          <w:rFonts w:ascii="나눔바른고딕" w:eastAsia="나눔바른고딕" w:hAnsi="나눔바른고딕" w:cs="바탕체" w:hint="eastAsia"/>
          <w:sz w:val="20"/>
          <w:szCs w:val="20"/>
        </w:rPr>
        <w:t>Balanced</w:t>
      </w:r>
      <w:r w:rsidR="00E912B1">
        <w:rPr>
          <w:rFonts w:ascii="나눔바른고딕" w:eastAsia="나눔바른고딕" w:hAnsi="나눔바른고딕" w:cs="바탕체"/>
          <w:sz w:val="20"/>
          <w:szCs w:val="20"/>
        </w:rPr>
        <w:t xml:space="preserve"> </w:t>
      </w:r>
      <w:r w:rsidR="00E912B1">
        <w:rPr>
          <w:rFonts w:ascii="나눔바른고딕" w:eastAsia="나눔바른고딕" w:hAnsi="나눔바른고딕" w:cs="바탕체" w:hint="eastAsia"/>
          <w:sz w:val="20"/>
          <w:szCs w:val="20"/>
        </w:rPr>
        <w:t xml:space="preserve">Accuracy를 통해 균형 잡힌 k값을 1과 3중 </w:t>
      </w:r>
      <w:r w:rsidR="00770800">
        <w:rPr>
          <w:rFonts w:ascii="나눔바른고딕" w:eastAsia="나눔바른고딕" w:hAnsi="나눔바른고딕" w:cs="바탕체"/>
          <w:sz w:val="20"/>
          <w:szCs w:val="20"/>
        </w:rPr>
        <w:tab/>
      </w:r>
      <w:r w:rsidR="00E912B1">
        <w:rPr>
          <w:rFonts w:ascii="나눔바른고딕" w:eastAsia="나눔바른고딕" w:hAnsi="나눔바른고딕" w:cs="바탕체" w:hint="eastAsia"/>
          <w:sz w:val="20"/>
          <w:szCs w:val="20"/>
        </w:rPr>
        <w:t>고르려 한다.</w:t>
      </w:r>
      <w:r w:rsidR="00770800">
        <w:rPr>
          <w:rFonts w:ascii="나눔바른고딕" w:eastAsia="나눔바른고딕" w:hAnsi="나눔바른고딕" w:cs="바탕체"/>
          <w:sz w:val="20"/>
          <w:szCs w:val="20"/>
        </w:rPr>
        <w:t xml:space="preserve"> </w:t>
      </w:r>
      <w:r w:rsidR="00E912B1" w:rsidRPr="00E912B1">
        <w:rPr>
          <w:rFonts w:ascii="나눔바른고딕" w:eastAsia="나눔바른고딕" w:hAnsi="나눔바른고딕" w:cs="바탕체" w:hint="eastAsia"/>
          <w:b/>
          <w:sz w:val="20"/>
          <w:szCs w:val="20"/>
        </w:rPr>
        <w:t>k</w:t>
      </w:r>
      <w:r w:rsidR="00E912B1" w:rsidRPr="00E912B1">
        <w:rPr>
          <w:rFonts w:ascii="나눔바른고딕" w:eastAsia="나눔바른고딕" w:hAnsi="나눔바른고딕" w:cs="바탕체"/>
          <w:b/>
          <w:sz w:val="20"/>
          <w:szCs w:val="20"/>
        </w:rPr>
        <w:t xml:space="preserve"> </w:t>
      </w:r>
      <w:r w:rsidR="00E912B1" w:rsidRPr="00E912B1">
        <w:rPr>
          <w:rFonts w:ascii="나눔바른고딕" w:eastAsia="나눔바른고딕" w:hAnsi="나눔바른고딕" w:cs="바탕체" w:hint="eastAsia"/>
          <w:b/>
          <w:sz w:val="20"/>
          <w:szCs w:val="20"/>
        </w:rPr>
        <w:t>=</w:t>
      </w:r>
      <w:r w:rsidR="00E912B1" w:rsidRPr="00E912B1">
        <w:rPr>
          <w:rFonts w:ascii="나눔바른고딕" w:eastAsia="나눔바른고딕" w:hAnsi="나눔바른고딕" w:cs="바탕체"/>
          <w:b/>
          <w:sz w:val="20"/>
          <w:szCs w:val="20"/>
        </w:rPr>
        <w:t xml:space="preserve"> </w:t>
      </w:r>
      <w:r w:rsidR="00E912B1" w:rsidRPr="00E912B1">
        <w:rPr>
          <w:rFonts w:ascii="나눔바른고딕" w:eastAsia="나눔바른고딕" w:hAnsi="나눔바른고딕" w:cs="바탕체" w:hint="eastAsia"/>
          <w:b/>
          <w:sz w:val="20"/>
          <w:szCs w:val="20"/>
        </w:rPr>
        <w:t>1</w:t>
      </w:r>
      <w:r w:rsidR="00E912B1">
        <w:rPr>
          <w:rFonts w:ascii="나눔바른고딕" w:eastAsia="나눔바른고딕" w:hAnsi="나눔바른고딕" w:cs="바탕체" w:hint="eastAsia"/>
          <w:sz w:val="20"/>
          <w:szCs w:val="20"/>
        </w:rPr>
        <w:t>일 때,</w:t>
      </w:r>
      <w:r w:rsidR="00E912B1">
        <w:rPr>
          <w:rFonts w:ascii="나눔바른고딕" w:eastAsia="나눔바른고딕" w:hAnsi="나눔바른고딕" w:cs="바탕체"/>
          <w:sz w:val="20"/>
          <w:szCs w:val="20"/>
        </w:rPr>
        <w:t xml:space="preserve"> </w:t>
      </w:r>
      <w:r w:rsidR="00E912B1" w:rsidRPr="00E912B1">
        <w:rPr>
          <w:rFonts w:ascii="나눔바른고딕" w:eastAsia="나눔바른고딕" w:hAnsi="나눔바른고딕" w:cs="바탕체" w:hint="eastAsia"/>
          <w:b/>
          <w:sz w:val="20"/>
          <w:szCs w:val="20"/>
        </w:rPr>
        <w:t>Balanced</w:t>
      </w:r>
      <w:r w:rsidR="00E912B1" w:rsidRPr="00E912B1">
        <w:rPr>
          <w:rFonts w:ascii="나눔바른고딕" w:eastAsia="나눔바른고딕" w:hAnsi="나눔바른고딕" w:cs="바탕체"/>
          <w:b/>
          <w:sz w:val="20"/>
          <w:szCs w:val="20"/>
        </w:rPr>
        <w:t xml:space="preserve"> </w:t>
      </w:r>
      <w:r w:rsidR="00E912B1" w:rsidRPr="00E912B1">
        <w:rPr>
          <w:rFonts w:ascii="나눔바른고딕" w:eastAsia="나눔바른고딕" w:hAnsi="나눔바른고딕" w:cs="바탕체" w:hint="eastAsia"/>
          <w:b/>
          <w:sz w:val="20"/>
          <w:szCs w:val="20"/>
        </w:rPr>
        <w:t>Accuracy는 0.849</w:t>
      </w:r>
      <w:r w:rsidR="00E912B1">
        <w:rPr>
          <w:rFonts w:ascii="나눔바른고딕" w:eastAsia="나눔바른고딕" w:hAnsi="나눔바른고딕" w:cs="바탕체" w:hint="eastAsia"/>
          <w:sz w:val="20"/>
          <w:szCs w:val="20"/>
        </w:rPr>
        <w:t>1이며,</w:t>
      </w:r>
      <w:r w:rsidR="00E912B1">
        <w:rPr>
          <w:rFonts w:ascii="나눔바른고딕" w:eastAsia="나눔바른고딕" w:hAnsi="나눔바른고딕" w:cs="바탕체"/>
          <w:sz w:val="20"/>
          <w:szCs w:val="20"/>
        </w:rPr>
        <w:t xml:space="preserve"> </w:t>
      </w:r>
      <w:r w:rsidR="00E912B1" w:rsidRPr="00E912B1">
        <w:rPr>
          <w:rFonts w:ascii="나눔바른고딕" w:eastAsia="나눔바른고딕" w:hAnsi="나눔바른고딕" w:cs="바탕체" w:hint="eastAsia"/>
          <w:b/>
          <w:sz w:val="20"/>
          <w:szCs w:val="20"/>
        </w:rPr>
        <w:t>k =</w:t>
      </w:r>
      <w:r w:rsidR="00E912B1" w:rsidRPr="00E912B1">
        <w:rPr>
          <w:rFonts w:ascii="나눔바른고딕" w:eastAsia="나눔바른고딕" w:hAnsi="나눔바른고딕" w:cs="바탕체"/>
          <w:b/>
          <w:sz w:val="20"/>
          <w:szCs w:val="20"/>
        </w:rPr>
        <w:t xml:space="preserve"> </w:t>
      </w:r>
      <w:r w:rsidR="00E912B1" w:rsidRPr="00E912B1">
        <w:rPr>
          <w:rFonts w:ascii="나눔바른고딕" w:eastAsia="나눔바른고딕" w:hAnsi="나눔바른고딕" w:cs="바탕체" w:hint="eastAsia"/>
          <w:b/>
          <w:sz w:val="20"/>
          <w:szCs w:val="20"/>
        </w:rPr>
        <w:t>3</w:t>
      </w:r>
      <w:r w:rsidR="00E912B1">
        <w:rPr>
          <w:rFonts w:ascii="나눔바른고딕" w:eastAsia="나눔바른고딕" w:hAnsi="나눔바른고딕" w:cs="바탕체"/>
          <w:sz w:val="20"/>
          <w:szCs w:val="20"/>
        </w:rPr>
        <w:t xml:space="preserve">일 </w:t>
      </w:r>
      <w:r w:rsidR="00E912B1">
        <w:rPr>
          <w:rFonts w:ascii="나눔바른고딕" w:eastAsia="나눔바른고딕" w:hAnsi="나눔바른고딕" w:cs="바탕체" w:hint="eastAsia"/>
          <w:sz w:val="20"/>
          <w:szCs w:val="20"/>
        </w:rPr>
        <w:t>때,</w:t>
      </w:r>
      <w:r w:rsidR="00E912B1">
        <w:rPr>
          <w:rFonts w:ascii="나눔바른고딕" w:eastAsia="나눔바른고딕" w:hAnsi="나눔바른고딕" w:cs="바탕체"/>
          <w:sz w:val="20"/>
          <w:szCs w:val="20"/>
        </w:rPr>
        <w:t xml:space="preserve"> </w:t>
      </w:r>
      <w:r w:rsidR="00E912B1" w:rsidRPr="00E912B1">
        <w:rPr>
          <w:rFonts w:ascii="나눔바른고딕" w:eastAsia="나눔바른고딕" w:hAnsi="나눔바른고딕" w:cs="바탕체" w:hint="eastAsia"/>
          <w:b/>
          <w:sz w:val="20"/>
          <w:szCs w:val="20"/>
        </w:rPr>
        <w:t>Balanced</w:t>
      </w:r>
      <w:r w:rsidR="00E912B1" w:rsidRPr="00E912B1">
        <w:rPr>
          <w:rFonts w:ascii="나눔바른고딕" w:eastAsia="나눔바른고딕" w:hAnsi="나눔바른고딕" w:cs="바탕체"/>
          <w:b/>
          <w:sz w:val="20"/>
          <w:szCs w:val="20"/>
        </w:rPr>
        <w:t xml:space="preserve"> </w:t>
      </w:r>
      <w:r w:rsidR="00E912B1" w:rsidRPr="00E912B1">
        <w:rPr>
          <w:rFonts w:ascii="나눔바른고딕" w:eastAsia="나눔바른고딕" w:hAnsi="나눔바른고딕" w:cs="바탕체" w:hint="eastAsia"/>
          <w:b/>
          <w:sz w:val="20"/>
          <w:szCs w:val="20"/>
        </w:rPr>
        <w:t xml:space="preserve">Accuracy는 </w:t>
      </w:r>
      <w:r w:rsidR="00770800">
        <w:rPr>
          <w:rFonts w:ascii="나눔바른고딕" w:eastAsia="나눔바른고딕" w:hAnsi="나눔바른고딕" w:cs="바탕체"/>
          <w:b/>
          <w:sz w:val="20"/>
          <w:szCs w:val="20"/>
        </w:rPr>
        <w:tab/>
      </w:r>
      <w:r w:rsidR="00E912B1" w:rsidRPr="00E912B1">
        <w:rPr>
          <w:rFonts w:ascii="나눔바른고딕" w:eastAsia="나눔바른고딕" w:hAnsi="나눔바른고딕" w:cs="바탕체" w:hint="eastAsia"/>
          <w:b/>
          <w:sz w:val="20"/>
          <w:szCs w:val="20"/>
        </w:rPr>
        <w:t>0.8115</w:t>
      </w:r>
      <w:r w:rsidR="00E912B1">
        <w:rPr>
          <w:rFonts w:ascii="나눔바른고딕" w:eastAsia="나눔바른고딕" w:hAnsi="나눔바른고딕" w:cs="바탕체" w:hint="eastAsia"/>
          <w:sz w:val="20"/>
          <w:szCs w:val="20"/>
        </w:rPr>
        <w:t>를 나타낸다.</w:t>
      </w:r>
    </w:p>
    <w:p w:rsidR="00AA1061" w:rsidRPr="00CB1C08" w:rsidRDefault="00E912B1" w:rsidP="00E912B1">
      <w:pPr>
        <w:rPr>
          <w:rFonts w:ascii="나눔바른고딕" w:eastAsia="나눔바른고딕" w:hAnsi="나눔바른고딕" w:cs="바탕체"/>
          <w:sz w:val="20"/>
          <w:szCs w:val="20"/>
        </w:rPr>
      </w:pPr>
      <w:r>
        <w:rPr>
          <w:rFonts w:ascii="나눔바른고딕" w:eastAsia="나눔바른고딕" w:hAnsi="나눔바른고딕" w:cs="바탕체"/>
          <w:sz w:val="20"/>
          <w:szCs w:val="20"/>
        </w:rPr>
        <w:br/>
      </w:r>
      <w:r w:rsidR="00770800">
        <w:rPr>
          <w:rFonts w:ascii="나눔바른고딕" w:eastAsia="나눔바른고딕" w:hAnsi="나눔바른고딕" w:cs="바탕체"/>
          <w:sz w:val="20"/>
          <w:szCs w:val="20"/>
        </w:rPr>
        <w:tab/>
      </w:r>
      <w:r>
        <w:rPr>
          <w:rFonts w:ascii="나눔바른고딕" w:eastAsia="나눔바른고딕" w:hAnsi="나눔바른고딕" w:cs="바탕체" w:hint="eastAsia"/>
          <w:sz w:val="20"/>
          <w:szCs w:val="20"/>
        </w:rPr>
        <w:t>고로,</w:t>
      </w:r>
      <w:r>
        <w:rPr>
          <w:rFonts w:ascii="나눔바른고딕" w:eastAsia="나눔바른고딕" w:hAnsi="나눔바른고딕" w:cs="바탕체"/>
          <w:sz w:val="20"/>
          <w:szCs w:val="20"/>
        </w:rPr>
        <w:t xml:space="preserve"> </w:t>
      </w:r>
      <w:r>
        <w:rPr>
          <w:rFonts w:ascii="나눔바른고딕" w:eastAsia="나눔바른고딕" w:hAnsi="나눔바른고딕" w:cs="바탕체" w:hint="eastAsia"/>
          <w:sz w:val="20"/>
          <w:szCs w:val="20"/>
        </w:rPr>
        <w:t>가장 균형 잡히면서 높은 정확도를 가진 k값은</w:t>
      </w:r>
      <w:r w:rsidRPr="00E912B1">
        <w:rPr>
          <w:rFonts w:ascii="나눔바른고딕" w:eastAsia="나눔바른고딕" w:hAnsi="나눔바른고딕" w:cs="바탕체" w:hint="eastAsia"/>
          <w:b/>
          <w:sz w:val="20"/>
          <w:szCs w:val="20"/>
        </w:rPr>
        <w:t xml:space="preserve"> </w:t>
      </w:r>
      <w:r>
        <w:rPr>
          <w:rFonts w:ascii="나눔바른고딕" w:eastAsia="나눔바른고딕" w:hAnsi="나눔바른고딕" w:cs="바탕체"/>
          <w:b/>
          <w:sz w:val="20"/>
          <w:szCs w:val="20"/>
        </w:rPr>
        <w:t>‘</w:t>
      </w:r>
      <w:r w:rsidRPr="00E912B1">
        <w:rPr>
          <w:rFonts w:ascii="나눔바른고딕" w:eastAsia="나눔바른고딕" w:hAnsi="나눔바른고딕" w:cs="바탕체" w:hint="eastAsia"/>
          <w:b/>
          <w:sz w:val="20"/>
          <w:szCs w:val="20"/>
        </w:rPr>
        <w:t>k</w:t>
      </w:r>
      <w:r w:rsidRPr="00E912B1">
        <w:rPr>
          <w:rFonts w:ascii="나눔바른고딕" w:eastAsia="나눔바른고딕" w:hAnsi="나눔바른고딕" w:cs="바탕체"/>
          <w:b/>
          <w:sz w:val="20"/>
          <w:szCs w:val="20"/>
        </w:rPr>
        <w:t xml:space="preserve"> </w:t>
      </w:r>
      <w:r w:rsidRPr="00E912B1">
        <w:rPr>
          <w:rFonts w:ascii="나눔바른고딕" w:eastAsia="나눔바른고딕" w:hAnsi="나눔바른고딕" w:cs="바탕체" w:hint="eastAsia"/>
          <w:b/>
          <w:sz w:val="20"/>
          <w:szCs w:val="20"/>
        </w:rPr>
        <w:t>=1</w:t>
      </w:r>
      <w:r>
        <w:rPr>
          <w:rFonts w:ascii="나눔바른고딕" w:eastAsia="나눔바른고딕" w:hAnsi="나눔바른고딕" w:cs="바탕체"/>
          <w:b/>
          <w:sz w:val="20"/>
          <w:szCs w:val="20"/>
        </w:rPr>
        <w:t>’</w:t>
      </w:r>
      <w:r>
        <w:rPr>
          <w:rFonts w:ascii="나눔바른고딕" w:eastAsia="나눔바른고딕" w:hAnsi="나눔바른고딕" w:cs="바탕체"/>
          <w:sz w:val="20"/>
          <w:szCs w:val="20"/>
        </w:rPr>
        <w:t>이다</w:t>
      </w:r>
      <w:r>
        <w:rPr>
          <w:rFonts w:ascii="나눔바른고딕" w:eastAsia="나눔바른고딕" w:hAnsi="나눔바른고딕" w:cs="바탕체" w:hint="eastAsia"/>
          <w:sz w:val="20"/>
          <w:szCs w:val="20"/>
        </w:rPr>
        <w:t>.</w:t>
      </w:r>
      <w:r w:rsidR="00CB1C08">
        <w:rPr>
          <w:rFonts w:ascii="나눔바른고딕" w:eastAsia="나눔바른고딕" w:hAnsi="나눔바른고딕" w:cs="바탕체"/>
          <w:sz w:val="20"/>
          <w:szCs w:val="20"/>
        </w:rPr>
        <w:br/>
      </w:r>
    </w:p>
    <w:p w:rsidR="00CB1C08" w:rsidRDefault="00CB1C08" w:rsidP="00E912B1">
      <w:pPr>
        <w:rPr>
          <w:rFonts w:ascii="나눔바른고딕" w:eastAsia="나눔바른고딕" w:hAnsi="나눔바른고딕" w:cs="바탕체"/>
          <w:sz w:val="20"/>
          <w:szCs w:val="20"/>
        </w:rPr>
      </w:pPr>
    </w:p>
    <w:p w:rsidR="00E912B1" w:rsidRDefault="00E912B1" w:rsidP="00E912B1">
      <w:pPr>
        <w:rPr>
          <w:rFonts w:ascii="나눔바른고딕" w:eastAsia="나눔바른고딕" w:hAnsi="나눔바른고딕" w:cs="바탕체"/>
          <w:sz w:val="20"/>
          <w:szCs w:val="20"/>
        </w:rPr>
      </w:pPr>
      <w:proofErr w:type="gramStart"/>
      <w:r>
        <w:rPr>
          <w:rFonts w:ascii="나눔바른고딕" w:eastAsia="나눔바른고딕" w:hAnsi="나눔바른고딕" w:cs="바탕체" w:hint="eastAsia"/>
          <w:sz w:val="20"/>
          <w:szCs w:val="20"/>
        </w:rPr>
        <w:t>c</w:t>
      </w:r>
      <w:proofErr w:type="gramEnd"/>
      <w:r>
        <w:rPr>
          <w:rFonts w:ascii="나눔바른고딕" w:eastAsia="나눔바른고딕" w:hAnsi="나눔바른고딕" w:cs="바탕체" w:hint="eastAsia"/>
          <w:sz w:val="20"/>
          <w:szCs w:val="20"/>
        </w:rPr>
        <w:t>.</w:t>
      </w:r>
      <w:r>
        <w:rPr>
          <w:rFonts w:ascii="나눔바른고딕" w:eastAsia="나눔바른고딕" w:hAnsi="나눔바른고딕" w:cs="바탕체"/>
          <w:sz w:val="20"/>
          <w:szCs w:val="20"/>
        </w:rPr>
        <w:br/>
      </w:r>
      <w:r w:rsidR="00770800">
        <w:rPr>
          <w:rFonts w:ascii="나눔바른고딕" w:eastAsia="나눔바른고딕" w:hAnsi="나눔바른고딕" w:cs="바탕체"/>
          <w:sz w:val="20"/>
          <w:szCs w:val="20"/>
        </w:rPr>
        <w:tab/>
      </w:r>
      <w:r w:rsidR="00770800">
        <w:rPr>
          <w:rFonts w:ascii="나눔바른고딕" w:eastAsia="나눔바른고딕" w:hAnsi="나눔바른고딕" w:cs="바탕체" w:hint="eastAsia"/>
          <w:sz w:val="20"/>
          <w:szCs w:val="20"/>
        </w:rPr>
        <w:t>앞서,</w:t>
      </w:r>
      <w:r w:rsidR="00770800">
        <w:rPr>
          <w:rFonts w:ascii="나눔바른고딕" w:eastAsia="나눔바른고딕" w:hAnsi="나눔바른고딕" w:cs="바탕체"/>
          <w:sz w:val="20"/>
          <w:szCs w:val="20"/>
        </w:rPr>
        <w:t xml:space="preserve"> </w:t>
      </w:r>
      <w:r w:rsidR="00770800">
        <w:rPr>
          <w:rFonts w:ascii="나눔바른고딕" w:eastAsia="나눔바른고딕" w:hAnsi="나눔바른고딕" w:cs="바탕체" w:hint="eastAsia"/>
          <w:sz w:val="20"/>
          <w:szCs w:val="20"/>
        </w:rPr>
        <w:t>문제 b.</w:t>
      </w:r>
      <w:r w:rsidR="00770800">
        <w:rPr>
          <w:rFonts w:ascii="나눔바른고딕" w:eastAsia="나눔바른고딕" w:hAnsi="나눔바른고딕" w:cs="바탕체"/>
          <w:sz w:val="20"/>
          <w:szCs w:val="20"/>
        </w:rPr>
        <w:t xml:space="preserve"> </w:t>
      </w:r>
      <w:proofErr w:type="spellStart"/>
      <w:r w:rsidR="00770800">
        <w:rPr>
          <w:rFonts w:ascii="나눔바른고딕" w:eastAsia="나눔바른고딕" w:hAnsi="나눔바른고딕" w:cs="바탕체" w:hint="eastAsia"/>
          <w:sz w:val="20"/>
          <w:szCs w:val="20"/>
        </w:rPr>
        <w:t>를</w:t>
      </w:r>
      <w:proofErr w:type="spellEnd"/>
      <w:r w:rsidR="00770800">
        <w:rPr>
          <w:rFonts w:ascii="나눔바른고딕" w:eastAsia="나눔바른고딕" w:hAnsi="나눔바른고딕" w:cs="바탕체" w:hint="eastAsia"/>
          <w:sz w:val="20"/>
          <w:szCs w:val="20"/>
        </w:rPr>
        <w:t xml:space="preserve"> 통해 최적의 k값은 1임을 확인했다.</w:t>
      </w:r>
      <w:r w:rsidR="00770800">
        <w:rPr>
          <w:rFonts w:ascii="나눔바른고딕" w:eastAsia="나눔바른고딕" w:hAnsi="나눔바른고딕" w:cs="바탕체"/>
          <w:sz w:val="20"/>
          <w:szCs w:val="20"/>
        </w:rPr>
        <w:br/>
      </w:r>
      <w:r w:rsidR="00770800">
        <w:rPr>
          <w:rFonts w:ascii="나눔바른고딕" w:eastAsia="나눔바른고딕" w:hAnsi="나눔바른고딕" w:cs="바탕체"/>
          <w:sz w:val="20"/>
          <w:szCs w:val="20"/>
        </w:rPr>
        <w:tab/>
      </w:r>
      <w:r w:rsidR="00CB1C08">
        <w:rPr>
          <w:rFonts w:ascii="나눔바른고딕" w:eastAsia="나눔바른고딕" w:hAnsi="나눔바른고딕" w:cs="바탕체" w:hint="eastAsia"/>
          <w:sz w:val="20"/>
          <w:szCs w:val="20"/>
        </w:rPr>
        <w:t xml:space="preserve">k는 1일 때의 </w:t>
      </w:r>
      <w:proofErr w:type="spellStart"/>
      <w:r w:rsidR="00CB1C08">
        <w:rPr>
          <w:rFonts w:ascii="나눔바른고딕" w:eastAsia="나눔바른고딕" w:hAnsi="나눔바른고딕" w:cs="바탕체" w:hint="eastAsia"/>
          <w:sz w:val="20"/>
          <w:szCs w:val="20"/>
        </w:rPr>
        <w:t>정오행렬은</w:t>
      </w:r>
      <w:proofErr w:type="spellEnd"/>
    </w:p>
    <w:p w:rsidR="00CB1C08" w:rsidRPr="00CB1C08" w:rsidRDefault="00CB1C08" w:rsidP="00CB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8959A8"/>
          <w:sz w:val="18"/>
          <w:szCs w:val="18"/>
        </w:rPr>
      </w:pPr>
      <w:r>
        <w:rPr>
          <w:rFonts w:ascii="Lucida Console" w:eastAsia="굴림체" w:hAnsi="Lucida Console" w:cs="굴림체"/>
          <w:color w:val="8959A8"/>
          <w:sz w:val="18"/>
          <w:szCs w:val="18"/>
        </w:rPr>
        <w:tab/>
      </w:r>
      <w:r w:rsidRPr="00CB1C08">
        <w:rPr>
          <w:rFonts w:ascii="Lucida Console" w:eastAsia="굴림체" w:hAnsi="Lucida Console" w:cs="굴림체"/>
          <w:color w:val="8959A8"/>
          <w:sz w:val="18"/>
          <w:szCs w:val="18"/>
        </w:rPr>
        <w:t xml:space="preserve">&gt; </w:t>
      </w:r>
      <w:proofErr w:type="spellStart"/>
      <w:r w:rsidRPr="00CB1C08">
        <w:rPr>
          <w:rFonts w:ascii="Lucida Console" w:eastAsia="굴림체" w:hAnsi="Lucida Console" w:cs="굴림체"/>
          <w:color w:val="8959A8"/>
          <w:sz w:val="18"/>
          <w:szCs w:val="18"/>
        </w:rPr>
        <w:t>knn_pred</w:t>
      </w:r>
      <w:proofErr w:type="spellEnd"/>
      <w:r w:rsidRPr="00CB1C08">
        <w:rPr>
          <w:rFonts w:ascii="Lucida Console" w:eastAsia="굴림체" w:hAnsi="Lucida Console" w:cs="굴림체"/>
          <w:color w:val="8959A8"/>
          <w:sz w:val="18"/>
          <w:szCs w:val="18"/>
        </w:rPr>
        <w:t xml:space="preserve"> &lt;- </w:t>
      </w:r>
      <w:proofErr w:type="spellStart"/>
      <w:proofErr w:type="gramStart"/>
      <w:r w:rsidRPr="00CB1C08">
        <w:rPr>
          <w:rFonts w:ascii="Lucida Console" w:eastAsia="굴림체" w:hAnsi="Lucida Console" w:cs="굴림체"/>
          <w:color w:val="8959A8"/>
          <w:sz w:val="18"/>
          <w:szCs w:val="18"/>
        </w:rPr>
        <w:t>knn</w:t>
      </w:r>
      <w:proofErr w:type="spellEnd"/>
      <w:r w:rsidRPr="00CB1C08">
        <w:rPr>
          <w:rFonts w:ascii="Lucida Console" w:eastAsia="굴림체" w:hAnsi="Lucida Console" w:cs="굴림체"/>
          <w:color w:val="8959A8"/>
          <w:sz w:val="18"/>
          <w:szCs w:val="18"/>
        </w:rPr>
        <w:t>(</w:t>
      </w:r>
      <w:proofErr w:type="spellStart"/>
      <w:proofErr w:type="gramEnd"/>
      <w:r w:rsidRPr="00CB1C08">
        <w:rPr>
          <w:rFonts w:ascii="Lucida Console" w:eastAsia="굴림체" w:hAnsi="Lucida Console" w:cs="굴림체"/>
          <w:color w:val="8959A8"/>
          <w:sz w:val="18"/>
          <w:szCs w:val="18"/>
        </w:rPr>
        <w:t>train_norm_bk</w:t>
      </w:r>
      <w:proofErr w:type="spellEnd"/>
      <w:r w:rsidRPr="00CB1C08">
        <w:rPr>
          <w:rFonts w:ascii="Lucida Console" w:eastAsia="굴림체" w:hAnsi="Lucida Console" w:cs="굴림체"/>
          <w:color w:val="8959A8"/>
          <w:sz w:val="18"/>
          <w:szCs w:val="18"/>
        </w:rPr>
        <w:t xml:space="preserve">[,1:13], </w:t>
      </w:r>
      <w:proofErr w:type="spellStart"/>
      <w:r w:rsidRPr="00CB1C08">
        <w:rPr>
          <w:rFonts w:ascii="Lucida Console" w:eastAsia="굴림체" w:hAnsi="Lucida Console" w:cs="굴림체"/>
          <w:color w:val="8959A8"/>
          <w:sz w:val="18"/>
          <w:szCs w:val="18"/>
        </w:rPr>
        <w:t>valid_norm_bk</w:t>
      </w:r>
      <w:proofErr w:type="spellEnd"/>
      <w:r w:rsidRPr="00CB1C08">
        <w:rPr>
          <w:rFonts w:ascii="Lucida Console" w:eastAsia="굴림체" w:hAnsi="Lucida Console" w:cs="굴림체"/>
          <w:color w:val="8959A8"/>
          <w:sz w:val="18"/>
          <w:szCs w:val="18"/>
        </w:rPr>
        <w:t>[,1:13],</w:t>
      </w:r>
    </w:p>
    <w:p w:rsidR="00CB1C08" w:rsidRPr="00CB1C08" w:rsidRDefault="00CB1C08" w:rsidP="00CB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8959A8"/>
          <w:sz w:val="18"/>
          <w:szCs w:val="18"/>
        </w:rPr>
      </w:pPr>
      <w:r>
        <w:rPr>
          <w:rFonts w:ascii="Lucida Console" w:eastAsia="굴림체" w:hAnsi="Lucida Console" w:cs="굴림체"/>
          <w:color w:val="8959A8"/>
          <w:sz w:val="18"/>
          <w:szCs w:val="18"/>
        </w:rPr>
        <w:tab/>
      </w:r>
      <w:r w:rsidRPr="00CB1C08">
        <w:rPr>
          <w:rFonts w:ascii="Lucida Console" w:eastAsia="굴림체" w:hAnsi="Lucida Console" w:cs="굴림체"/>
          <w:color w:val="8959A8"/>
          <w:sz w:val="18"/>
          <w:szCs w:val="18"/>
        </w:rPr>
        <w:t xml:space="preserve">+                 </w:t>
      </w:r>
      <w:proofErr w:type="gramStart"/>
      <w:r w:rsidRPr="00CB1C08">
        <w:rPr>
          <w:rFonts w:ascii="Lucida Console" w:eastAsia="굴림체" w:hAnsi="Lucida Console" w:cs="굴림체"/>
          <w:color w:val="8959A8"/>
          <w:sz w:val="18"/>
          <w:szCs w:val="18"/>
        </w:rPr>
        <w:t>cl</w:t>
      </w:r>
      <w:proofErr w:type="gramEnd"/>
      <w:r w:rsidRPr="00CB1C08">
        <w:rPr>
          <w:rFonts w:ascii="Lucida Console" w:eastAsia="굴림체" w:hAnsi="Lucida Console" w:cs="굴림체"/>
          <w:color w:val="8959A8"/>
          <w:sz w:val="18"/>
          <w:szCs w:val="18"/>
        </w:rPr>
        <w:t xml:space="preserve"> = </w:t>
      </w:r>
      <w:proofErr w:type="spellStart"/>
      <w:r w:rsidRPr="00CB1C08">
        <w:rPr>
          <w:rFonts w:ascii="Lucida Console" w:eastAsia="굴림체" w:hAnsi="Lucida Console" w:cs="굴림체"/>
          <w:color w:val="8959A8"/>
          <w:sz w:val="18"/>
          <w:szCs w:val="18"/>
        </w:rPr>
        <w:t>train_norm_bk</w:t>
      </w:r>
      <w:proofErr w:type="spellEnd"/>
      <w:r w:rsidRPr="00CB1C08">
        <w:rPr>
          <w:rFonts w:ascii="Lucida Console" w:eastAsia="굴림체" w:hAnsi="Lucida Console" w:cs="굴림체"/>
          <w:color w:val="8959A8"/>
          <w:sz w:val="18"/>
          <w:szCs w:val="18"/>
        </w:rPr>
        <w:t>[,14], k = 1)</w:t>
      </w:r>
    </w:p>
    <w:p w:rsidR="00CB1C08" w:rsidRPr="00CB1C08" w:rsidRDefault="00CB1C08" w:rsidP="00CB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8959A8"/>
          <w:sz w:val="18"/>
          <w:szCs w:val="18"/>
        </w:rPr>
      </w:pPr>
      <w:r>
        <w:rPr>
          <w:rFonts w:ascii="Lucida Console" w:eastAsia="굴림체" w:hAnsi="Lucida Console" w:cs="굴림체"/>
          <w:color w:val="8959A8"/>
          <w:sz w:val="18"/>
          <w:szCs w:val="18"/>
        </w:rPr>
        <w:tab/>
      </w:r>
      <w:r w:rsidRPr="00CB1C08">
        <w:rPr>
          <w:rFonts w:ascii="Lucida Console" w:eastAsia="굴림체" w:hAnsi="Lucida Console" w:cs="굴림체"/>
          <w:color w:val="8959A8"/>
          <w:sz w:val="18"/>
          <w:szCs w:val="18"/>
        </w:rPr>
        <w:t>&gt; A &lt;-</w:t>
      </w:r>
      <w:proofErr w:type="gramStart"/>
      <w:r w:rsidRPr="00CB1C08">
        <w:rPr>
          <w:rFonts w:ascii="Lucida Console" w:eastAsia="굴림체" w:hAnsi="Lucida Console" w:cs="굴림체"/>
          <w:color w:val="8959A8"/>
          <w:sz w:val="18"/>
          <w:szCs w:val="18"/>
        </w:rPr>
        <w:t>table(</w:t>
      </w:r>
      <w:proofErr w:type="spellStart"/>
      <w:proofErr w:type="gramEnd"/>
      <w:r w:rsidRPr="00CB1C08">
        <w:rPr>
          <w:rFonts w:ascii="Lucida Console" w:eastAsia="굴림체" w:hAnsi="Lucida Console" w:cs="굴림체"/>
          <w:color w:val="8959A8"/>
          <w:sz w:val="18"/>
          <w:szCs w:val="18"/>
        </w:rPr>
        <w:t>knn_pred</w:t>
      </w:r>
      <w:proofErr w:type="spellEnd"/>
      <w:r w:rsidRPr="00CB1C08">
        <w:rPr>
          <w:rFonts w:ascii="Lucida Console" w:eastAsia="굴림체" w:hAnsi="Lucida Console" w:cs="굴림체"/>
          <w:color w:val="8959A8"/>
          <w:sz w:val="18"/>
          <w:szCs w:val="18"/>
        </w:rPr>
        <w:t xml:space="preserve">, </w:t>
      </w:r>
      <w:proofErr w:type="spellStart"/>
      <w:r w:rsidRPr="00CB1C08">
        <w:rPr>
          <w:rFonts w:ascii="Lucida Console" w:eastAsia="굴림체" w:hAnsi="Lucida Console" w:cs="굴림체"/>
          <w:color w:val="8959A8"/>
          <w:sz w:val="18"/>
          <w:szCs w:val="18"/>
        </w:rPr>
        <w:t>valid_norm_bk</w:t>
      </w:r>
      <w:proofErr w:type="spellEnd"/>
      <w:r w:rsidRPr="00CB1C08">
        <w:rPr>
          <w:rFonts w:ascii="Lucida Console" w:eastAsia="굴림체" w:hAnsi="Lucida Console" w:cs="굴림체"/>
          <w:color w:val="8959A8"/>
          <w:sz w:val="18"/>
          <w:szCs w:val="18"/>
        </w:rPr>
        <w:t>[, 14])</w:t>
      </w:r>
    </w:p>
    <w:p w:rsidR="00CB1C08" w:rsidRPr="00CB1C08" w:rsidRDefault="00CB1C08" w:rsidP="00CB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8959A8"/>
          <w:sz w:val="18"/>
          <w:szCs w:val="18"/>
        </w:rPr>
      </w:pPr>
      <w:r>
        <w:rPr>
          <w:rFonts w:ascii="Lucida Console" w:eastAsia="굴림체" w:hAnsi="Lucida Console" w:cs="굴림체"/>
          <w:color w:val="8959A8"/>
          <w:sz w:val="18"/>
          <w:szCs w:val="18"/>
        </w:rPr>
        <w:tab/>
      </w:r>
      <w:r w:rsidRPr="00CB1C08">
        <w:rPr>
          <w:rFonts w:ascii="Lucida Console" w:eastAsia="굴림체" w:hAnsi="Lucida Console" w:cs="굴림체"/>
          <w:color w:val="8959A8"/>
          <w:sz w:val="18"/>
          <w:szCs w:val="18"/>
        </w:rPr>
        <w:t xml:space="preserve">&gt; </w:t>
      </w:r>
      <w:proofErr w:type="spellStart"/>
      <w:proofErr w:type="gramStart"/>
      <w:r w:rsidRPr="00CB1C08">
        <w:rPr>
          <w:rFonts w:ascii="Lucida Console" w:eastAsia="굴림체" w:hAnsi="Lucida Console" w:cs="굴림체"/>
          <w:color w:val="8959A8"/>
          <w:sz w:val="18"/>
          <w:szCs w:val="18"/>
        </w:rPr>
        <w:t>confusionMatrix</w:t>
      </w:r>
      <w:proofErr w:type="spellEnd"/>
      <w:r w:rsidRPr="00CB1C08">
        <w:rPr>
          <w:rFonts w:ascii="Lucida Console" w:eastAsia="굴림체" w:hAnsi="Lucida Console" w:cs="굴림체"/>
          <w:color w:val="8959A8"/>
          <w:sz w:val="18"/>
          <w:szCs w:val="18"/>
        </w:rPr>
        <w:t>(</w:t>
      </w:r>
      <w:proofErr w:type="gramEnd"/>
      <w:r w:rsidRPr="00CB1C08">
        <w:rPr>
          <w:rFonts w:ascii="Lucida Console" w:eastAsia="굴림체" w:hAnsi="Lucida Console" w:cs="굴림체"/>
          <w:color w:val="8959A8"/>
          <w:sz w:val="18"/>
          <w:szCs w:val="18"/>
        </w:rPr>
        <w:t>A, positive = "1")</w:t>
      </w:r>
    </w:p>
    <w:p w:rsidR="00CB1C08" w:rsidRPr="00CB1C08" w:rsidRDefault="00CB1C08" w:rsidP="00CB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</w:pPr>
      <w:r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ab/>
      </w:r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>Confusion Matrix and Statistics</w:t>
      </w:r>
    </w:p>
    <w:p w:rsidR="00CB1C08" w:rsidRPr="00CB1C08" w:rsidRDefault="00CB1C08" w:rsidP="00CB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</w:pPr>
    </w:p>
    <w:p w:rsidR="00CB1C08" w:rsidRPr="00CB1C08" w:rsidRDefault="00CB1C08" w:rsidP="00CB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</w:pPr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       </w:t>
      </w:r>
    </w:p>
    <w:p w:rsidR="00CB1C08" w:rsidRPr="00CB1C08" w:rsidRDefault="00CB1C08" w:rsidP="00CB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</w:pPr>
      <w:r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ab/>
      </w:r>
      <w:proofErr w:type="spellStart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>knn_pred</w:t>
      </w:r>
      <w:proofErr w:type="spellEnd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   0    1</w:t>
      </w:r>
    </w:p>
    <w:p w:rsidR="00CB1C08" w:rsidRPr="00CB1C08" w:rsidRDefault="00CB1C08" w:rsidP="00CB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</w:pPr>
      <w:r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ab/>
      </w:r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      0 1775   58</w:t>
      </w:r>
    </w:p>
    <w:p w:rsidR="00CB1C08" w:rsidRDefault="00CB1C08" w:rsidP="00CB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</w:pPr>
      <w:r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ab/>
      </w:r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      1   </w:t>
      </w:r>
      <w:proofErr w:type="gramStart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>24  143</w:t>
      </w:r>
      <w:proofErr w:type="gramEnd"/>
    </w:p>
    <w:p w:rsidR="00CB1C08" w:rsidRPr="00CB1C08" w:rsidRDefault="00CB1C08" w:rsidP="00CB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</w:pPr>
      <w:r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br/>
      </w:r>
      <w:r w:rsidRPr="008E33B0">
        <w:rPr>
          <w:rFonts w:ascii="Lucida Console" w:eastAsia="굴림체" w:hAnsi="Lucida Console" w:cs="굴림체" w:hint="eastAsia"/>
          <w:b/>
          <w:color w:val="4D4D4C"/>
          <w:sz w:val="18"/>
          <w:szCs w:val="18"/>
          <w:bdr w:val="none" w:sz="0" w:space="0" w:color="auto" w:frame="1"/>
        </w:rPr>
        <w:t>이다</w:t>
      </w:r>
      <w:r>
        <w:rPr>
          <w:rFonts w:ascii="Lucida Console" w:eastAsia="굴림체" w:hAnsi="Lucida Console" w:cs="굴림체" w:hint="eastAsia"/>
          <w:color w:val="4D4D4C"/>
          <w:sz w:val="18"/>
          <w:szCs w:val="18"/>
          <w:bdr w:val="none" w:sz="0" w:space="0" w:color="auto" w:frame="1"/>
        </w:rPr>
        <w:t>.</w:t>
      </w:r>
      <w:r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</w:t>
      </w:r>
    </w:p>
    <w:p w:rsidR="0015539A" w:rsidRDefault="00CB1C08" w:rsidP="00E912B1">
      <w:pPr>
        <w:rPr>
          <w:rFonts w:ascii="나눔바른고딕" w:eastAsia="나눔바른고딕" w:hAnsi="나눔바른고딕" w:cs="바탕체"/>
          <w:sz w:val="20"/>
          <w:szCs w:val="20"/>
        </w:rPr>
      </w:pPr>
      <w:proofErr w:type="gramStart"/>
      <w:r>
        <w:rPr>
          <w:rFonts w:ascii="나눔바른고딕" w:eastAsia="나눔바른고딕" w:hAnsi="나눔바른고딕" w:cs="바탕체" w:hint="eastAsia"/>
          <w:sz w:val="20"/>
          <w:szCs w:val="20"/>
        </w:rPr>
        <w:lastRenderedPageBreak/>
        <w:t>d</w:t>
      </w:r>
      <w:proofErr w:type="gramEnd"/>
      <w:r>
        <w:rPr>
          <w:rFonts w:ascii="나눔바른고딕" w:eastAsia="나눔바른고딕" w:hAnsi="나눔바른고딕" w:cs="바탕체" w:hint="eastAsia"/>
          <w:sz w:val="20"/>
          <w:szCs w:val="20"/>
        </w:rPr>
        <w:t>.</w:t>
      </w:r>
      <w:r>
        <w:rPr>
          <w:rFonts w:ascii="나눔바른고딕" w:eastAsia="나눔바른고딕" w:hAnsi="나눔바른고딕" w:cs="바탕체"/>
          <w:sz w:val="20"/>
          <w:szCs w:val="20"/>
        </w:rPr>
        <w:t xml:space="preserve"> </w:t>
      </w:r>
      <w:r>
        <w:rPr>
          <w:rFonts w:ascii="나눔바른고딕" w:eastAsia="나눔바른고딕" w:hAnsi="나눔바른고딕" w:cs="바탕체"/>
          <w:sz w:val="20"/>
          <w:szCs w:val="20"/>
        </w:rPr>
        <w:tab/>
      </w:r>
    </w:p>
    <w:p w:rsidR="00CB1C08" w:rsidRDefault="0015539A" w:rsidP="00E912B1">
      <w:pPr>
        <w:rPr>
          <w:rFonts w:ascii="나눔바른고딕" w:eastAsia="나눔바른고딕" w:hAnsi="나눔바른고딕" w:cs="바탕체"/>
          <w:sz w:val="20"/>
          <w:szCs w:val="20"/>
        </w:rPr>
      </w:pPr>
      <w:r>
        <w:rPr>
          <w:rFonts w:ascii="나눔바른고딕" w:eastAsia="나눔바른고딕" w:hAnsi="나눔바른고딕" w:cs="바탕체"/>
          <w:sz w:val="20"/>
          <w:szCs w:val="20"/>
        </w:rPr>
        <w:tab/>
      </w:r>
      <w:r w:rsidR="008E33B0">
        <w:rPr>
          <w:rFonts w:ascii="나눔바른고딕" w:eastAsia="나눔바른고딕" w:hAnsi="나눔바른고딕" w:cs="바탕체" w:hint="eastAsia"/>
          <w:sz w:val="20"/>
          <w:szCs w:val="20"/>
        </w:rPr>
        <w:t xml:space="preserve">최적의 </w:t>
      </w:r>
      <w:r w:rsidR="008E33B0">
        <w:rPr>
          <w:rFonts w:ascii="나눔바른고딕" w:eastAsia="나눔바른고딕" w:hAnsi="나눔바른고딕" w:cs="바탕체"/>
          <w:sz w:val="20"/>
          <w:szCs w:val="20"/>
        </w:rPr>
        <w:t>‘</w:t>
      </w:r>
      <w:r w:rsidR="008E33B0">
        <w:rPr>
          <w:rFonts w:ascii="나눔바른고딕" w:eastAsia="나눔바른고딕" w:hAnsi="나눔바른고딕" w:cs="바탕체" w:hint="eastAsia"/>
          <w:sz w:val="20"/>
          <w:szCs w:val="20"/>
        </w:rPr>
        <w:t>k=1</w:t>
      </w:r>
      <w:r w:rsidR="008E33B0">
        <w:rPr>
          <w:rFonts w:ascii="나눔바른고딕" w:eastAsia="나눔바른고딕" w:hAnsi="나눔바른고딕" w:cs="바탕체"/>
          <w:sz w:val="20"/>
          <w:szCs w:val="20"/>
        </w:rPr>
        <w:t>’</w:t>
      </w:r>
      <w:r w:rsidR="008E33B0">
        <w:rPr>
          <w:rFonts w:ascii="나눔바른고딕" w:eastAsia="나눔바른고딕" w:hAnsi="나눔바른고딕" w:cs="바탕체" w:hint="eastAsia"/>
          <w:sz w:val="20"/>
          <w:szCs w:val="20"/>
        </w:rPr>
        <w:t xml:space="preserve">의 </w:t>
      </w:r>
      <w:proofErr w:type="spellStart"/>
      <w:r w:rsidR="00CB1C08">
        <w:rPr>
          <w:rFonts w:ascii="나눔바른고딕" w:eastAsia="나눔바른고딕" w:hAnsi="나눔바른고딕" w:cs="바탕체" w:hint="eastAsia"/>
          <w:sz w:val="20"/>
          <w:szCs w:val="20"/>
        </w:rPr>
        <w:t>정오행렬</w:t>
      </w:r>
      <w:r w:rsidR="008E33B0">
        <w:rPr>
          <w:rFonts w:ascii="나눔바른고딕" w:eastAsia="나눔바른고딕" w:hAnsi="나눔바른고딕" w:cs="바탕체" w:hint="eastAsia"/>
          <w:sz w:val="20"/>
          <w:szCs w:val="20"/>
        </w:rPr>
        <w:t>을</w:t>
      </w:r>
      <w:proofErr w:type="spellEnd"/>
      <w:r w:rsidR="008E33B0">
        <w:rPr>
          <w:rFonts w:ascii="나눔바른고딕" w:eastAsia="나눔바른고딕" w:hAnsi="나눔바른고딕" w:cs="바탕체" w:hint="eastAsia"/>
          <w:sz w:val="20"/>
          <w:szCs w:val="20"/>
        </w:rPr>
        <w:t xml:space="preserve"> 토대로 보면</w:t>
      </w:r>
    </w:p>
    <w:p w:rsidR="008E33B0" w:rsidRPr="00CB1C08" w:rsidRDefault="008E33B0" w:rsidP="008E33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</w:pPr>
    </w:p>
    <w:p w:rsidR="008E33B0" w:rsidRPr="00CB1C08" w:rsidRDefault="008E33B0" w:rsidP="008E33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</w:pPr>
      <w:r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ab/>
      </w:r>
      <w:proofErr w:type="spellStart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>knn_pred</w:t>
      </w:r>
      <w:proofErr w:type="spellEnd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   0    1</w:t>
      </w:r>
    </w:p>
    <w:p w:rsidR="008E33B0" w:rsidRPr="00CB1C08" w:rsidRDefault="008E33B0" w:rsidP="008E33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</w:pPr>
      <w:r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ab/>
      </w:r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      0 1775   58</w:t>
      </w:r>
    </w:p>
    <w:p w:rsidR="008E33B0" w:rsidRDefault="008E33B0" w:rsidP="008E33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</w:pPr>
      <w:r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ab/>
      </w:r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 xml:space="preserve">       1   </w:t>
      </w:r>
      <w:proofErr w:type="gramStart"/>
      <w:r w:rsidRPr="00CB1C08">
        <w:rPr>
          <w:rFonts w:ascii="Lucida Console" w:eastAsia="굴림체" w:hAnsi="Lucida Console" w:cs="굴림체"/>
          <w:color w:val="4D4D4C"/>
          <w:sz w:val="18"/>
          <w:szCs w:val="18"/>
          <w:bdr w:val="none" w:sz="0" w:space="0" w:color="auto" w:frame="1"/>
        </w:rPr>
        <w:t>24  143</w:t>
      </w:r>
      <w:proofErr w:type="gramEnd"/>
    </w:p>
    <w:p w:rsidR="00CB1C08" w:rsidRDefault="00CB1C08" w:rsidP="008E33B0">
      <w:pPr>
        <w:rPr>
          <w:rFonts w:ascii="나눔바른고딕" w:eastAsia="나눔바른고딕" w:hAnsi="나눔바른고딕" w:cs="바탕체"/>
          <w:sz w:val="20"/>
          <w:szCs w:val="20"/>
        </w:rPr>
      </w:pPr>
    </w:p>
    <w:p w:rsidR="008E33B0" w:rsidRDefault="0015539A" w:rsidP="008E33B0">
      <w:pPr>
        <w:rPr>
          <w:rFonts w:ascii="나눔바른고딕" w:eastAsia="나눔바른고딕" w:hAnsi="나눔바른고딕" w:cs="바탕체"/>
          <w:sz w:val="20"/>
          <w:szCs w:val="20"/>
        </w:rPr>
      </w:pPr>
      <w:r>
        <w:rPr>
          <w:rFonts w:ascii="나눔바른고딕" w:eastAsia="나눔바른고딕" w:hAnsi="나눔바른고딕" w:cs="바탕체"/>
          <w:sz w:val="20"/>
          <w:szCs w:val="20"/>
        </w:rPr>
        <w:tab/>
      </w:r>
      <w:r w:rsidR="008E33B0">
        <w:rPr>
          <w:rFonts w:ascii="나눔바른고딕" w:eastAsia="나눔바른고딕" w:hAnsi="나눔바른고딕" w:cs="바탕체" w:hint="eastAsia"/>
          <w:sz w:val="20"/>
          <w:szCs w:val="20"/>
        </w:rPr>
        <w:t>다음과 같다.</w:t>
      </w:r>
    </w:p>
    <w:p w:rsidR="008E33B0" w:rsidRDefault="0015539A" w:rsidP="008E33B0">
      <w:pPr>
        <w:rPr>
          <w:rFonts w:ascii="나눔바른고딕" w:eastAsia="나눔바른고딕" w:hAnsi="나눔바른고딕" w:cs="바탕체"/>
          <w:sz w:val="20"/>
          <w:szCs w:val="20"/>
        </w:rPr>
      </w:pPr>
      <w:r>
        <w:rPr>
          <w:rFonts w:ascii="나눔바른고딕" w:eastAsia="나눔바른고딕" w:hAnsi="나눔바른고딕" w:cs="바탕체"/>
          <w:sz w:val="20"/>
          <w:szCs w:val="20"/>
        </w:rPr>
        <w:tab/>
        <w:t>‘</w:t>
      </w:r>
      <w:r w:rsidRPr="0015539A">
        <w:rPr>
          <w:rFonts w:ascii="나눔바른고딕" w:eastAsia="나눔바른고딕" w:hAnsi="나눔바른고딕" w:cs="바탕체" w:hint="eastAsia"/>
          <w:b/>
          <w:sz w:val="20"/>
          <w:szCs w:val="20"/>
        </w:rPr>
        <w:t>민감도</w:t>
      </w:r>
      <w:r>
        <w:rPr>
          <w:rFonts w:ascii="나눔바른고딕" w:eastAsia="나눔바른고딕" w:hAnsi="나눔바른고딕" w:cs="바탕체"/>
          <w:sz w:val="20"/>
          <w:szCs w:val="20"/>
        </w:rPr>
        <w:t xml:space="preserve">’, </w:t>
      </w:r>
      <w:r>
        <w:rPr>
          <w:rFonts w:ascii="나눔바른고딕" w:eastAsia="나눔바른고딕" w:hAnsi="나눔바른고딕" w:cs="바탕체" w:hint="eastAsia"/>
          <w:sz w:val="20"/>
          <w:szCs w:val="20"/>
        </w:rPr>
        <w:t xml:space="preserve">즉 예측을 통해서 </w:t>
      </w:r>
      <w:r w:rsidR="008E33B0">
        <w:rPr>
          <w:rFonts w:ascii="나눔바른고딕" w:eastAsia="나눔바른고딕" w:hAnsi="나눔바른고딕" w:cs="바탕체" w:hint="eastAsia"/>
          <w:sz w:val="20"/>
          <w:szCs w:val="20"/>
        </w:rPr>
        <w:t xml:space="preserve">실제 대출을 </w:t>
      </w:r>
      <w:r w:rsidR="008E33B0">
        <w:rPr>
          <w:rFonts w:ascii="나눔바른고딕" w:eastAsia="나눔바른고딕" w:hAnsi="나눔바른고딕" w:cs="바탕체"/>
          <w:sz w:val="20"/>
          <w:szCs w:val="20"/>
        </w:rPr>
        <w:t>‘</w:t>
      </w:r>
      <w:r w:rsidR="008E33B0">
        <w:rPr>
          <w:rFonts w:ascii="나눔바른고딕" w:eastAsia="나눔바른고딕" w:hAnsi="나눔바른고딕" w:cs="바탕체" w:hint="eastAsia"/>
          <w:sz w:val="20"/>
          <w:szCs w:val="20"/>
        </w:rPr>
        <w:t>수락</w:t>
      </w:r>
      <w:r w:rsidR="008E33B0">
        <w:rPr>
          <w:rFonts w:ascii="나눔바른고딕" w:eastAsia="나눔바른고딕" w:hAnsi="나눔바른고딕" w:cs="바탕체"/>
          <w:sz w:val="20"/>
          <w:szCs w:val="20"/>
        </w:rPr>
        <w:t>’</w:t>
      </w:r>
      <w:r w:rsidR="008E33B0">
        <w:rPr>
          <w:rFonts w:ascii="나눔바른고딕" w:eastAsia="나눔바른고딕" w:hAnsi="나눔바른고딕" w:cs="바탕체" w:hint="eastAsia"/>
          <w:sz w:val="20"/>
          <w:szCs w:val="20"/>
        </w:rPr>
        <w:t>할 고객을 맞힐 확률은</w:t>
      </w:r>
      <w:r>
        <w:rPr>
          <w:rFonts w:ascii="나눔바른고딕" w:eastAsia="나눔바른고딕" w:hAnsi="나눔바른고딕" w:cs="바탕체"/>
          <w:sz w:val="20"/>
          <w:szCs w:val="20"/>
        </w:rPr>
        <w:br/>
      </w:r>
      <w:r>
        <w:rPr>
          <w:rFonts w:ascii="나눔바른고딕" w:eastAsia="나눔바른고딕" w:hAnsi="나눔바른고딕" w:cs="바탕체"/>
          <w:sz w:val="20"/>
          <w:szCs w:val="20"/>
        </w:rPr>
        <w:tab/>
      </w:r>
      <w:r w:rsidR="008E33B0">
        <w:rPr>
          <w:rFonts w:ascii="나눔바른고딕" w:eastAsia="나눔바른고딕" w:hAnsi="나눔바른고딕" w:cs="바탕체" w:hint="eastAsia"/>
          <w:sz w:val="20"/>
          <w:szCs w:val="20"/>
        </w:rPr>
        <w:t>P(예측 =</w:t>
      </w:r>
      <w:r w:rsidR="008E33B0">
        <w:rPr>
          <w:rFonts w:ascii="나눔바른고딕" w:eastAsia="나눔바른고딕" w:hAnsi="나눔바른고딕" w:cs="바탕체"/>
          <w:sz w:val="20"/>
          <w:szCs w:val="20"/>
        </w:rPr>
        <w:t xml:space="preserve"> </w:t>
      </w:r>
      <w:r w:rsidR="008E33B0">
        <w:rPr>
          <w:rFonts w:ascii="나눔바른고딕" w:eastAsia="나눔바른고딕" w:hAnsi="나눔바른고딕" w:cs="바탕체" w:hint="eastAsia"/>
          <w:sz w:val="20"/>
          <w:szCs w:val="20"/>
        </w:rPr>
        <w:t>1</w:t>
      </w:r>
      <w:r w:rsidR="008E33B0">
        <w:rPr>
          <w:rFonts w:ascii="나눔바른고딕" w:eastAsia="나눔바른고딕" w:hAnsi="나눔바른고딕" w:cs="바탕체"/>
          <w:sz w:val="20"/>
          <w:szCs w:val="20"/>
        </w:rPr>
        <w:t xml:space="preserve"> </w:t>
      </w:r>
      <w:r w:rsidR="008E33B0">
        <w:rPr>
          <w:rFonts w:ascii="나눔바른고딕" w:eastAsia="나눔바른고딕" w:hAnsi="나눔바른고딕" w:cs="바탕체" w:hint="eastAsia"/>
          <w:sz w:val="20"/>
          <w:szCs w:val="20"/>
        </w:rPr>
        <w:t>|</w:t>
      </w:r>
      <w:r w:rsidR="008E33B0">
        <w:rPr>
          <w:rFonts w:ascii="나눔바른고딕" w:eastAsia="나눔바른고딕" w:hAnsi="나눔바른고딕" w:cs="바탕체"/>
          <w:sz w:val="20"/>
          <w:szCs w:val="20"/>
        </w:rPr>
        <w:t xml:space="preserve"> </w:t>
      </w:r>
      <w:r w:rsidR="008E33B0">
        <w:rPr>
          <w:rFonts w:ascii="나눔바른고딕" w:eastAsia="나눔바른고딕" w:hAnsi="나눔바른고딕" w:cs="바탕체" w:hint="eastAsia"/>
          <w:sz w:val="20"/>
          <w:szCs w:val="20"/>
        </w:rPr>
        <w:t>실제 =</w:t>
      </w:r>
      <w:r w:rsidR="008E33B0">
        <w:rPr>
          <w:rFonts w:ascii="나눔바른고딕" w:eastAsia="나눔바른고딕" w:hAnsi="나눔바른고딕" w:cs="바탕체"/>
          <w:sz w:val="20"/>
          <w:szCs w:val="20"/>
        </w:rPr>
        <w:t xml:space="preserve"> </w:t>
      </w:r>
      <w:r w:rsidR="008E33B0">
        <w:rPr>
          <w:rFonts w:ascii="나눔바른고딕" w:eastAsia="나눔바른고딕" w:hAnsi="나눔바른고딕" w:cs="바탕체" w:hint="eastAsia"/>
          <w:sz w:val="20"/>
          <w:szCs w:val="20"/>
        </w:rPr>
        <w:t>1)</w:t>
      </w:r>
      <w:r w:rsidR="008E33B0">
        <w:rPr>
          <w:rFonts w:ascii="나눔바른고딕" w:eastAsia="나눔바른고딕" w:hAnsi="나눔바른고딕" w:cs="바탕체"/>
          <w:sz w:val="20"/>
          <w:szCs w:val="20"/>
        </w:rPr>
        <w:t xml:space="preserve"> </w:t>
      </w:r>
      <w:r w:rsidR="008E33B0">
        <w:rPr>
          <w:rFonts w:ascii="나눔바른고딕" w:eastAsia="나눔바른고딕" w:hAnsi="나눔바른고딕" w:cs="바탕체" w:hint="eastAsia"/>
          <w:sz w:val="20"/>
          <w:szCs w:val="20"/>
        </w:rPr>
        <w:t>=</w:t>
      </w:r>
      <w:r w:rsidR="008E33B0">
        <w:rPr>
          <w:rFonts w:ascii="나눔바른고딕" w:eastAsia="나눔바른고딕" w:hAnsi="나눔바른고딕" w:cs="바탕체"/>
          <w:sz w:val="20"/>
          <w:szCs w:val="20"/>
        </w:rPr>
        <w:t xml:space="preserve"> </w:t>
      </w:r>
      <w:r w:rsidR="008E33B0">
        <w:rPr>
          <w:rFonts w:ascii="나눔바른고딕" w:eastAsia="나눔바른고딕" w:hAnsi="나눔바른고딕" w:cs="바탕체" w:hint="eastAsia"/>
          <w:sz w:val="20"/>
          <w:szCs w:val="20"/>
        </w:rPr>
        <w:t>143/199</w:t>
      </w:r>
      <w:r w:rsidR="008E33B0">
        <w:rPr>
          <w:rFonts w:ascii="나눔바른고딕" w:eastAsia="나눔바른고딕" w:hAnsi="나눔바른고딕" w:cs="바탕체"/>
          <w:sz w:val="20"/>
          <w:szCs w:val="20"/>
        </w:rPr>
        <w:t xml:space="preserve"> </w:t>
      </w:r>
      <w:r w:rsidR="008E33B0">
        <w:rPr>
          <w:rFonts w:ascii="나눔바른고딕" w:eastAsia="나눔바른고딕" w:hAnsi="나눔바른고딕" w:cs="바탕체" w:hint="eastAsia"/>
          <w:sz w:val="20"/>
          <w:szCs w:val="20"/>
        </w:rPr>
        <w:t>=</w:t>
      </w:r>
      <w:r w:rsidR="008E33B0">
        <w:rPr>
          <w:rFonts w:ascii="나눔바른고딕" w:eastAsia="나눔바른고딕" w:hAnsi="나눔바른고딕" w:cs="바탕체"/>
          <w:sz w:val="20"/>
          <w:szCs w:val="20"/>
        </w:rPr>
        <w:t xml:space="preserve"> </w:t>
      </w:r>
      <w:r w:rsidR="008E33B0">
        <w:rPr>
          <w:rFonts w:ascii="나눔바른고딕" w:eastAsia="나눔바른고딕" w:hAnsi="나눔바른고딕" w:cs="바탕체" w:hint="eastAsia"/>
          <w:sz w:val="20"/>
          <w:szCs w:val="20"/>
        </w:rPr>
        <w:t>0.719로 나온다.</w:t>
      </w:r>
      <w:r>
        <w:rPr>
          <w:rFonts w:ascii="나눔바른고딕" w:eastAsia="나눔바른고딕" w:hAnsi="나눔바른고딕" w:cs="바탕체"/>
          <w:sz w:val="20"/>
          <w:szCs w:val="20"/>
        </w:rPr>
        <w:br/>
      </w:r>
      <w:r>
        <w:rPr>
          <w:rFonts w:ascii="나눔바른고딕" w:eastAsia="나눔바른고딕" w:hAnsi="나눔바른고딕" w:cs="바탕체"/>
          <w:sz w:val="20"/>
          <w:szCs w:val="20"/>
        </w:rPr>
        <w:tab/>
      </w:r>
      <w:r>
        <w:rPr>
          <w:rFonts w:ascii="나눔바른고딕" w:eastAsia="나눔바른고딕" w:hAnsi="나눔바른고딕" w:cs="바탕체" w:hint="eastAsia"/>
          <w:sz w:val="20"/>
          <w:szCs w:val="20"/>
        </w:rPr>
        <w:t>반면</w:t>
      </w:r>
      <w:r w:rsidRPr="0015539A">
        <w:rPr>
          <w:rFonts w:ascii="나눔바른고딕" w:eastAsia="나눔바른고딕" w:hAnsi="나눔바른고딕" w:cs="바탕체" w:hint="eastAsia"/>
          <w:b/>
          <w:sz w:val="20"/>
          <w:szCs w:val="20"/>
        </w:rPr>
        <w:t>,</w:t>
      </w:r>
      <w:r w:rsidRPr="0015539A">
        <w:rPr>
          <w:rFonts w:ascii="나눔바른고딕" w:eastAsia="나눔바른고딕" w:hAnsi="나눔바른고딕" w:cs="바탕체"/>
          <w:b/>
          <w:sz w:val="20"/>
          <w:szCs w:val="20"/>
        </w:rPr>
        <w:t xml:space="preserve"> ‘</w:t>
      </w:r>
      <w:r w:rsidRPr="0015539A">
        <w:rPr>
          <w:rFonts w:ascii="나눔바른고딕" w:eastAsia="나눔바른고딕" w:hAnsi="나눔바른고딕" w:cs="바탕체" w:hint="eastAsia"/>
          <w:b/>
          <w:sz w:val="20"/>
          <w:szCs w:val="20"/>
        </w:rPr>
        <w:t>민감도</w:t>
      </w:r>
      <w:r w:rsidRPr="0015539A">
        <w:rPr>
          <w:rFonts w:ascii="나눔바른고딕" w:eastAsia="나눔바른고딕" w:hAnsi="나눔바른고딕" w:cs="바탕체"/>
          <w:b/>
          <w:sz w:val="20"/>
          <w:szCs w:val="20"/>
        </w:rPr>
        <w:t>’</w:t>
      </w:r>
      <w:r w:rsidRPr="0015539A">
        <w:rPr>
          <w:rFonts w:ascii="나눔바른고딕" w:eastAsia="나눔바른고딕" w:hAnsi="나눔바른고딕" w:cs="바탕체" w:hint="eastAsia"/>
          <w:b/>
          <w:sz w:val="20"/>
          <w:szCs w:val="20"/>
        </w:rPr>
        <w:t>의 오차율</w:t>
      </w:r>
      <w:r>
        <w:rPr>
          <w:rFonts w:ascii="나눔바른고딕" w:eastAsia="나눔바른고딕" w:hAnsi="나눔바른고딕" w:cs="바탕체" w:hint="eastAsia"/>
          <w:sz w:val="20"/>
          <w:szCs w:val="20"/>
        </w:rPr>
        <w:t>,</w:t>
      </w:r>
      <w:r>
        <w:rPr>
          <w:rFonts w:ascii="나눔바른고딕" w:eastAsia="나눔바른고딕" w:hAnsi="나눔바른고딕" w:cs="바탕체"/>
          <w:sz w:val="20"/>
          <w:szCs w:val="20"/>
        </w:rPr>
        <w:t xml:space="preserve"> </w:t>
      </w:r>
      <w:r>
        <w:rPr>
          <w:rFonts w:ascii="나눔바른고딕" w:eastAsia="나눔바른고딕" w:hAnsi="나눔바른고딕" w:cs="바탕체" w:hint="eastAsia"/>
          <w:sz w:val="20"/>
          <w:szCs w:val="20"/>
        </w:rPr>
        <w:t xml:space="preserve">즉 실제로 </w:t>
      </w:r>
      <w:r>
        <w:rPr>
          <w:rFonts w:ascii="나눔바른고딕" w:eastAsia="나눔바른고딕" w:hAnsi="나눔바른고딕" w:cs="바탕체"/>
          <w:sz w:val="20"/>
          <w:szCs w:val="20"/>
        </w:rPr>
        <w:t>‘</w:t>
      </w:r>
      <w:r>
        <w:rPr>
          <w:rFonts w:ascii="나눔바른고딕" w:eastAsia="나눔바른고딕" w:hAnsi="나눔바른고딕" w:cs="바탕체" w:hint="eastAsia"/>
          <w:sz w:val="20"/>
          <w:szCs w:val="20"/>
        </w:rPr>
        <w:t>수락</w:t>
      </w:r>
      <w:r>
        <w:rPr>
          <w:rFonts w:ascii="나눔바른고딕" w:eastAsia="나눔바른고딕" w:hAnsi="나눔바른고딕" w:cs="바탕체"/>
          <w:sz w:val="20"/>
          <w:szCs w:val="20"/>
        </w:rPr>
        <w:t>’</w:t>
      </w:r>
      <w:r>
        <w:rPr>
          <w:rFonts w:ascii="나눔바른고딕" w:eastAsia="나눔바른고딕" w:hAnsi="나눔바른고딕" w:cs="바탕체" w:hint="eastAsia"/>
          <w:sz w:val="20"/>
          <w:szCs w:val="20"/>
        </w:rPr>
        <w:t>이지만,</w:t>
      </w:r>
      <w:r>
        <w:rPr>
          <w:rFonts w:ascii="나눔바른고딕" w:eastAsia="나눔바른고딕" w:hAnsi="나눔바른고딕" w:cs="바탕체"/>
          <w:sz w:val="20"/>
          <w:szCs w:val="20"/>
        </w:rPr>
        <w:t xml:space="preserve"> </w:t>
      </w:r>
      <w:r>
        <w:rPr>
          <w:rFonts w:ascii="나눔바른고딕" w:eastAsia="나눔바른고딕" w:hAnsi="나눔바른고딕" w:cs="바탕체" w:hint="eastAsia"/>
          <w:sz w:val="20"/>
          <w:szCs w:val="20"/>
        </w:rPr>
        <w:t xml:space="preserve">예측에서 </w:t>
      </w:r>
      <w:r>
        <w:rPr>
          <w:rFonts w:ascii="나눔바른고딕" w:eastAsia="나눔바른고딕" w:hAnsi="나눔바른고딕" w:cs="바탕체"/>
          <w:sz w:val="20"/>
          <w:szCs w:val="20"/>
        </w:rPr>
        <w:t>‘</w:t>
      </w:r>
      <w:r>
        <w:rPr>
          <w:rFonts w:ascii="나눔바른고딕" w:eastAsia="나눔바른고딕" w:hAnsi="나눔바른고딕" w:cs="바탕체" w:hint="eastAsia"/>
          <w:sz w:val="20"/>
          <w:szCs w:val="20"/>
        </w:rPr>
        <w:t>불가</w:t>
      </w:r>
      <w:r>
        <w:rPr>
          <w:rFonts w:ascii="나눔바른고딕" w:eastAsia="나눔바른고딕" w:hAnsi="나눔바른고딕" w:cs="바탕체"/>
          <w:sz w:val="20"/>
          <w:szCs w:val="20"/>
        </w:rPr>
        <w:t>’</w:t>
      </w:r>
      <w:proofErr w:type="spellStart"/>
      <w:r>
        <w:rPr>
          <w:rFonts w:ascii="나눔바른고딕" w:eastAsia="나눔바른고딕" w:hAnsi="나눔바른고딕" w:cs="바탕체" w:hint="eastAsia"/>
          <w:sz w:val="20"/>
          <w:szCs w:val="20"/>
        </w:rPr>
        <w:t>를</w:t>
      </w:r>
      <w:proofErr w:type="spellEnd"/>
      <w:r>
        <w:rPr>
          <w:rFonts w:ascii="나눔바른고딕" w:eastAsia="나눔바른고딕" w:hAnsi="나눔바른고딕" w:cs="바탕체" w:hint="eastAsia"/>
          <w:sz w:val="20"/>
          <w:szCs w:val="20"/>
        </w:rPr>
        <w:t xml:space="preserve"> 내릴 확률은</w:t>
      </w:r>
      <w:r>
        <w:rPr>
          <w:rFonts w:ascii="나눔바른고딕" w:eastAsia="나눔바른고딕" w:hAnsi="나눔바른고딕" w:cs="바탕체"/>
          <w:sz w:val="20"/>
          <w:szCs w:val="20"/>
        </w:rPr>
        <w:br/>
      </w:r>
      <w:r>
        <w:rPr>
          <w:rFonts w:ascii="나눔바른고딕" w:eastAsia="나눔바른고딕" w:hAnsi="나눔바른고딕" w:cs="바탕체"/>
          <w:sz w:val="20"/>
          <w:szCs w:val="20"/>
        </w:rPr>
        <w:tab/>
      </w:r>
      <w:r>
        <w:rPr>
          <w:rFonts w:ascii="나눔바른고딕" w:eastAsia="나눔바른고딕" w:hAnsi="나눔바른고딕" w:cs="바탕체" w:hint="eastAsia"/>
          <w:sz w:val="20"/>
          <w:szCs w:val="20"/>
        </w:rPr>
        <w:t xml:space="preserve">P(예측 </w:t>
      </w:r>
      <w:r>
        <w:rPr>
          <w:rFonts w:ascii="나눔바른고딕" w:eastAsia="나눔바른고딕" w:hAnsi="나눔바른고딕" w:cs="바탕체"/>
          <w:sz w:val="20"/>
          <w:szCs w:val="20"/>
        </w:rPr>
        <w:t xml:space="preserve">= 0 | </w:t>
      </w:r>
      <w:r>
        <w:rPr>
          <w:rFonts w:ascii="나눔바른고딕" w:eastAsia="나눔바른고딕" w:hAnsi="나눔바른고딕" w:cs="바탕체" w:hint="eastAsia"/>
          <w:sz w:val="20"/>
          <w:szCs w:val="20"/>
        </w:rPr>
        <w:t xml:space="preserve">실제 </w:t>
      </w:r>
      <w:r>
        <w:rPr>
          <w:rFonts w:ascii="나눔바른고딕" w:eastAsia="나눔바른고딕" w:hAnsi="나눔바른고딕" w:cs="바탕체"/>
          <w:sz w:val="20"/>
          <w:szCs w:val="20"/>
        </w:rPr>
        <w:t xml:space="preserve">= 1) = 58/199 = 0.291 </w:t>
      </w:r>
      <w:r>
        <w:rPr>
          <w:rFonts w:ascii="나눔바른고딕" w:eastAsia="나눔바른고딕" w:hAnsi="나눔바른고딕" w:cs="바탕체" w:hint="eastAsia"/>
          <w:sz w:val="20"/>
          <w:szCs w:val="20"/>
        </w:rPr>
        <w:t>로 나온다.</w:t>
      </w:r>
      <w:r>
        <w:rPr>
          <w:rFonts w:ascii="나눔바른고딕" w:eastAsia="나눔바른고딕" w:hAnsi="나눔바른고딕" w:cs="바탕체"/>
          <w:sz w:val="20"/>
          <w:szCs w:val="20"/>
        </w:rPr>
        <w:br/>
      </w:r>
      <w:r>
        <w:rPr>
          <w:rFonts w:ascii="나눔바른고딕" w:eastAsia="나눔바른고딕" w:hAnsi="나눔바른고딕" w:cs="바탕체"/>
          <w:sz w:val="20"/>
          <w:szCs w:val="20"/>
        </w:rPr>
        <w:br/>
      </w:r>
      <w:r>
        <w:rPr>
          <w:rFonts w:ascii="나눔바른고딕" w:eastAsia="나눔바른고딕" w:hAnsi="나눔바른고딕" w:cs="바탕체"/>
          <w:sz w:val="20"/>
          <w:szCs w:val="20"/>
        </w:rPr>
        <w:tab/>
        <w:t>‘</w:t>
      </w:r>
      <w:r w:rsidRPr="0015539A">
        <w:rPr>
          <w:rFonts w:ascii="나눔바른고딕" w:eastAsia="나눔바른고딕" w:hAnsi="나눔바른고딕" w:cs="바탕체" w:hint="eastAsia"/>
          <w:b/>
          <w:sz w:val="20"/>
          <w:szCs w:val="20"/>
        </w:rPr>
        <w:t>특이도</w:t>
      </w:r>
      <w:r>
        <w:rPr>
          <w:rFonts w:ascii="나눔바른고딕" w:eastAsia="나눔바른고딕" w:hAnsi="나눔바른고딕" w:cs="바탕체"/>
          <w:sz w:val="20"/>
          <w:szCs w:val="20"/>
        </w:rPr>
        <w:t xml:space="preserve">’, </w:t>
      </w:r>
      <w:r>
        <w:rPr>
          <w:rFonts w:ascii="나눔바른고딕" w:eastAsia="나눔바른고딕" w:hAnsi="나눔바른고딕" w:cs="바탕체" w:hint="eastAsia"/>
          <w:sz w:val="20"/>
          <w:szCs w:val="20"/>
        </w:rPr>
        <w:t xml:space="preserve">즉 실제 </w:t>
      </w:r>
      <w:r>
        <w:rPr>
          <w:rFonts w:ascii="나눔바른고딕" w:eastAsia="나눔바른고딕" w:hAnsi="나눔바른고딕" w:cs="바탕체"/>
          <w:sz w:val="20"/>
          <w:szCs w:val="20"/>
        </w:rPr>
        <w:t>‘</w:t>
      </w:r>
      <w:r>
        <w:rPr>
          <w:rFonts w:ascii="나눔바른고딕" w:eastAsia="나눔바른고딕" w:hAnsi="나눔바른고딕" w:cs="바탕체" w:hint="eastAsia"/>
          <w:sz w:val="20"/>
          <w:szCs w:val="20"/>
        </w:rPr>
        <w:t>불가</w:t>
      </w:r>
      <w:r>
        <w:rPr>
          <w:rFonts w:ascii="나눔바른고딕" w:eastAsia="나눔바른고딕" w:hAnsi="나눔바른고딕" w:cs="바탕체"/>
          <w:sz w:val="20"/>
          <w:szCs w:val="20"/>
        </w:rPr>
        <w:t>’</w:t>
      </w:r>
      <w:r>
        <w:rPr>
          <w:rFonts w:ascii="나눔바른고딕" w:eastAsia="나눔바른고딕" w:hAnsi="나눔바른고딕" w:cs="바탕체" w:hint="eastAsia"/>
          <w:sz w:val="20"/>
          <w:szCs w:val="20"/>
        </w:rPr>
        <w:t xml:space="preserve">인 고객을 예측을 통해서도 </w:t>
      </w:r>
      <w:r>
        <w:rPr>
          <w:rFonts w:ascii="나눔바른고딕" w:eastAsia="나눔바른고딕" w:hAnsi="나눔바른고딕" w:cs="바탕체"/>
          <w:sz w:val="20"/>
          <w:szCs w:val="20"/>
        </w:rPr>
        <w:t>‘</w:t>
      </w:r>
      <w:r>
        <w:rPr>
          <w:rFonts w:ascii="나눔바른고딕" w:eastAsia="나눔바른고딕" w:hAnsi="나눔바른고딕" w:cs="바탕체" w:hint="eastAsia"/>
          <w:sz w:val="20"/>
          <w:szCs w:val="20"/>
        </w:rPr>
        <w:t>불가</w:t>
      </w:r>
      <w:r>
        <w:rPr>
          <w:rFonts w:ascii="나눔바른고딕" w:eastAsia="나눔바른고딕" w:hAnsi="나눔바른고딕" w:cs="바탕체"/>
          <w:sz w:val="20"/>
          <w:szCs w:val="20"/>
        </w:rPr>
        <w:t>’</w:t>
      </w:r>
      <w:r>
        <w:rPr>
          <w:rFonts w:ascii="나눔바른고딕" w:eastAsia="나눔바른고딕" w:hAnsi="나눔바른고딕" w:cs="바탕체" w:hint="eastAsia"/>
          <w:sz w:val="20"/>
          <w:szCs w:val="20"/>
        </w:rPr>
        <w:t>로 맞출 확률은</w:t>
      </w:r>
      <w:r>
        <w:rPr>
          <w:rFonts w:ascii="나눔바른고딕" w:eastAsia="나눔바른고딕" w:hAnsi="나눔바른고딕" w:cs="바탕체"/>
          <w:sz w:val="20"/>
          <w:szCs w:val="20"/>
        </w:rPr>
        <w:br/>
      </w:r>
      <w:r>
        <w:rPr>
          <w:rFonts w:ascii="나눔바른고딕" w:eastAsia="나눔바른고딕" w:hAnsi="나눔바른고딕" w:cs="바탕체"/>
          <w:sz w:val="20"/>
          <w:szCs w:val="20"/>
        </w:rPr>
        <w:tab/>
      </w:r>
      <w:r>
        <w:rPr>
          <w:rFonts w:ascii="나눔바른고딕" w:eastAsia="나눔바른고딕" w:hAnsi="나눔바른고딕" w:cs="바탕체" w:hint="eastAsia"/>
          <w:sz w:val="20"/>
          <w:szCs w:val="20"/>
        </w:rPr>
        <w:t xml:space="preserve">P(예측 </w:t>
      </w:r>
      <w:r>
        <w:rPr>
          <w:rFonts w:ascii="나눔바른고딕" w:eastAsia="나눔바른고딕" w:hAnsi="나눔바른고딕" w:cs="바탕체"/>
          <w:sz w:val="20"/>
          <w:szCs w:val="20"/>
        </w:rPr>
        <w:t xml:space="preserve">= 0 | </w:t>
      </w:r>
      <w:r>
        <w:rPr>
          <w:rFonts w:ascii="나눔바른고딕" w:eastAsia="나눔바른고딕" w:hAnsi="나눔바른고딕" w:cs="바탕체" w:hint="eastAsia"/>
          <w:sz w:val="20"/>
          <w:szCs w:val="20"/>
        </w:rPr>
        <w:t xml:space="preserve">실제 </w:t>
      </w:r>
      <w:r>
        <w:rPr>
          <w:rFonts w:ascii="나눔바른고딕" w:eastAsia="나눔바른고딕" w:hAnsi="나눔바른고딕" w:cs="바탕체"/>
          <w:sz w:val="20"/>
          <w:szCs w:val="20"/>
        </w:rPr>
        <w:t xml:space="preserve">= 0) = 17751799 = 0.987 로 </w:t>
      </w:r>
      <w:r>
        <w:rPr>
          <w:rFonts w:ascii="나눔바른고딕" w:eastAsia="나눔바른고딕" w:hAnsi="나눔바른고딕" w:cs="바탕체" w:hint="eastAsia"/>
          <w:sz w:val="20"/>
          <w:szCs w:val="20"/>
        </w:rPr>
        <w:t>나온다.</w:t>
      </w:r>
      <w:r>
        <w:rPr>
          <w:rFonts w:ascii="나눔바른고딕" w:eastAsia="나눔바른고딕" w:hAnsi="나눔바른고딕" w:cs="바탕체"/>
          <w:sz w:val="20"/>
          <w:szCs w:val="20"/>
        </w:rPr>
        <w:br/>
      </w:r>
      <w:r>
        <w:rPr>
          <w:rFonts w:ascii="나눔바른고딕" w:eastAsia="나눔바른고딕" w:hAnsi="나눔바른고딕" w:cs="바탕체"/>
          <w:sz w:val="20"/>
          <w:szCs w:val="20"/>
        </w:rPr>
        <w:tab/>
      </w:r>
      <w:r>
        <w:rPr>
          <w:rFonts w:ascii="나눔바른고딕" w:eastAsia="나눔바른고딕" w:hAnsi="나눔바른고딕" w:cs="바탕체" w:hint="eastAsia"/>
          <w:sz w:val="20"/>
          <w:szCs w:val="20"/>
        </w:rPr>
        <w:t>반면,</w:t>
      </w:r>
      <w:r>
        <w:rPr>
          <w:rFonts w:ascii="나눔바른고딕" w:eastAsia="나눔바른고딕" w:hAnsi="나눔바른고딕" w:cs="바탕체"/>
          <w:sz w:val="20"/>
          <w:szCs w:val="20"/>
        </w:rPr>
        <w:t xml:space="preserve"> ‘</w:t>
      </w:r>
      <w:r w:rsidRPr="0015539A">
        <w:rPr>
          <w:rFonts w:ascii="나눔바른고딕" w:eastAsia="나눔바른고딕" w:hAnsi="나눔바른고딕" w:cs="바탕체" w:hint="eastAsia"/>
          <w:b/>
          <w:sz w:val="20"/>
          <w:szCs w:val="20"/>
        </w:rPr>
        <w:t>특이도</w:t>
      </w:r>
      <w:r w:rsidRPr="0015539A">
        <w:rPr>
          <w:rFonts w:ascii="나눔바른고딕" w:eastAsia="나눔바른고딕" w:hAnsi="나눔바른고딕" w:cs="바탕체"/>
          <w:b/>
          <w:sz w:val="20"/>
          <w:szCs w:val="20"/>
        </w:rPr>
        <w:t>’</w:t>
      </w:r>
      <w:r w:rsidRPr="0015539A">
        <w:rPr>
          <w:rFonts w:ascii="나눔바른고딕" w:eastAsia="나눔바른고딕" w:hAnsi="나눔바른고딕" w:cs="바탕체" w:hint="eastAsia"/>
          <w:b/>
          <w:sz w:val="20"/>
          <w:szCs w:val="20"/>
        </w:rPr>
        <w:t>의 오차율</w:t>
      </w:r>
      <w:r>
        <w:rPr>
          <w:rFonts w:ascii="나눔바른고딕" w:eastAsia="나눔바른고딕" w:hAnsi="나눔바른고딕" w:cs="바탕체" w:hint="eastAsia"/>
          <w:sz w:val="20"/>
          <w:szCs w:val="20"/>
        </w:rPr>
        <w:t xml:space="preserve">, 즉 실제로는 </w:t>
      </w:r>
      <w:r>
        <w:rPr>
          <w:rFonts w:ascii="나눔바른고딕" w:eastAsia="나눔바른고딕" w:hAnsi="나눔바른고딕" w:cs="바탕체"/>
          <w:sz w:val="20"/>
          <w:szCs w:val="20"/>
        </w:rPr>
        <w:t>‘</w:t>
      </w:r>
      <w:r>
        <w:rPr>
          <w:rFonts w:ascii="나눔바른고딕" w:eastAsia="나눔바른고딕" w:hAnsi="나눔바른고딕" w:cs="바탕체" w:hint="eastAsia"/>
          <w:sz w:val="20"/>
          <w:szCs w:val="20"/>
        </w:rPr>
        <w:t>불가</w:t>
      </w:r>
      <w:r>
        <w:rPr>
          <w:rFonts w:ascii="나눔바른고딕" w:eastAsia="나눔바른고딕" w:hAnsi="나눔바른고딕" w:cs="바탕체"/>
          <w:sz w:val="20"/>
          <w:szCs w:val="20"/>
        </w:rPr>
        <w:t>’</w:t>
      </w:r>
      <w:r>
        <w:rPr>
          <w:rFonts w:ascii="나눔바른고딕" w:eastAsia="나눔바른고딕" w:hAnsi="나눔바른고딕" w:cs="바탕체" w:hint="eastAsia"/>
          <w:sz w:val="20"/>
          <w:szCs w:val="20"/>
        </w:rPr>
        <w:t>이지만,</w:t>
      </w:r>
      <w:r>
        <w:rPr>
          <w:rFonts w:ascii="나눔바른고딕" w:eastAsia="나눔바른고딕" w:hAnsi="나눔바른고딕" w:cs="바탕체"/>
          <w:sz w:val="20"/>
          <w:szCs w:val="20"/>
        </w:rPr>
        <w:t xml:space="preserve"> </w:t>
      </w:r>
      <w:r>
        <w:rPr>
          <w:rFonts w:ascii="나눔바른고딕" w:eastAsia="나눔바른고딕" w:hAnsi="나눔바른고딕" w:cs="바탕체" w:hint="eastAsia"/>
          <w:sz w:val="20"/>
          <w:szCs w:val="20"/>
        </w:rPr>
        <w:t xml:space="preserve">예측에서 </w:t>
      </w:r>
      <w:r>
        <w:rPr>
          <w:rFonts w:ascii="나눔바른고딕" w:eastAsia="나눔바른고딕" w:hAnsi="나눔바른고딕" w:cs="바탕체"/>
          <w:sz w:val="20"/>
          <w:szCs w:val="20"/>
        </w:rPr>
        <w:t>‘</w:t>
      </w:r>
      <w:r>
        <w:rPr>
          <w:rFonts w:ascii="나눔바른고딕" w:eastAsia="나눔바른고딕" w:hAnsi="나눔바른고딕" w:cs="바탕체" w:hint="eastAsia"/>
          <w:sz w:val="20"/>
          <w:szCs w:val="20"/>
        </w:rPr>
        <w:t>수락</w:t>
      </w:r>
      <w:r>
        <w:rPr>
          <w:rFonts w:ascii="나눔바른고딕" w:eastAsia="나눔바른고딕" w:hAnsi="나눔바른고딕" w:cs="바탕체"/>
          <w:sz w:val="20"/>
          <w:szCs w:val="20"/>
        </w:rPr>
        <w:t>’</w:t>
      </w:r>
      <w:r>
        <w:rPr>
          <w:rFonts w:ascii="나눔바른고딕" w:eastAsia="나눔바른고딕" w:hAnsi="나눔바른고딕" w:cs="바탕체" w:hint="eastAsia"/>
          <w:sz w:val="20"/>
          <w:szCs w:val="20"/>
        </w:rPr>
        <w:t>을 내릴 확률은</w:t>
      </w:r>
      <w:r>
        <w:rPr>
          <w:rFonts w:ascii="나눔바른고딕" w:eastAsia="나눔바른고딕" w:hAnsi="나눔바른고딕" w:cs="바탕체"/>
          <w:sz w:val="20"/>
          <w:szCs w:val="20"/>
        </w:rPr>
        <w:br/>
      </w:r>
      <w:r>
        <w:rPr>
          <w:rFonts w:ascii="나눔바른고딕" w:eastAsia="나눔바른고딕" w:hAnsi="나눔바른고딕" w:cs="바탕체"/>
          <w:sz w:val="20"/>
          <w:szCs w:val="20"/>
        </w:rPr>
        <w:tab/>
        <w:t>P(</w:t>
      </w:r>
      <w:r>
        <w:rPr>
          <w:rFonts w:ascii="나눔바른고딕" w:eastAsia="나눔바른고딕" w:hAnsi="나눔바른고딕" w:cs="바탕체" w:hint="eastAsia"/>
          <w:sz w:val="20"/>
          <w:szCs w:val="20"/>
        </w:rPr>
        <w:t xml:space="preserve">예측 </w:t>
      </w:r>
      <w:r>
        <w:rPr>
          <w:rFonts w:ascii="나눔바른고딕" w:eastAsia="나눔바른고딕" w:hAnsi="나눔바른고딕" w:cs="바탕체"/>
          <w:sz w:val="20"/>
          <w:szCs w:val="20"/>
        </w:rPr>
        <w:t xml:space="preserve">= 1 | </w:t>
      </w:r>
      <w:r>
        <w:rPr>
          <w:rFonts w:ascii="나눔바른고딕" w:eastAsia="나눔바른고딕" w:hAnsi="나눔바른고딕" w:cs="바탕체" w:hint="eastAsia"/>
          <w:sz w:val="20"/>
          <w:szCs w:val="20"/>
        </w:rPr>
        <w:t xml:space="preserve">실제 </w:t>
      </w:r>
      <w:r>
        <w:rPr>
          <w:rFonts w:ascii="나눔바른고딕" w:eastAsia="나눔바른고딕" w:hAnsi="나눔바른고딕" w:cs="바탕체"/>
          <w:sz w:val="20"/>
          <w:szCs w:val="20"/>
        </w:rPr>
        <w:t xml:space="preserve">= 0) = 24/1799 = 0.013 </w:t>
      </w:r>
      <w:r>
        <w:rPr>
          <w:rFonts w:ascii="나눔바른고딕" w:eastAsia="나눔바른고딕" w:hAnsi="나눔바른고딕" w:cs="바탕체" w:hint="eastAsia"/>
          <w:sz w:val="20"/>
          <w:szCs w:val="20"/>
        </w:rPr>
        <w:t>로 나온다.</w:t>
      </w:r>
      <w:r w:rsidR="008E33B0">
        <w:rPr>
          <w:rFonts w:ascii="나눔바른고딕" w:eastAsia="나눔바른고딕" w:hAnsi="나눔바른고딕" w:cs="바탕체"/>
          <w:sz w:val="20"/>
          <w:szCs w:val="20"/>
        </w:rPr>
        <w:br/>
      </w:r>
    </w:p>
    <w:p w:rsidR="0015539A" w:rsidRDefault="0015539A" w:rsidP="008E33B0">
      <w:pPr>
        <w:rPr>
          <w:rFonts w:ascii="나눔바른고딕" w:eastAsia="나눔바른고딕" w:hAnsi="나눔바른고딕" w:cs="바탕체"/>
          <w:sz w:val="20"/>
          <w:szCs w:val="20"/>
        </w:rPr>
      </w:pPr>
      <w:proofErr w:type="gramStart"/>
      <w:r>
        <w:rPr>
          <w:rFonts w:ascii="나눔바른고딕" w:eastAsia="나눔바른고딕" w:hAnsi="나눔바른고딕" w:cs="바탕체" w:hint="eastAsia"/>
          <w:sz w:val="20"/>
          <w:szCs w:val="20"/>
        </w:rPr>
        <w:t>e</w:t>
      </w:r>
      <w:proofErr w:type="gramEnd"/>
      <w:r>
        <w:rPr>
          <w:rFonts w:ascii="나눔바른고딕" w:eastAsia="나눔바른고딕" w:hAnsi="나눔바른고딕" w:cs="바탕체" w:hint="eastAsia"/>
          <w:sz w:val="20"/>
          <w:szCs w:val="20"/>
        </w:rPr>
        <w:t xml:space="preserve">. </w:t>
      </w:r>
    </w:p>
    <w:p w:rsidR="0015539A" w:rsidRDefault="0015539A" w:rsidP="008E33B0">
      <w:pPr>
        <w:rPr>
          <w:rFonts w:ascii="나눔바른고딕" w:eastAsia="나눔바른고딕" w:hAnsi="나눔바른고딕" w:cs="바탕체"/>
          <w:sz w:val="20"/>
          <w:szCs w:val="20"/>
        </w:rPr>
      </w:pPr>
      <w:r>
        <w:rPr>
          <w:rFonts w:ascii="나눔바른고딕" w:eastAsia="나눔바른고딕" w:hAnsi="나눔바른고딕" w:cs="바탕체"/>
          <w:sz w:val="20"/>
          <w:szCs w:val="20"/>
        </w:rPr>
        <w:tab/>
      </w:r>
      <w:r>
        <w:rPr>
          <w:rFonts w:ascii="나눔바른고딕" w:eastAsia="나눔바른고딕" w:hAnsi="나눔바른고딕" w:cs="바탕체" w:hint="eastAsia"/>
          <w:sz w:val="20"/>
          <w:szCs w:val="20"/>
        </w:rPr>
        <w:t>우선,</w:t>
      </w:r>
      <w:r>
        <w:rPr>
          <w:rFonts w:ascii="나눔바른고딕" w:eastAsia="나눔바른고딕" w:hAnsi="나눔바른고딕" w:cs="바탕체"/>
          <w:sz w:val="20"/>
          <w:szCs w:val="20"/>
        </w:rPr>
        <w:t xml:space="preserve"> </w:t>
      </w:r>
      <w:r>
        <w:rPr>
          <w:rFonts w:ascii="나눔바른고딕" w:eastAsia="나눔바른고딕" w:hAnsi="나눔바른고딕" w:cs="바탕체" w:hint="eastAsia"/>
          <w:sz w:val="20"/>
          <w:szCs w:val="20"/>
        </w:rPr>
        <w:t>학습용(50%),</w:t>
      </w:r>
      <w:r>
        <w:rPr>
          <w:rFonts w:ascii="나눔바른고딕" w:eastAsia="나눔바른고딕" w:hAnsi="나눔바른고딕" w:cs="바탕체"/>
          <w:sz w:val="20"/>
          <w:szCs w:val="20"/>
        </w:rPr>
        <w:t xml:space="preserve"> </w:t>
      </w:r>
      <w:proofErr w:type="spellStart"/>
      <w:r>
        <w:rPr>
          <w:rFonts w:ascii="나눔바른고딕" w:eastAsia="나눔바른고딕" w:hAnsi="나눔바른고딕" w:cs="바탕체" w:hint="eastAsia"/>
          <w:sz w:val="20"/>
          <w:szCs w:val="20"/>
        </w:rPr>
        <w:t>검증용</w:t>
      </w:r>
      <w:proofErr w:type="spellEnd"/>
      <w:r>
        <w:rPr>
          <w:rFonts w:ascii="나눔바른고딕" w:eastAsia="나눔바른고딕" w:hAnsi="나눔바른고딕" w:cs="바탕체" w:hint="eastAsia"/>
          <w:sz w:val="20"/>
          <w:szCs w:val="20"/>
        </w:rPr>
        <w:t>(30%),</w:t>
      </w:r>
      <w:r>
        <w:rPr>
          <w:rFonts w:ascii="나눔바른고딕" w:eastAsia="나눔바른고딕" w:hAnsi="나눔바른고딕" w:cs="바탕체"/>
          <w:sz w:val="20"/>
          <w:szCs w:val="20"/>
        </w:rPr>
        <w:t xml:space="preserve"> </w:t>
      </w:r>
      <w:r>
        <w:rPr>
          <w:rFonts w:ascii="나눔바른고딕" w:eastAsia="나눔바른고딕" w:hAnsi="나눔바른고딕" w:cs="바탕체" w:hint="eastAsia"/>
          <w:sz w:val="20"/>
          <w:szCs w:val="20"/>
        </w:rPr>
        <w:t>평가용(20%)으로 데이터를 나눈다.</w:t>
      </w:r>
      <w:r>
        <w:rPr>
          <w:rFonts w:ascii="나눔바른고딕" w:eastAsia="나눔바른고딕" w:hAnsi="나눔바른고딕" w:cs="바탕체"/>
          <w:sz w:val="20"/>
          <w:szCs w:val="20"/>
        </w:rPr>
        <w:br/>
      </w:r>
      <w:r>
        <w:rPr>
          <w:rFonts w:ascii="나눔바른고딕" w:eastAsia="나눔바른고딕" w:hAnsi="나눔바른고딕" w:cs="바탕체"/>
          <w:sz w:val="20"/>
          <w:szCs w:val="20"/>
        </w:rPr>
        <w:tab/>
      </w:r>
    </w:p>
    <w:p w:rsidR="0015539A" w:rsidRPr="00AA74E1" w:rsidRDefault="0015539A" w:rsidP="0015539A">
      <w:pPr>
        <w:pStyle w:val="HTML1"/>
        <w:shd w:val="clear" w:color="auto" w:fill="FFFFFF"/>
        <w:wordWrap w:val="0"/>
        <w:rPr>
          <w:rFonts w:ascii="Arial" w:eastAsia="굴림체" w:hAnsi="Arial" w:cs="Arial"/>
          <w:color w:val="2C2C2C" w:themeColor="text1"/>
          <w:sz w:val="18"/>
          <w:szCs w:val="18"/>
        </w:rPr>
      </w:pPr>
      <w:r w:rsidRPr="00AA74E1">
        <w:rPr>
          <w:rFonts w:ascii="Arial" w:eastAsia="굴림체" w:hAnsi="Arial" w:cs="Arial"/>
          <w:color w:val="2C2C2C" w:themeColor="text1"/>
          <w:sz w:val="18"/>
          <w:szCs w:val="18"/>
        </w:rPr>
        <w:t xml:space="preserve">&gt; </w:t>
      </w:r>
      <w:proofErr w:type="spellStart"/>
      <w:r w:rsidRPr="00AA74E1">
        <w:rPr>
          <w:rFonts w:ascii="Arial" w:eastAsia="굴림체" w:hAnsi="Arial" w:cs="Arial"/>
          <w:color w:val="2C2C2C" w:themeColor="text1"/>
          <w:sz w:val="18"/>
          <w:szCs w:val="18"/>
        </w:rPr>
        <w:t>train_bank_index</w:t>
      </w:r>
      <w:proofErr w:type="spellEnd"/>
      <w:r w:rsidRPr="00AA74E1">
        <w:rPr>
          <w:rFonts w:ascii="Arial" w:eastAsia="굴림체" w:hAnsi="Arial" w:cs="Arial"/>
          <w:color w:val="2C2C2C" w:themeColor="text1"/>
          <w:sz w:val="18"/>
          <w:szCs w:val="18"/>
        </w:rPr>
        <w:t xml:space="preserve"> &lt;- </w:t>
      </w:r>
      <w:proofErr w:type="gramStart"/>
      <w:r w:rsidRPr="00AA74E1">
        <w:rPr>
          <w:rFonts w:ascii="Arial" w:eastAsia="굴림체" w:hAnsi="Arial" w:cs="Arial"/>
          <w:color w:val="2C2C2C" w:themeColor="text1"/>
          <w:sz w:val="18"/>
          <w:szCs w:val="18"/>
        </w:rPr>
        <w:t>sample(</w:t>
      </w:r>
      <w:proofErr w:type="spellStart"/>
      <w:proofErr w:type="gramEnd"/>
      <w:r w:rsidRPr="00AA74E1">
        <w:rPr>
          <w:rFonts w:ascii="Arial" w:eastAsia="굴림체" w:hAnsi="Arial" w:cs="Arial"/>
          <w:color w:val="2C2C2C" w:themeColor="text1"/>
          <w:sz w:val="18"/>
          <w:szCs w:val="18"/>
        </w:rPr>
        <w:t>row.names</w:t>
      </w:r>
      <w:proofErr w:type="spellEnd"/>
      <w:r w:rsidRPr="00AA74E1">
        <w:rPr>
          <w:rFonts w:ascii="Arial" w:eastAsia="굴림체" w:hAnsi="Arial" w:cs="Arial"/>
          <w:color w:val="2C2C2C" w:themeColor="text1"/>
          <w:sz w:val="18"/>
          <w:szCs w:val="18"/>
        </w:rPr>
        <w:t>(Bank),0.5*dim(Bank)[1])</w:t>
      </w:r>
    </w:p>
    <w:p w:rsidR="0015539A" w:rsidRPr="00AA74E1" w:rsidRDefault="0015539A" w:rsidP="001553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Arial" w:eastAsia="굴림체" w:hAnsi="Arial" w:cs="Arial"/>
          <w:color w:val="2C2C2C" w:themeColor="text1"/>
          <w:sz w:val="18"/>
          <w:szCs w:val="18"/>
        </w:rPr>
      </w:pPr>
      <w:r w:rsidRPr="00AA74E1">
        <w:rPr>
          <w:rFonts w:ascii="Arial" w:eastAsia="굴림체" w:hAnsi="Arial" w:cs="Arial"/>
          <w:color w:val="2C2C2C" w:themeColor="text1"/>
          <w:sz w:val="18"/>
          <w:szCs w:val="18"/>
        </w:rPr>
        <w:t xml:space="preserve">&gt; </w:t>
      </w:r>
      <w:proofErr w:type="spellStart"/>
      <w:r w:rsidRPr="00AA74E1">
        <w:rPr>
          <w:rFonts w:ascii="Arial" w:eastAsia="굴림체" w:hAnsi="Arial" w:cs="Arial"/>
          <w:color w:val="2C2C2C" w:themeColor="text1"/>
          <w:sz w:val="18"/>
          <w:szCs w:val="18"/>
        </w:rPr>
        <w:t>valid_bank_index</w:t>
      </w:r>
      <w:proofErr w:type="spellEnd"/>
      <w:r w:rsidRPr="00AA74E1">
        <w:rPr>
          <w:rFonts w:ascii="Arial" w:eastAsia="굴림체" w:hAnsi="Arial" w:cs="Arial"/>
          <w:color w:val="2C2C2C" w:themeColor="text1"/>
          <w:sz w:val="18"/>
          <w:szCs w:val="18"/>
        </w:rPr>
        <w:t xml:space="preserve"> &lt;- </w:t>
      </w:r>
      <w:proofErr w:type="gramStart"/>
      <w:r w:rsidRPr="00AA74E1">
        <w:rPr>
          <w:rFonts w:ascii="Arial" w:eastAsia="굴림체" w:hAnsi="Arial" w:cs="Arial"/>
          <w:color w:val="2C2C2C" w:themeColor="text1"/>
          <w:sz w:val="18"/>
          <w:szCs w:val="18"/>
        </w:rPr>
        <w:t>sample(</w:t>
      </w:r>
      <w:proofErr w:type="spellStart"/>
      <w:proofErr w:type="gramEnd"/>
      <w:r w:rsidRPr="00AA74E1">
        <w:rPr>
          <w:rFonts w:ascii="Arial" w:eastAsia="굴림체" w:hAnsi="Arial" w:cs="Arial"/>
          <w:color w:val="2C2C2C" w:themeColor="text1"/>
          <w:sz w:val="18"/>
          <w:szCs w:val="18"/>
        </w:rPr>
        <w:t>setdiff</w:t>
      </w:r>
      <w:proofErr w:type="spellEnd"/>
      <w:r w:rsidRPr="00AA74E1">
        <w:rPr>
          <w:rFonts w:ascii="Arial" w:eastAsia="굴림체" w:hAnsi="Arial" w:cs="Arial"/>
          <w:color w:val="2C2C2C" w:themeColor="text1"/>
          <w:sz w:val="18"/>
          <w:szCs w:val="18"/>
        </w:rPr>
        <w:t>(</w:t>
      </w:r>
      <w:proofErr w:type="spellStart"/>
      <w:r w:rsidRPr="00AA74E1">
        <w:rPr>
          <w:rFonts w:ascii="Arial" w:eastAsia="굴림체" w:hAnsi="Arial" w:cs="Arial"/>
          <w:color w:val="2C2C2C" w:themeColor="text1"/>
          <w:sz w:val="18"/>
          <w:szCs w:val="18"/>
        </w:rPr>
        <w:t>row</w:t>
      </w:r>
      <w:r w:rsidR="00AA74E1" w:rsidRPr="00AA74E1">
        <w:rPr>
          <w:rFonts w:ascii="Arial" w:eastAsia="굴림체" w:hAnsi="Arial" w:cs="Arial"/>
          <w:color w:val="2C2C2C" w:themeColor="text1"/>
          <w:sz w:val="18"/>
          <w:szCs w:val="18"/>
        </w:rPr>
        <w:t>.names</w:t>
      </w:r>
      <w:proofErr w:type="spellEnd"/>
      <w:r w:rsidR="00AA74E1" w:rsidRPr="00AA74E1">
        <w:rPr>
          <w:rFonts w:ascii="Arial" w:eastAsia="굴림체" w:hAnsi="Arial" w:cs="Arial"/>
          <w:color w:val="2C2C2C" w:themeColor="text1"/>
          <w:sz w:val="18"/>
          <w:szCs w:val="18"/>
        </w:rPr>
        <w:t>(Bank),</w:t>
      </w:r>
      <w:proofErr w:type="spellStart"/>
      <w:r w:rsidR="00AA74E1" w:rsidRPr="00AA74E1">
        <w:rPr>
          <w:rFonts w:ascii="Arial" w:eastAsia="굴림체" w:hAnsi="Arial" w:cs="Arial"/>
          <w:color w:val="2C2C2C" w:themeColor="text1"/>
          <w:sz w:val="18"/>
          <w:szCs w:val="18"/>
        </w:rPr>
        <w:t>train_bank_index</w:t>
      </w:r>
      <w:proofErr w:type="spellEnd"/>
      <w:r w:rsidR="00AA74E1" w:rsidRPr="00AA74E1">
        <w:rPr>
          <w:rFonts w:ascii="Arial" w:eastAsia="굴림체" w:hAnsi="Arial" w:cs="Arial"/>
          <w:color w:val="2C2C2C" w:themeColor="text1"/>
          <w:sz w:val="18"/>
          <w:szCs w:val="18"/>
        </w:rPr>
        <w:t xml:space="preserve">), </w:t>
      </w:r>
      <w:r w:rsidRPr="00AA74E1">
        <w:rPr>
          <w:rFonts w:ascii="Arial" w:eastAsia="굴림체" w:hAnsi="Arial" w:cs="Arial"/>
          <w:color w:val="2C2C2C" w:themeColor="text1"/>
          <w:sz w:val="18"/>
          <w:szCs w:val="18"/>
        </w:rPr>
        <w:t>0.3*dim(Bank)[1])</w:t>
      </w:r>
    </w:p>
    <w:p w:rsidR="0015539A" w:rsidRPr="00AA74E1" w:rsidRDefault="0015539A" w:rsidP="001553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Arial" w:eastAsia="굴림체" w:hAnsi="Arial" w:cs="Arial"/>
          <w:color w:val="2C2C2C" w:themeColor="text1"/>
          <w:sz w:val="18"/>
          <w:szCs w:val="18"/>
        </w:rPr>
      </w:pPr>
      <w:r w:rsidRPr="00AA74E1">
        <w:rPr>
          <w:rFonts w:ascii="Arial" w:eastAsia="굴림체" w:hAnsi="Arial" w:cs="Arial"/>
          <w:color w:val="2C2C2C" w:themeColor="text1"/>
          <w:sz w:val="18"/>
          <w:szCs w:val="18"/>
        </w:rPr>
        <w:t xml:space="preserve">&gt; </w:t>
      </w:r>
      <w:proofErr w:type="spellStart"/>
      <w:r w:rsidRPr="00AA74E1">
        <w:rPr>
          <w:rFonts w:ascii="Arial" w:eastAsia="굴림체" w:hAnsi="Arial" w:cs="Arial"/>
          <w:color w:val="2C2C2C" w:themeColor="text1"/>
          <w:sz w:val="18"/>
          <w:szCs w:val="18"/>
        </w:rPr>
        <w:t>test_bank_index</w:t>
      </w:r>
      <w:proofErr w:type="spellEnd"/>
      <w:r w:rsidRPr="00AA74E1">
        <w:rPr>
          <w:rFonts w:ascii="Arial" w:eastAsia="굴림체" w:hAnsi="Arial" w:cs="Arial"/>
          <w:color w:val="2C2C2C" w:themeColor="text1"/>
          <w:sz w:val="18"/>
          <w:szCs w:val="18"/>
        </w:rPr>
        <w:t xml:space="preserve"> &lt;- </w:t>
      </w:r>
      <w:proofErr w:type="spellStart"/>
      <w:proofErr w:type="gramStart"/>
      <w:r w:rsidRPr="00AA74E1">
        <w:rPr>
          <w:rFonts w:ascii="Arial" w:eastAsia="굴림체" w:hAnsi="Arial" w:cs="Arial"/>
          <w:color w:val="2C2C2C" w:themeColor="text1"/>
          <w:sz w:val="18"/>
          <w:szCs w:val="18"/>
        </w:rPr>
        <w:t>setdiff</w:t>
      </w:r>
      <w:proofErr w:type="spellEnd"/>
      <w:r w:rsidRPr="00AA74E1">
        <w:rPr>
          <w:rFonts w:ascii="Arial" w:eastAsia="굴림체" w:hAnsi="Arial" w:cs="Arial"/>
          <w:color w:val="2C2C2C" w:themeColor="text1"/>
          <w:sz w:val="18"/>
          <w:szCs w:val="18"/>
        </w:rPr>
        <w:t>(</w:t>
      </w:r>
      <w:proofErr w:type="spellStart"/>
      <w:proofErr w:type="gramEnd"/>
      <w:r w:rsidRPr="00AA74E1">
        <w:rPr>
          <w:rFonts w:ascii="Arial" w:eastAsia="굴림체" w:hAnsi="Arial" w:cs="Arial"/>
          <w:color w:val="2C2C2C" w:themeColor="text1"/>
          <w:sz w:val="18"/>
          <w:szCs w:val="18"/>
        </w:rPr>
        <w:t>row.names</w:t>
      </w:r>
      <w:proofErr w:type="spellEnd"/>
      <w:r w:rsidRPr="00AA74E1">
        <w:rPr>
          <w:rFonts w:ascii="Arial" w:eastAsia="굴림체" w:hAnsi="Arial" w:cs="Arial"/>
          <w:color w:val="2C2C2C" w:themeColor="text1"/>
          <w:sz w:val="18"/>
          <w:szCs w:val="18"/>
        </w:rPr>
        <w:t>(Bank), union(</w:t>
      </w:r>
      <w:proofErr w:type="spellStart"/>
      <w:r w:rsidRPr="00AA74E1">
        <w:rPr>
          <w:rFonts w:ascii="Arial" w:eastAsia="굴림체" w:hAnsi="Arial" w:cs="Arial"/>
          <w:color w:val="2C2C2C" w:themeColor="text1"/>
          <w:sz w:val="18"/>
          <w:szCs w:val="18"/>
        </w:rPr>
        <w:t>train_bank_index,valid_bank_index</w:t>
      </w:r>
      <w:proofErr w:type="spellEnd"/>
      <w:r w:rsidRPr="00AA74E1">
        <w:rPr>
          <w:rFonts w:ascii="Arial" w:eastAsia="굴림체" w:hAnsi="Arial" w:cs="Arial"/>
          <w:color w:val="2C2C2C" w:themeColor="text1"/>
          <w:sz w:val="18"/>
          <w:szCs w:val="18"/>
        </w:rPr>
        <w:t>))</w:t>
      </w:r>
    </w:p>
    <w:p w:rsidR="0015539A" w:rsidRPr="00AA74E1" w:rsidRDefault="0015539A" w:rsidP="001553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Arial" w:eastAsia="굴림체" w:hAnsi="Arial" w:cs="Arial"/>
          <w:color w:val="2C2C2C" w:themeColor="text1"/>
          <w:sz w:val="18"/>
          <w:szCs w:val="18"/>
        </w:rPr>
      </w:pPr>
      <w:r w:rsidRPr="00AA74E1">
        <w:rPr>
          <w:rFonts w:ascii="Arial" w:eastAsia="굴림체" w:hAnsi="Arial" w:cs="Arial"/>
          <w:color w:val="2C2C2C" w:themeColor="text1"/>
          <w:sz w:val="18"/>
          <w:szCs w:val="18"/>
        </w:rPr>
        <w:t xml:space="preserve">&gt; </w:t>
      </w:r>
    </w:p>
    <w:p w:rsidR="0015539A" w:rsidRPr="00AA74E1" w:rsidRDefault="0015539A" w:rsidP="001553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Arial" w:eastAsia="굴림체" w:hAnsi="Arial" w:cs="Arial"/>
          <w:color w:val="2C2C2C" w:themeColor="text1"/>
          <w:sz w:val="18"/>
          <w:szCs w:val="18"/>
        </w:rPr>
      </w:pPr>
      <w:r w:rsidRPr="00AA74E1">
        <w:rPr>
          <w:rFonts w:ascii="Arial" w:eastAsia="굴림체" w:hAnsi="Arial" w:cs="Arial"/>
          <w:color w:val="2C2C2C" w:themeColor="text1"/>
          <w:sz w:val="18"/>
          <w:szCs w:val="18"/>
        </w:rPr>
        <w:t xml:space="preserve">&gt; </w:t>
      </w:r>
    </w:p>
    <w:p w:rsidR="0015539A" w:rsidRPr="00AA74E1" w:rsidRDefault="0015539A" w:rsidP="001553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Arial" w:eastAsia="굴림체" w:hAnsi="Arial" w:cs="Arial"/>
          <w:color w:val="2C2C2C" w:themeColor="text1"/>
          <w:sz w:val="18"/>
          <w:szCs w:val="18"/>
        </w:rPr>
      </w:pPr>
      <w:r w:rsidRPr="00AA74E1">
        <w:rPr>
          <w:rFonts w:ascii="Arial" w:eastAsia="굴림체" w:hAnsi="Arial" w:cs="Arial"/>
          <w:color w:val="2C2C2C" w:themeColor="text1"/>
          <w:sz w:val="18"/>
          <w:szCs w:val="18"/>
        </w:rPr>
        <w:t xml:space="preserve">&gt; </w:t>
      </w:r>
      <w:proofErr w:type="spellStart"/>
      <w:r w:rsidRPr="00AA74E1">
        <w:rPr>
          <w:rFonts w:ascii="Arial" w:eastAsia="굴림체" w:hAnsi="Arial" w:cs="Arial"/>
          <w:color w:val="2C2C2C" w:themeColor="text1"/>
          <w:sz w:val="18"/>
          <w:szCs w:val="18"/>
        </w:rPr>
        <w:t>train_df</w:t>
      </w:r>
      <w:proofErr w:type="spellEnd"/>
      <w:r w:rsidRPr="00AA74E1">
        <w:rPr>
          <w:rFonts w:ascii="Arial" w:eastAsia="굴림체" w:hAnsi="Arial" w:cs="Arial"/>
          <w:color w:val="2C2C2C" w:themeColor="text1"/>
          <w:sz w:val="18"/>
          <w:szCs w:val="18"/>
        </w:rPr>
        <w:t xml:space="preserve"> &lt;- </w:t>
      </w:r>
      <w:proofErr w:type="gramStart"/>
      <w:r w:rsidRPr="00AA74E1">
        <w:rPr>
          <w:rFonts w:ascii="Arial" w:eastAsia="굴림체" w:hAnsi="Arial" w:cs="Arial"/>
          <w:color w:val="2C2C2C" w:themeColor="text1"/>
          <w:sz w:val="18"/>
          <w:szCs w:val="18"/>
        </w:rPr>
        <w:t>Bank[</w:t>
      </w:r>
      <w:proofErr w:type="spellStart"/>
      <w:proofErr w:type="gramEnd"/>
      <w:r w:rsidRPr="00AA74E1">
        <w:rPr>
          <w:rFonts w:ascii="Arial" w:eastAsia="굴림체" w:hAnsi="Arial" w:cs="Arial"/>
          <w:color w:val="2C2C2C" w:themeColor="text1"/>
          <w:sz w:val="18"/>
          <w:szCs w:val="18"/>
        </w:rPr>
        <w:t>train_bank_index</w:t>
      </w:r>
      <w:proofErr w:type="spellEnd"/>
      <w:r w:rsidRPr="00AA74E1">
        <w:rPr>
          <w:rFonts w:ascii="Arial" w:eastAsia="굴림체" w:hAnsi="Arial" w:cs="Arial"/>
          <w:color w:val="2C2C2C" w:themeColor="text1"/>
          <w:sz w:val="18"/>
          <w:szCs w:val="18"/>
        </w:rPr>
        <w:t>, ]</w:t>
      </w:r>
    </w:p>
    <w:p w:rsidR="0015539A" w:rsidRPr="00AA74E1" w:rsidRDefault="0015539A" w:rsidP="001553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Arial" w:eastAsia="굴림체" w:hAnsi="Arial" w:cs="Arial"/>
          <w:color w:val="2C2C2C" w:themeColor="text1"/>
          <w:sz w:val="18"/>
          <w:szCs w:val="18"/>
        </w:rPr>
      </w:pPr>
      <w:r w:rsidRPr="00AA74E1">
        <w:rPr>
          <w:rFonts w:ascii="Arial" w:eastAsia="굴림체" w:hAnsi="Arial" w:cs="Arial"/>
          <w:color w:val="2C2C2C" w:themeColor="text1"/>
          <w:sz w:val="18"/>
          <w:szCs w:val="18"/>
        </w:rPr>
        <w:t xml:space="preserve">&gt; </w:t>
      </w:r>
      <w:proofErr w:type="spellStart"/>
      <w:r w:rsidRPr="00AA74E1">
        <w:rPr>
          <w:rFonts w:ascii="Arial" w:eastAsia="굴림체" w:hAnsi="Arial" w:cs="Arial"/>
          <w:color w:val="2C2C2C" w:themeColor="text1"/>
          <w:sz w:val="18"/>
          <w:szCs w:val="18"/>
        </w:rPr>
        <w:t>valid_df</w:t>
      </w:r>
      <w:proofErr w:type="spellEnd"/>
      <w:r w:rsidRPr="00AA74E1">
        <w:rPr>
          <w:rFonts w:ascii="Arial" w:eastAsia="굴림체" w:hAnsi="Arial" w:cs="Arial"/>
          <w:color w:val="2C2C2C" w:themeColor="text1"/>
          <w:sz w:val="18"/>
          <w:szCs w:val="18"/>
        </w:rPr>
        <w:t xml:space="preserve"> &lt;- </w:t>
      </w:r>
      <w:proofErr w:type="gramStart"/>
      <w:r w:rsidRPr="00AA74E1">
        <w:rPr>
          <w:rFonts w:ascii="Arial" w:eastAsia="굴림체" w:hAnsi="Arial" w:cs="Arial"/>
          <w:color w:val="2C2C2C" w:themeColor="text1"/>
          <w:sz w:val="18"/>
          <w:szCs w:val="18"/>
        </w:rPr>
        <w:t>Bank[</w:t>
      </w:r>
      <w:proofErr w:type="spellStart"/>
      <w:proofErr w:type="gramEnd"/>
      <w:r w:rsidRPr="00AA74E1">
        <w:rPr>
          <w:rFonts w:ascii="Arial" w:eastAsia="굴림체" w:hAnsi="Arial" w:cs="Arial"/>
          <w:color w:val="2C2C2C" w:themeColor="text1"/>
          <w:sz w:val="18"/>
          <w:szCs w:val="18"/>
        </w:rPr>
        <w:t>valid_bank_index</w:t>
      </w:r>
      <w:proofErr w:type="spellEnd"/>
      <w:r w:rsidRPr="00AA74E1">
        <w:rPr>
          <w:rFonts w:ascii="Arial" w:eastAsia="굴림체" w:hAnsi="Arial" w:cs="Arial"/>
          <w:color w:val="2C2C2C" w:themeColor="text1"/>
          <w:sz w:val="18"/>
          <w:szCs w:val="18"/>
        </w:rPr>
        <w:t>, ]</w:t>
      </w:r>
    </w:p>
    <w:p w:rsidR="0015539A" w:rsidRPr="00AA74E1" w:rsidRDefault="0015539A" w:rsidP="001553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Arial" w:eastAsia="굴림체" w:hAnsi="Arial" w:cs="Arial"/>
          <w:color w:val="2C2C2C" w:themeColor="text1"/>
          <w:sz w:val="18"/>
          <w:szCs w:val="18"/>
        </w:rPr>
      </w:pPr>
      <w:r w:rsidRPr="00AA74E1">
        <w:rPr>
          <w:rFonts w:ascii="Arial" w:eastAsia="굴림체" w:hAnsi="Arial" w:cs="Arial"/>
          <w:color w:val="2C2C2C" w:themeColor="text1"/>
          <w:sz w:val="18"/>
          <w:szCs w:val="18"/>
        </w:rPr>
        <w:t xml:space="preserve">&gt; </w:t>
      </w:r>
      <w:proofErr w:type="spellStart"/>
      <w:r w:rsidRPr="00AA74E1">
        <w:rPr>
          <w:rFonts w:ascii="Arial" w:eastAsia="굴림체" w:hAnsi="Arial" w:cs="Arial"/>
          <w:color w:val="2C2C2C" w:themeColor="text1"/>
          <w:sz w:val="18"/>
          <w:szCs w:val="18"/>
        </w:rPr>
        <w:t>test_df</w:t>
      </w:r>
      <w:proofErr w:type="spellEnd"/>
      <w:r w:rsidRPr="00AA74E1">
        <w:rPr>
          <w:rFonts w:ascii="Arial" w:eastAsia="굴림체" w:hAnsi="Arial" w:cs="Arial"/>
          <w:color w:val="2C2C2C" w:themeColor="text1"/>
          <w:sz w:val="18"/>
          <w:szCs w:val="18"/>
        </w:rPr>
        <w:t xml:space="preserve"> &lt;- </w:t>
      </w:r>
      <w:proofErr w:type="gramStart"/>
      <w:r w:rsidRPr="00AA74E1">
        <w:rPr>
          <w:rFonts w:ascii="Arial" w:eastAsia="굴림체" w:hAnsi="Arial" w:cs="Arial"/>
          <w:color w:val="2C2C2C" w:themeColor="text1"/>
          <w:sz w:val="18"/>
          <w:szCs w:val="18"/>
        </w:rPr>
        <w:t>Bank[</w:t>
      </w:r>
      <w:proofErr w:type="spellStart"/>
      <w:proofErr w:type="gramEnd"/>
      <w:r w:rsidRPr="00AA74E1">
        <w:rPr>
          <w:rFonts w:ascii="Arial" w:eastAsia="굴림체" w:hAnsi="Arial" w:cs="Arial"/>
          <w:color w:val="2C2C2C" w:themeColor="text1"/>
          <w:sz w:val="18"/>
          <w:szCs w:val="18"/>
        </w:rPr>
        <w:t>test_bank_index</w:t>
      </w:r>
      <w:proofErr w:type="spellEnd"/>
      <w:r w:rsidRPr="00AA74E1">
        <w:rPr>
          <w:rFonts w:ascii="Arial" w:eastAsia="굴림체" w:hAnsi="Arial" w:cs="Arial"/>
          <w:color w:val="2C2C2C" w:themeColor="text1"/>
          <w:sz w:val="18"/>
          <w:szCs w:val="18"/>
        </w:rPr>
        <w:t>, ]</w:t>
      </w:r>
    </w:p>
    <w:p w:rsidR="0015539A" w:rsidRPr="00AA74E1" w:rsidRDefault="0015539A" w:rsidP="001553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Arial" w:eastAsia="굴림체" w:hAnsi="Arial" w:cs="Arial"/>
          <w:color w:val="2C2C2C" w:themeColor="text1"/>
          <w:sz w:val="18"/>
          <w:szCs w:val="18"/>
        </w:rPr>
      </w:pPr>
      <w:r w:rsidRPr="00AA74E1">
        <w:rPr>
          <w:rFonts w:ascii="Arial" w:eastAsia="굴림체" w:hAnsi="Arial" w:cs="Arial"/>
          <w:color w:val="2C2C2C" w:themeColor="text1"/>
          <w:sz w:val="18"/>
          <w:szCs w:val="18"/>
        </w:rPr>
        <w:t xml:space="preserve">&gt; </w:t>
      </w:r>
    </w:p>
    <w:p w:rsidR="0015539A" w:rsidRPr="00AA74E1" w:rsidRDefault="0015539A" w:rsidP="001553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Arial" w:eastAsia="굴림체" w:hAnsi="Arial" w:cs="Arial"/>
          <w:color w:val="2C2C2C" w:themeColor="text1"/>
          <w:sz w:val="18"/>
          <w:szCs w:val="18"/>
        </w:rPr>
      </w:pPr>
      <w:r w:rsidRPr="00AA74E1">
        <w:rPr>
          <w:rFonts w:ascii="Arial" w:eastAsia="굴림체" w:hAnsi="Arial" w:cs="Arial"/>
          <w:color w:val="2C2C2C" w:themeColor="text1"/>
          <w:sz w:val="18"/>
          <w:szCs w:val="18"/>
        </w:rPr>
        <w:t xml:space="preserve">&gt; </w:t>
      </w:r>
    </w:p>
    <w:p w:rsidR="0015539A" w:rsidRPr="00AA74E1" w:rsidRDefault="0015539A" w:rsidP="001553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Arial" w:eastAsia="굴림체" w:hAnsi="Arial" w:cs="Arial"/>
          <w:color w:val="2C2C2C" w:themeColor="text1"/>
          <w:sz w:val="18"/>
          <w:szCs w:val="18"/>
        </w:rPr>
      </w:pPr>
      <w:r w:rsidRPr="00AA74E1">
        <w:rPr>
          <w:rFonts w:ascii="Arial" w:eastAsia="굴림체" w:hAnsi="Arial" w:cs="Arial"/>
          <w:color w:val="2C2C2C" w:themeColor="text1"/>
          <w:sz w:val="18"/>
          <w:szCs w:val="18"/>
        </w:rPr>
        <w:t xml:space="preserve">&gt; ### </w:t>
      </w:r>
      <w:r w:rsidRPr="00AA74E1">
        <w:rPr>
          <w:rFonts w:ascii="Arial" w:eastAsia="굴림체" w:hAnsi="Arial" w:cs="Arial"/>
          <w:color w:val="2C2C2C" w:themeColor="text1"/>
          <w:sz w:val="18"/>
          <w:szCs w:val="18"/>
        </w:rPr>
        <w:t>전처리</w:t>
      </w:r>
      <w:r w:rsidRPr="00AA74E1">
        <w:rPr>
          <w:rFonts w:ascii="Arial" w:eastAsia="굴림체" w:hAnsi="Arial" w:cs="Arial"/>
          <w:color w:val="2C2C2C" w:themeColor="text1"/>
          <w:sz w:val="18"/>
          <w:szCs w:val="18"/>
        </w:rPr>
        <w:t xml:space="preserve"> </w:t>
      </w:r>
      <w:r w:rsidRPr="00AA74E1">
        <w:rPr>
          <w:rFonts w:ascii="Arial" w:eastAsia="굴림체" w:hAnsi="Arial" w:cs="Arial"/>
          <w:color w:val="2C2C2C" w:themeColor="text1"/>
          <w:sz w:val="18"/>
          <w:szCs w:val="18"/>
        </w:rPr>
        <w:t>완료</w:t>
      </w:r>
    </w:p>
    <w:p w:rsidR="0015539A" w:rsidRPr="00AA74E1" w:rsidRDefault="0015539A" w:rsidP="001553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Arial" w:eastAsia="굴림체" w:hAnsi="Arial" w:cs="Arial"/>
          <w:color w:val="2C2C2C" w:themeColor="text1"/>
          <w:sz w:val="18"/>
          <w:szCs w:val="18"/>
        </w:rPr>
      </w:pPr>
      <w:r w:rsidRPr="00AA74E1">
        <w:rPr>
          <w:rFonts w:ascii="Arial" w:eastAsia="굴림체" w:hAnsi="Arial" w:cs="Arial"/>
          <w:color w:val="2C2C2C" w:themeColor="text1"/>
          <w:sz w:val="18"/>
          <w:szCs w:val="18"/>
        </w:rPr>
        <w:t xml:space="preserve">&gt; </w:t>
      </w:r>
    </w:p>
    <w:p w:rsidR="0015539A" w:rsidRPr="00AA74E1" w:rsidRDefault="0015539A" w:rsidP="001553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Arial" w:eastAsia="굴림체" w:hAnsi="Arial" w:cs="Arial"/>
          <w:color w:val="2C2C2C" w:themeColor="text1"/>
          <w:sz w:val="18"/>
          <w:szCs w:val="18"/>
        </w:rPr>
      </w:pPr>
      <w:r w:rsidRPr="00AA74E1">
        <w:rPr>
          <w:rFonts w:ascii="Arial" w:eastAsia="굴림체" w:hAnsi="Arial" w:cs="Arial"/>
          <w:color w:val="2C2C2C" w:themeColor="text1"/>
          <w:sz w:val="18"/>
          <w:szCs w:val="18"/>
        </w:rPr>
        <w:t xml:space="preserve">&gt; </w:t>
      </w:r>
      <w:proofErr w:type="spellStart"/>
      <w:proofErr w:type="gramStart"/>
      <w:r w:rsidRPr="00AA74E1">
        <w:rPr>
          <w:rFonts w:ascii="Arial" w:eastAsia="굴림체" w:hAnsi="Arial" w:cs="Arial"/>
          <w:color w:val="2C2C2C" w:themeColor="text1"/>
          <w:sz w:val="18"/>
          <w:szCs w:val="18"/>
        </w:rPr>
        <w:t>set.seed</w:t>
      </w:r>
      <w:proofErr w:type="spellEnd"/>
      <w:r w:rsidRPr="00AA74E1">
        <w:rPr>
          <w:rFonts w:ascii="Arial" w:eastAsia="굴림체" w:hAnsi="Arial" w:cs="Arial"/>
          <w:color w:val="2C2C2C" w:themeColor="text1"/>
          <w:sz w:val="18"/>
          <w:szCs w:val="18"/>
        </w:rPr>
        <w:t>(</w:t>
      </w:r>
      <w:proofErr w:type="gramEnd"/>
      <w:r w:rsidRPr="00AA74E1">
        <w:rPr>
          <w:rFonts w:ascii="Arial" w:eastAsia="굴림체" w:hAnsi="Arial" w:cs="Arial"/>
          <w:color w:val="2C2C2C" w:themeColor="text1"/>
          <w:sz w:val="18"/>
          <w:szCs w:val="18"/>
        </w:rPr>
        <w:t>1234)</w:t>
      </w:r>
    </w:p>
    <w:p w:rsidR="0015539A" w:rsidRPr="00AA74E1" w:rsidRDefault="0015539A" w:rsidP="001553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Arial" w:eastAsia="굴림체" w:hAnsi="Arial" w:cs="Arial"/>
          <w:color w:val="2C2C2C" w:themeColor="text1"/>
          <w:sz w:val="18"/>
          <w:szCs w:val="18"/>
        </w:rPr>
      </w:pPr>
      <w:r w:rsidRPr="00AA74E1">
        <w:rPr>
          <w:rFonts w:ascii="Arial" w:eastAsia="굴림체" w:hAnsi="Arial" w:cs="Arial"/>
          <w:color w:val="2C2C2C" w:themeColor="text1"/>
          <w:sz w:val="18"/>
          <w:szCs w:val="18"/>
        </w:rPr>
        <w:t xml:space="preserve">&gt; </w:t>
      </w:r>
    </w:p>
    <w:p w:rsidR="0015539A" w:rsidRPr="00AA74E1" w:rsidRDefault="0015539A" w:rsidP="001553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Arial" w:eastAsia="굴림체" w:hAnsi="Arial" w:cs="Arial"/>
          <w:color w:val="2C2C2C" w:themeColor="text1"/>
          <w:sz w:val="18"/>
          <w:szCs w:val="18"/>
        </w:rPr>
      </w:pPr>
      <w:r w:rsidRPr="00AA74E1">
        <w:rPr>
          <w:rFonts w:ascii="Arial" w:eastAsia="굴림체" w:hAnsi="Arial" w:cs="Arial"/>
          <w:color w:val="2C2C2C" w:themeColor="text1"/>
          <w:sz w:val="18"/>
          <w:szCs w:val="18"/>
        </w:rPr>
        <w:t xml:space="preserve">&gt; </w:t>
      </w:r>
      <w:proofErr w:type="gramStart"/>
      <w:r w:rsidRPr="00AA74E1">
        <w:rPr>
          <w:rFonts w:ascii="Arial" w:eastAsia="굴림체" w:hAnsi="Arial" w:cs="Arial"/>
          <w:color w:val="2C2C2C" w:themeColor="text1"/>
          <w:sz w:val="18"/>
          <w:szCs w:val="18"/>
        </w:rPr>
        <w:t>library(</w:t>
      </w:r>
      <w:proofErr w:type="gramEnd"/>
      <w:r w:rsidRPr="00AA74E1">
        <w:rPr>
          <w:rFonts w:ascii="Arial" w:eastAsia="굴림체" w:hAnsi="Arial" w:cs="Arial"/>
          <w:color w:val="2C2C2C" w:themeColor="text1"/>
          <w:sz w:val="18"/>
          <w:szCs w:val="18"/>
        </w:rPr>
        <w:t>caret)</w:t>
      </w:r>
    </w:p>
    <w:p w:rsidR="0015539A" w:rsidRPr="00AA74E1" w:rsidRDefault="0015539A" w:rsidP="001553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Arial" w:eastAsia="굴림체" w:hAnsi="Arial" w:cs="Arial"/>
          <w:color w:val="2C2C2C" w:themeColor="text1"/>
          <w:sz w:val="18"/>
          <w:szCs w:val="18"/>
        </w:rPr>
      </w:pPr>
      <w:r w:rsidRPr="00AA74E1">
        <w:rPr>
          <w:rFonts w:ascii="Arial" w:eastAsia="굴림체" w:hAnsi="Arial" w:cs="Arial"/>
          <w:color w:val="2C2C2C" w:themeColor="text1"/>
          <w:sz w:val="18"/>
          <w:szCs w:val="18"/>
        </w:rPr>
        <w:t xml:space="preserve">&gt; </w:t>
      </w:r>
      <w:proofErr w:type="gramStart"/>
      <w:r w:rsidRPr="00AA74E1">
        <w:rPr>
          <w:rFonts w:ascii="Arial" w:eastAsia="굴림체" w:hAnsi="Arial" w:cs="Arial"/>
          <w:color w:val="2C2C2C" w:themeColor="text1"/>
          <w:sz w:val="18"/>
          <w:szCs w:val="18"/>
        </w:rPr>
        <w:t>dim(</w:t>
      </w:r>
      <w:proofErr w:type="spellStart"/>
      <w:proofErr w:type="gramEnd"/>
      <w:r w:rsidRPr="00AA74E1">
        <w:rPr>
          <w:rFonts w:ascii="Arial" w:eastAsia="굴림체" w:hAnsi="Arial" w:cs="Arial"/>
          <w:color w:val="2C2C2C" w:themeColor="text1"/>
          <w:sz w:val="18"/>
          <w:szCs w:val="18"/>
        </w:rPr>
        <w:t>train_df</w:t>
      </w:r>
      <w:proofErr w:type="spellEnd"/>
      <w:r w:rsidRPr="00AA74E1">
        <w:rPr>
          <w:rFonts w:ascii="Arial" w:eastAsia="굴림체" w:hAnsi="Arial" w:cs="Arial"/>
          <w:color w:val="2C2C2C" w:themeColor="text1"/>
          <w:sz w:val="18"/>
          <w:szCs w:val="18"/>
        </w:rPr>
        <w:t>)</w:t>
      </w:r>
    </w:p>
    <w:p w:rsidR="0015539A" w:rsidRPr="00AA74E1" w:rsidRDefault="0015539A" w:rsidP="001553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Arial" w:eastAsia="굴림체" w:hAnsi="Arial" w:cs="Arial"/>
          <w:color w:val="2C2C2C" w:themeColor="text1"/>
          <w:sz w:val="18"/>
          <w:szCs w:val="18"/>
          <w:bdr w:val="none" w:sz="0" w:space="0" w:color="auto" w:frame="1"/>
        </w:rPr>
      </w:pPr>
      <w:r w:rsidRPr="00AA74E1">
        <w:rPr>
          <w:rFonts w:ascii="Arial" w:eastAsia="굴림체" w:hAnsi="Arial" w:cs="Arial"/>
          <w:color w:val="2C2C2C" w:themeColor="text1"/>
          <w:sz w:val="18"/>
          <w:szCs w:val="18"/>
          <w:bdr w:val="none" w:sz="0" w:space="0" w:color="auto" w:frame="1"/>
        </w:rPr>
        <w:t>[1] 2500   14</w:t>
      </w:r>
    </w:p>
    <w:p w:rsidR="0015539A" w:rsidRPr="00AA74E1" w:rsidRDefault="0015539A" w:rsidP="001553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Arial" w:eastAsia="굴림체" w:hAnsi="Arial" w:cs="Arial"/>
          <w:color w:val="2C2C2C" w:themeColor="text1"/>
          <w:sz w:val="18"/>
          <w:szCs w:val="18"/>
        </w:rPr>
      </w:pPr>
      <w:r w:rsidRPr="00AA74E1">
        <w:rPr>
          <w:rFonts w:ascii="Arial" w:eastAsia="굴림체" w:hAnsi="Arial" w:cs="Arial"/>
          <w:color w:val="2C2C2C" w:themeColor="text1"/>
          <w:sz w:val="18"/>
          <w:szCs w:val="18"/>
        </w:rPr>
        <w:t xml:space="preserve">&gt; </w:t>
      </w:r>
    </w:p>
    <w:p w:rsidR="0015539A" w:rsidRPr="00AA74E1" w:rsidRDefault="0015539A" w:rsidP="001553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Arial" w:eastAsia="굴림체" w:hAnsi="Arial" w:cs="Arial"/>
          <w:color w:val="2C2C2C" w:themeColor="text1"/>
          <w:sz w:val="18"/>
          <w:szCs w:val="18"/>
        </w:rPr>
      </w:pPr>
      <w:r w:rsidRPr="00AA74E1">
        <w:rPr>
          <w:rFonts w:ascii="Arial" w:eastAsia="굴림체" w:hAnsi="Arial" w:cs="Arial"/>
          <w:color w:val="2C2C2C" w:themeColor="text1"/>
          <w:sz w:val="18"/>
          <w:szCs w:val="18"/>
        </w:rPr>
        <w:t xml:space="preserve">&gt; </w:t>
      </w:r>
      <w:proofErr w:type="spellStart"/>
      <w:r w:rsidRPr="00AA74E1">
        <w:rPr>
          <w:rFonts w:ascii="Arial" w:eastAsia="굴림체" w:hAnsi="Arial" w:cs="Arial"/>
          <w:color w:val="2C2C2C" w:themeColor="text1"/>
          <w:sz w:val="18"/>
          <w:szCs w:val="18"/>
        </w:rPr>
        <w:t>train_norm_bk</w:t>
      </w:r>
      <w:proofErr w:type="spellEnd"/>
      <w:r w:rsidRPr="00AA74E1">
        <w:rPr>
          <w:rFonts w:ascii="Arial" w:eastAsia="굴림체" w:hAnsi="Arial" w:cs="Arial"/>
          <w:color w:val="2C2C2C" w:themeColor="text1"/>
          <w:sz w:val="18"/>
          <w:szCs w:val="18"/>
        </w:rPr>
        <w:t xml:space="preserve"> &lt;- </w:t>
      </w:r>
      <w:proofErr w:type="spellStart"/>
      <w:r w:rsidRPr="00AA74E1">
        <w:rPr>
          <w:rFonts w:ascii="Arial" w:eastAsia="굴림체" w:hAnsi="Arial" w:cs="Arial"/>
          <w:color w:val="2C2C2C" w:themeColor="text1"/>
          <w:sz w:val="18"/>
          <w:szCs w:val="18"/>
        </w:rPr>
        <w:t>train_df</w:t>
      </w:r>
      <w:proofErr w:type="spellEnd"/>
    </w:p>
    <w:p w:rsidR="0015539A" w:rsidRPr="00AA74E1" w:rsidRDefault="0015539A" w:rsidP="001553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Arial" w:eastAsia="굴림체" w:hAnsi="Arial" w:cs="Arial"/>
          <w:color w:val="2C2C2C" w:themeColor="text1"/>
          <w:sz w:val="18"/>
          <w:szCs w:val="18"/>
        </w:rPr>
      </w:pPr>
      <w:r w:rsidRPr="00AA74E1">
        <w:rPr>
          <w:rFonts w:ascii="Arial" w:eastAsia="굴림체" w:hAnsi="Arial" w:cs="Arial"/>
          <w:color w:val="2C2C2C" w:themeColor="text1"/>
          <w:sz w:val="18"/>
          <w:szCs w:val="18"/>
        </w:rPr>
        <w:t xml:space="preserve">&gt; </w:t>
      </w:r>
      <w:proofErr w:type="spellStart"/>
      <w:r w:rsidRPr="00AA74E1">
        <w:rPr>
          <w:rFonts w:ascii="Arial" w:eastAsia="굴림체" w:hAnsi="Arial" w:cs="Arial"/>
          <w:color w:val="2C2C2C" w:themeColor="text1"/>
          <w:sz w:val="18"/>
          <w:szCs w:val="18"/>
        </w:rPr>
        <w:t>valid_norm_bk</w:t>
      </w:r>
      <w:proofErr w:type="spellEnd"/>
      <w:r w:rsidRPr="00AA74E1">
        <w:rPr>
          <w:rFonts w:ascii="Arial" w:eastAsia="굴림체" w:hAnsi="Arial" w:cs="Arial"/>
          <w:color w:val="2C2C2C" w:themeColor="text1"/>
          <w:sz w:val="18"/>
          <w:szCs w:val="18"/>
        </w:rPr>
        <w:t xml:space="preserve"> &lt;- </w:t>
      </w:r>
      <w:proofErr w:type="spellStart"/>
      <w:r w:rsidRPr="00AA74E1">
        <w:rPr>
          <w:rFonts w:ascii="Arial" w:eastAsia="굴림체" w:hAnsi="Arial" w:cs="Arial"/>
          <w:color w:val="2C2C2C" w:themeColor="text1"/>
          <w:sz w:val="18"/>
          <w:szCs w:val="18"/>
        </w:rPr>
        <w:t>valid_df</w:t>
      </w:r>
      <w:proofErr w:type="spellEnd"/>
    </w:p>
    <w:p w:rsidR="0015539A" w:rsidRPr="00AA74E1" w:rsidRDefault="0015539A" w:rsidP="001553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Arial" w:eastAsia="굴림체" w:hAnsi="Arial" w:cs="Arial"/>
          <w:color w:val="2C2C2C" w:themeColor="text1"/>
          <w:sz w:val="18"/>
          <w:szCs w:val="18"/>
        </w:rPr>
      </w:pPr>
      <w:r w:rsidRPr="00AA74E1">
        <w:rPr>
          <w:rFonts w:ascii="Arial" w:eastAsia="굴림체" w:hAnsi="Arial" w:cs="Arial"/>
          <w:color w:val="2C2C2C" w:themeColor="text1"/>
          <w:sz w:val="18"/>
          <w:szCs w:val="18"/>
        </w:rPr>
        <w:t xml:space="preserve">&gt; </w:t>
      </w:r>
      <w:proofErr w:type="spellStart"/>
      <w:r w:rsidRPr="00AA74E1">
        <w:rPr>
          <w:rFonts w:ascii="Arial" w:eastAsia="굴림체" w:hAnsi="Arial" w:cs="Arial"/>
          <w:color w:val="2C2C2C" w:themeColor="text1"/>
          <w:sz w:val="18"/>
          <w:szCs w:val="18"/>
        </w:rPr>
        <w:t>test_norm_bk</w:t>
      </w:r>
      <w:proofErr w:type="spellEnd"/>
      <w:r w:rsidRPr="00AA74E1">
        <w:rPr>
          <w:rFonts w:ascii="Arial" w:eastAsia="굴림체" w:hAnsi="Arial" w:cs="Arial"/>
          <w:color w:val="2C2C2C" w:themeColor="text1"/>
          <w:sz w:val="18"/>
          <w:szCs w:val="18"/>
        </w:rPr>
        <w:t xml:space="preserve"> &lt;- </w:t>
      </w:r>
      <w:proofErr w:type="spellStart"/>
      <w:r w:rsidRPr="00AA74E1">
        <w:rPr>
          <w:rFonts w:ascii="Arial" w:eastAsia="굴림체" w:hAnsi="Arial" w:cs="Arial"/>
          <w:color w:val="2C2C2C" w:themeColor="text1"/>
          <w:sz w:val="18"/>
          <w:szCs w:val="18"/>
        </w:rPr>
        <w:t>test_df</w:t>
      </w:r>
      <w:proofErr w:type="spellEnd"/>
    </w:p>
    <w:p w:rsidR="0015539A" w:rsidRPr="00AA74E1" w:rsidRDefault="0015539A" w:rsidP="001553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Arial" w:eastAsia="굴림체" w:hAnsi="Arial" w:cs="Arial"/>
          <w:color w:val="2C2C2C" w:themeColor="text1"/>
          <w:sz w:val="18"/>
          <w:szCs w:val="18"/>
        </w:rPr>
      </w:pPr>
      <w:r w:rsidRPr="00AA74E1">
        <w:rPr>
          <w:rFonts w:ascii="Arial" w:eastAsia="굴림체" w:hAnsi="Arial" w:cs="Arial"/>
          <w:color w:val="2C2C2C" w:themeColor="text1"/>
          <w:sz w:val="18"/>
          <w:szCs w:val="18"/>
        </w:rPr>
        <w:t xml:space="preserve">&gt; </w:t>
      </w:r>
    </w:p>
    <w:p w:rsidR="0015539A" w:rsidRPr="00AA74E1" w:rsidRDefault="0015539A" w:rsidP="001553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Arial" w:eastAsia="굴림체" w:hAnsi="Arial" w:cs="Arial"/>
          <w:color w:val="2C2C2C" w:themeColor="text1"/>
          <w:sz w:val="18"/>
          <w:szCs w:val="18"/>
        </w:rPr>
      </w:pPr>
      <w:r w:rsidRPr="00AA74E1">
        <w:rPr>
          <w:rFonts w:ascii="Arial" w:eastAsia="굴림체" w:hAnsi="Arial" w:cs="Arial"/>
          <w:color w:val="2C2C2C" w:themeColor="text1"/>
          <w:sz w:val="18"/>
          <w:szCs w:val="18"/>
        </w:rPr>
        <w:t xml:space="preserve">&gt; </w:t>
      </w:r>
      <w:proofErr w:type="spellStart"/>
      <w:r w:rsidRPr="00AA74E1">
        <w:rPr>
          <w:rFonts w:ascii="Arial" w:eastAsia="굴림체" w:hAnsi="Arial" w:cs="Arial"/>
          <w:color w:val="2C2C2C" w:themeColor="text1"/>
          <w:sz w:val="18"/>
          <w:szCs w:val="18"/>
        </w:rPr>
        <w:t>norm.value</w:t>
      </w:r>
      <w:proofErr w:type="spellEnd"/>
      <w:r w:rsidRPr="00AA74E1">
        <w:rPr>
          <w:rFonts w:ascii="Arial" w:eastAsia="굴림체" w:hAnsi="Arial" w:cs="Arial"/>
          <w:color w:val="2C2C2C" w:themeColor="text1"/>
          <w:sz w:val="18"/>
          <w:szCs w:val="18"/>
        </w:rPr>
        <w:t xml:space="preserve"> &lt;- </w:t>
      </w:r>
      <w:proofErr w:type="spellStart"/>
      <w:proofErr w:type="gramStart"/>
      <w:r w:rsidRPr="00AA74E1">
        <w:rPr>
          <w:rFonts w:ascii="Arial" w:eastAsia="굴림체" w:hAnsi="Arial" w:cs="Arial"/>
          <w:color w:val="2C2C2C" w:themeColor="text1"/>
          <w:sz w:val="18"/>
          <w:szCs w:val="18"/>
        </w:rPr>
        <w:t>preProcess</w:t>
      </w:r>
      <w:proofErr w:type="spellEnd"/>
      <w:r w:rsidRPr="00AA74E1">
        <w:rPr>
          <w:rFonts w:ascii="Arial" w:eastAsia="굴림체" w:hAnsi="Arial" w:cs="Arial"/>
          <w:color w:val="2C2C2C" w:themeColor="text1"/>
          <w:sz w:val="18"/>
          <w:szCs w:val="18"/>
        </w:rPr>
        <w:t>(</w:t>
      </w:r>
      <w:proofErr w:type="spellStart"/>
      <w:proofErr w:type="gramEnd"/>
      <w:r w:rsidRPr="00AA74E1">
        <w:rPr>
          <w:rFonts w:ascii="Arial" w:eastAsia="굴림체" w:hAnsi="Arial" w:cs="Arial"/>
          <w:color w:val="2C2C2C" w:themeColor="text1"/>
          <w:sz w:val="18"/>
          <w:szCs w:val="18"/>
        </w:rPr>
        <w:t>train_df</w:t>
      </w:r>
      <w:proofErr w:type="spellEnd"/>
      <w:r w:rsidRPr="00AA74E1">
        <w:rPr>
          <w:rFonts w:ascii="Arial" w:eastAsia="굴림체" w:hAnsi="Arial" w:cs="Arial"/>
          <w:color w:val="2C2C2C" w:themeColor="text1"/>
          <w:sz w:val="18"/>
          <w:szCs w:val="18"/>
        </w:rPr>
        <w:t>[,1:13], method = c("</w:t>
      </w:r>
      <w:proofErr w:type="spellStart"/>
      <w:r w:rsidRPr="00AA74E1">
        <w:rPr>
          <w:rFonts w:ascii="Arial" w:eastAsia="굴림체" w:hAnsi="Arial" w:cs="Arial"/>
          <w:color w:val="2C2C2C" w:themeColor="text1"/>
          <w:sz w:val="18"/>
          <w:szCs w:val="18"/>
        </w:rPr>
        <w:t>center","scale</w:t>
      </w:r>
      <w:proofErr w:type="spellEnd"/>
      <w:r w:rsidRPr="00AA74E1">
        <w:rPr>
          <w:rFonts w:ascii="Arial" w:eastAsia="굴림체" w:hAnsi="Arial" w:cs="Arial"/>
          <w:color w:val="2C2C2C" w:themeColor="text1"/>
          <w:sz w:val="18"/>
          <w:szCs w:val="18"/>
        </w:rPr>
        <w:t>"))</w:t>
      </w:r>
    </w:p>
    <w:p w:rsidR="0015539A" w:rsidRPr="00AA74E1" w:rsidRDefault="0015539A" w:rsidP="001553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Arial" w:eastAsia="굴림체" w:hAnsi="Arial" w:cs="Arial"/>
          <w:color w:val="2C2C2C" w:themeColor="text1"/>
          <w:sz w:val="18"/>
          <w:szCs w:val="18"/>
        </w:rPr>
      </w:pPr>
      <w:r w:rsidRPr="00AA74E1">
        <w:rPr>
          <w:rFonts w:ascii="Arial" w:eastAsia="굴림체" w:hAnsi="Arial" w:cs="Arial"/>
          <w:color w:val="2C2C2C" w:themeColor="text1"/>
          <w:sz w:val="18"/>
          <w:szCs w:val="18"/>
        </w:rPr>
        <w:t xml:space="preserve">&gt; </w:t>
      </w:r>
    </w:p>
    <w:p w:rsidR="0015539A" w:rsidRPr="00AA74E1" w:rsidRDefault="0015539A" w:rsidP="001553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Arial" w:eastAsia="굴림체" w:hAnsi="Arial" w:cs="Arial"/>
          <w:color w:val="2C2C2C" w:themeColor="text1"/>
          <w:sz w:val="18"/>
          <w:szCs w:val="18"/>
        </w:rPr>
      </w:pPr>
      <w:r w:rsidRPr="00AA74E1">
        <w:rPr>
          <w:rFonts w:ascii="Arial" w:eastAsia="굴림체" w:hAnsi="Arial" w:cs="Arial"/>
          <w:color w:val="2C2C2C" w:themeColor="text1"/>
          <w:sz w:val="18"/>
          <w:szCs w:val="18"/>
        </w:rPr>
        <w:t xml:space="preserve">&gt; </w:t>
      </w:r>
      <w:proofErr w:type="spellStart"/>
      <w:r w:rsidRPr="00AA74E1">
        <w:rPr>
          <w:rFonts w:ascii="Arial" w:eastAsia="굴림체" w:hAnsi="Arial" w:cs="Arial"/>
          <w:color w:val="2C2C2C" w:themeColor="text1"/>
          <w:sz w:val="18"/>
          <w:szCs w:val="18"/>
        </w:rPr>
        <w:t>train_norm_</w:t>
      </w:r>
      <w:proofErr w:type="gramStart"/>
      <w:r w:rsidRPr="00AA74E1">
        <w:rPr>
          <w:rFonts w:ascii="Arial" w:eastAsia="굴림체" w:hAnsi="Arial" w:cs="Arial"/>
          <w:color w:val="2C2C2C" w:themeColor="text1"/>
          <w:sz w:val="18"/>
          <w:szCs w:val="18"/>
        </w:rPr>
        <w:t>bk</w:t>
      </w:r>
      <w:proofErr w:type="spellEnd"/>
      <w:r w:rsidRPr="00AA74E1">
        <w:rPr>
          <w:rFonts w:ascii="Arial" w:eastAsia="굴림체" w:hAnsi="Arial" w:cs="Arial"/>
          <w:color w:val="2C2C2C" w:themeColor="text1"/>
          <w:sz w:val="18"/>
          <w:szCs w:val="18"/>
        </w:rPr>
        <w:t>[</w:t>
      </w:r>
      <w:proofErr w:type="gramEnd"/>
      <w:r w:rsidRPr="00AA74E1">
        <w:rPr>
          <w:rFonts w:ascii="Arial" w:eastAsia="굴림체" w:hAnsi="Arial" w:cs="Arial"/>
          <w:color w:val="2C2C2C" w:themeColor="text1"/>
          <w:sz w:val="18"/>
          <w:szCs w:val="18"/>
        </w:rPr>
        <w:t>, 1:13] &lt;- predict(</w:t>
      </w:r>
      <w:proofErr w:type="spellStart"/>
      <w:r w:rsidRPr="00AA74E1">
        <w:rPr>
          <w:rFonts w:ascii="Arial" w:eastAsia="굴림체" w:hAnsi="Arial" w:cs="Arial"/>
          <w:color w:val="2C2C2C" w:themeColor="text1"/>
          <w:sz w:val="18"/>
          <w:szCs w:val="18"/>
        </w:rPr>
        <w:t>norm.value</w:t>
      </w:r>
      <w:proofErr w:type="spellEnd"/>
      <w:r w:rsidRPr="00AA74E1">
        <w:rPr>
          <w:rFonts w:ascii="Arial" w:eastAsia="굴림체" w:hAnsi="Arial" w:cs="Arial"/>
          <w:color w:val="2C2C2C" w:themeColor="text1"/>
          <w:sz w:val="18"/>
          <w:szCs w:val="18"/>
        </w:rPr>
        <w:t xml:space="preserve">, </w:t>
      </w:r>
      <w:proofErr w:type="spellStart"/>
      <w:r w:rsidRPr="00AA74E1">
        <w:rPr>
          <w:rFonts w:ascii="Arial" w:eastAsia="굴림체" w:hAnsi="Arial" w:cs="Arial"/>
          <w:color w:val="2C2C2C" w:themeColor="text1"/>
          <w:sz w:val="18"/>
          <w:szCs w:val="18"/>
        </w:rPr>
        <w:t>train_df</w:t>
      </w:r>
      <w:proofErr w:type="spellEnd"/>
      <w:r w:rsidRPr="00AA74E1">
        <w:rPr>
          <w:rFonts w:ascii="Arial" w:eastAsia="굴림체" w:hAnsi="Arial" w:cs="Arial"/>
          <w:color w:val="2C2C2C" w:themeColor="text1"/>
          <w:sz w:val="18"/>
          <w:szCs w:val="18"/>
        </w:rPr>
        <w:t>[, 1:13])</w:t>
      </w:r>
    </w:p>
    <w:p w:rsidR="0015539A" w:rsidRPr="00AA74E1" w:rsidRDefault="0015539A" w:rsidP="001553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Arial" w:eastAsia="굴림체" w:hAnsi="Arial" w:cs="Arial"/>
          <w:color w:val="2C2C2C" w:themeColor="text1"/>
          <w:sz w:val="18"/>
          <w:szCs w:val="18"/>
        </w:rPr>
      </w:pPr>
      <w:r w:rsidRPr="00AA74E1">
        <w:rPr>
          <w:rFonts w:ascii="Arial" w:eastAsia="굴림체" w:hAnsi="Arial" w:cs="Arial"/>
          <w:color w:val="2C2C2C" w:themeColor="text1"/>
          <w:sz w:val="18"/>
          <w:szCs w:val="18"/>
        </w:rPr>
        <w:t xml:space="preserve">&gt; </w:t>
      </w:r>
      <w:proofErr w:type="spellStart"/>
      <w:r w:rsidRPr="00AA74E1">
        <w:rPr>
          <w:rFonts w:ascii="Arial" w:eastAsia="굴림체" w:hAnsi="Arial" w:cs="Arial"/>
          <w:color w:val="2C2C2C" w:themeColor="text1"/>
          <w:sz w:val="18"/>
          <w:szCs w:val="18"/>
        </w:rPr>
        <w:t>valid_norm_</w:t>
      </w:r>
      <w:proofErr w:type="gramStart"/>
      <w:r w:rsidRPr="00AA74E1">
        <w:rPr>
          <w:rFonts w:ascii="Arial" w:eastAsia="굴림체" w:hAnsi="Arial" w:cs="Arial"/>
          <w:color w:val="2C2C2C" w:themeColor="text1"/>
          <w:sz w:val="18"/>
          <w:szCs w:val="18"/>
        </w:rPr>
        <w:t>bk</w:t>
      </w:r>
      <w:proofErr w:type="spellEnd"/>
      <w:r w:rsidRPr="00AA74E1">
        <w:rPr>
          <w:rFonts w:ascii="Arial" w:eastAsia="굴림체" w:hAnsi="Arial" w:cs="Arial"/>
          <w:color w:val="2C2C2C" w:themeColor="text1"/>
          <w:sz w:val="18"/>
          <w:szCs w:val="18"/>
        </w:rPr>
        <w:t>[</w:t>
      </w:r>
      <w:proofErr w:type="gramEnd"/>
      <w:r w:rsidRPr="00AA74E1">
        <w:rPr>
          <w:rFonts w:ascii="Arial" w:eastAsia="굴림체" w:hAnsi="Arial" w:cs="Arial"/>
          <w:color w:val="2C2C2C" w:themeColor="text1"/>
          <w:sz w:val="18"/>
          <w:szCs w:val="18"/>
        </w:rPr>
        <w:t>, 1:13] &lt;- predict(</w:t>
      </w:r>
      <w:proofErr w:type="spellStart"/>
      <w:r w:rsidRPr="00AA74E1">
        <w:rPr>
          <w:rFonts w:ascii="Arial" w:eastAsia="굴림체" w:hAnsi="Arial" w:cs="Arial"/>
          <w:color w:val="2C2C2C" w:themeColor="text1"/>
          <w:sz w:val="18"/>
          <w:szCs w:val="18"/>
        </w:rPr>
        <w:t>norm.value</w:t>
      </w:r>
      <w:proofErr w:type="spellEnd"/>
      <w:r w:rsidRPr="00AA74E1">
        <w:rPr>
          <w:rFonts w:ascii="Arial" w:eastAsia="굴림체" w:hAnsi="Arial" w:cs="Arial"/>
          <w:color w:val="2C2C2C" w:themeColor="text1"/>
          <w:sz w:val="18"/>
          <w:szCs w:val="18"/>
        </w:rPr>
        <w:t xml:space="preserve">, </w:t>
      </w:r>
      <w:proofErr w:type="spellStart"/>
      <w:r w:rsidRPr="00AA74E1">
        <w:rPr>
          <w:rFonts w:ascii="Arial" w:eastAsia="굴림체" w:hAnsi="Arial" w:cs="Arial"/>
          <w:color w:val="2C2C2C" w:themeColor="text1"/>
          <w:sz w:val="18"/>
          <w:szCs w:val="18"/>
        </w:rPr>
        <w:t>valid_df</w:t>
      </w:r>
      <w:proofErr w:type="spellEnd"/>
      <w:r w:rsidRPr="00AA74E1">
        <w:rPr>
          <w:rFonts w:ascii="Arial" w:eastAsia="굴림체" w:hAnsi="Arial" w:cs="Arial"/>
          <w:color w:val="2C2C2C" w:themeColor="text1"/>
          <w:sz w:val="18"/>
          <w:szCs w:val="18"/>
        </w:rPr>
        <w:t>[, 1:13])</w:t>
      </w:r>
    </w:p>
    <w:p w:rsidR="0015539A" w:rsidRPr="00AA74E1" w:rsidRDefault="0015539A" w:rsidP="001553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Arial" w:eastAsia="굴림체" w:hAnsi="Arial" w:cs="Arial"/>
          <w:color w:val="2C2C2C" w:themeColor="text1"/>
          <w:sz w:val="18"/>
          <w:szCs w:val="18"/>
        </w:rPr>
      </w:pPr>
      <w:r w:rsidRPr="00AA74E1">
        <w:rPr>
          <w:rFonts w:ascii="Arial" w:eastAsia="굴림체" w:hAnsi="Arial" w:cs="Arial"/>
          <w:color w:val="2C2C2C" w:themeColor="text1"/>
          <w:sz w:val="18"/>
          <w:szCs w:val="18"/>
        </w:rPr>
        <w:t xml:space="preserve">&gt; </w:t>
      </w:r>
      <w:proofErr w:type="spellStart"/>
      <w:r w:rsidRPr="00AA74E1">
        <w:rPr>
          <w:rFonts w:ascii="Arial" w:eastAsia="굴림체" w:hAnsi="Arial" w:cs="Arial"/>
          <w:color w:val="2C2C2C" w:themeColor="text1"/>
          <w:sz w:val="18"/>
          <w:szCs w:val="18"/>
        </w:rPr>
        <w:t>test_norm_</w:t>
      </w:r>
      <w:proofErr w:type="gramStart"/>
      <w:r w:rsidRPr="00AA74E1">
        <w:rPr>
          <w:rFonts w:ascii="Arial" w:eastAsia="굴림체" w:hAnsi="Arial" w:cs="Arial"/>
          <w:color w:val="2C2C2C" w:themeColor="text1"/>
          <w:sz w:val="18"/>
          <w:szCs w:val="18"/>
        </w:rPr>
        <w:t>bk</w:t>
      </w:r>
      <w:proofErr w:type="spellEnd"/>
      <w:r w:rsidRPr="00AA74E1">
        <w:rPr>
          <w:rFonts w:ascii="Arial" w:eastAsia="굴림체" w:hAnsi="Arial" w:cs="Arial"/>
          <w:color w:val="2C2C2C" w:themeColor="text1"/>
          <w:sz w:val="18"/>
          <w:szCs w:val="18"/>
        </w:rPr>
        <w:t>[</w:t>
      </w:r>
      <w:proofErr w:type="gramEnd"/>
      <w:r w:rsidRPr="00AA74E1">
        <w:rPr>
          <w:rFonts w:ascii="Arial" w:eastAsia="굴림체" w:hAnsi="Arial" w:cs="Arial"/>
          <w:color w:val="2C2C2C" w:themeColor="text1"/>
          <w:sz w:val="18"/>
          <w:szCs w:val="18"/>
        </w:rPr>
        <w:t>, 1:13] &lt;- predict(</w:t>
      </w:r>
      <w:proofErr w:type="spellStart"/>
      <w:r w:rsidRPr="00AA74E1">
        <w:rPr>
          <w:rFonts w:ascii="Arial" w:eastAsia="굴림체" w:hAnsi="Arial" w:cs="Arial"/>
          <w:color w:val="2C2C2C" w:themeColor="text1"/>
          <w:sz w:val="18"/>
          <w:szCs w:val="18"/>
        </w:rPr>
        <w:t>norm.value</w:t>
      </w:r>
      <w:proofErr w:type="spellEnd"/>
      <w:r w:rsidRPr="00AA74E1">
        <w:rPr>
          <w:rFonts w:ascii="Arial" w:eastAsia="굴림체" w:hAnsi="Arial" w:cs="Arial"/>
          <w:color w:val="2C2C2C" w:themeColor="text1"/>
          <w:sz w:val="18"/>
          <w:szCs w:val="18"/>
        </w:rPr>
        <w:t xml:space="preserve">, </w:t>
      </w:r>
      <w:proofErr w:type="spellStart"/>
      <w:r w:rsidRPr="00AA74E1">
        <w:rPr>
          <w:rFonts w:ascii="Arial" w:eastAsia="굴림체" w:hAnsi="Arial" w:cs="Arial"/>
          <w:color w:val="2C2C2C" w:themeColor="text1"/>
          <w:sz w:val="18"/>
          <w:szCs w:val="18"/>
        </w:rPr>
        <w:t>test_df</w:t>
      </w:r>
      <w:proofErr w:type="spellEnd"/>
      <w:r w:rsidRPr="00AA74E1">
        <w:rPr>
          <w:rFonts w:ascii="Arial" w:eastAsia="굴림체" w:hAnsi="Arial" w:cs="Arial"/>
          <w:color w:val="2C2C2C" w:themeColor="text1"/>
          <w:sz w:val="18"/>
          <w:szCs w:val="18"/>
        </w:rPr>
        <w:t>[,1:13])</w:t>
      </w:r>
    </w:p>
    <w:p w:rsidR="00AA74E1" w:rsidRDefault="00AA74E1" w:rsidP="001553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C800A4"/>
          <w:sz w:val="18"/>
          <w:szCs w:val="18"/>
        </w:rPr>
      </w:pPr>
    </w:p>
    <w:p w:rsidR="00AA74E1" w:rsidRDefault="00AA74E1" w:rsidP="001553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C800A4"/>
          <w:sz w:val="18"/>
          <w:szCs w:val="18"/>
        </w:rPr>
      </w:pPr>
    </w:p>
    <w:p w:rsidR="00AA74E1" w:rsidRPr="00AA74E1" w:rsidRDefault="00AA74E1" w:rsidP="00AA7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C800A4"/>
          <w:sz w:val="18"/>
          <w:szCs w:val="18"/>
        </w:rPr>
      </w:pPr>
      <w:r w:rsidRPr="00AA74E1">
        <w:rPr>
          <w:rFonts w:ascii="Lucida Console" w:eastAsia="굴림체" w:hAnsi="Lucida Console" w:cs="굴림체"/>
          <w:color w:val="C800A4"/>
          <w:sz w:val="18"/>
          <w:szCs w:val="18"/>
        </w:rPr>
        <w:lastRenderedPageBreak/>
        <w:t xml:space="preserve">&gt; </w:t>
      </w:r>
      <w:proofErr w:type="gramStart"/>
      <w:r w:rsidRPr="00AA74E1">
        <w:rPr>
          <w:rFonts w:ascii="Lucida Console" w:eastAsia="굴림체" w:hAnsi="Lucida Console" w:cs="굴림체"/>
          <w:color w:val="C800A4"/>
          <w:sz w:val="18"/>
          <w:szCs w:val="18"/>
        </w:rPr>
        <w:t>library(</w:t>
      </w:r>
      <w:proofErr w:type="gramEnd"/>
      <w:r w:rsidRPr="00AA74E1">
        <w:rPr>
          <w:rFonts w:ascii="Lucida Console" w:eastAsia="굴림체" w:hAnsi="Lucida Console" w:cs="굴림체"/>
          <w:color w:val="C800A4"/>
          <w:sz w:val="18"/>
          <w:szCs w:val="18"/>
        </w:rPr>
        <w:t>FNN)</w:t>
      </w:r>
    </w:p>
    <w:p w:rsidR="00AA74E1" w:rsidRDefault="00AA74E1" w:rsidP="00AA7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C800A4"/>
          <w:sz w:val="18"/>
          <w:szCs w:val="18"/>
        </w:rPr>
      </w:pPr>
    </w:p>
    <w:p w:rsidR="00AA74E1" w:rsidRDefault="00AA74E1" w:rsidP="00AA7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C800A4"/>
          <w:sz w:val="18"/>
          <w:szCs w:val="18"/>
        </w:rPr>
      </w:pPr>
      <w:r>
        <w:rPr>
          <w:rFonts w:ascii="Lucida Console" w:eastAsia="굴림체" w:hAnsi="Lucida Console" w:cs="굴림체" w:hint="eastAsia"/>
          <w:color w:val="C800A4"/>
          <w:sz w:val="18"/>
          <w:szCs w:val="18"/>
        </w:rPr>
        <w:t>그리고</w:t>
      </w:r>
      <w:r>
        <w:rPr>
          <w:rFonts w:ascii="Lucida Console" w:eastAsia="굴림체" w:hAnsi="Lucida Console" w:cs="굴림체" w:hint="eastAsia"/>
          <w:color w:val="C800A4"/>
          <w:sz w:val="18"/>
          <w:szCs w:val="18"/>
        </w:rPr>
        <w:t xml:space="preserve"> </w:t>
      </w:r>
      <w:r>
        <w:rPr>
          <w:rFonts w:ascii="Lucida Console" w:eastAsia="굴림체" w:hAnsi="Lucida Console" w:cs="굴림체"/>
          <w:color w:val="C800A4"/>
          <w:sz w:val="18"/>
          <w:szCs w:val="18"/>
        </w:rPr>
        <w:t>‘</w:t>
      </w:r>
      <w:r>
        <w:rPr>
          <w:rFonts w:ascii="Lucida Console" w:eastAsia="굴림체" w:hAnsi="Lucida Console" w:cs="굴림체" w:hint="eastAsia"/>
          <w:color w:val="C800A4"/>
          <w:sz w:val="18"/>
          <w:szCs w:val="18"/>
        </w:rPr>
        <w:t>평가</w:t>
      </w:r>
      <w:r>
        <w:rPr>
          <w:rFonts w:ascii="Lucida Console" w:eastAsia="굴림체" w:hAnsi="Lucida Console" w:cs="굴림체"/>
          <w:color w:val="C800A4"/>
          <w:sz w:val="18"/>
          <w:szCs w:val="18"/>
        </w:rPr>
        <w:t>’</w:t>
      </w:r>
      <w:r>
        <w:rPr>
          <w:rFonts w:ascii="Lucida Console" w:eastAsia="굴림체" w:hAnsi="Lucida Console" w:cs="굴림체" w:hint="eastAsia"/>
          <w:color w:val="C800A4"/>
          <w:sz w:val="18"/>
          <w:szCs w:val="18"/>
        </w:rPr>
        <w:t>세트에</w:t>
      </w:r>
      <w:r>
        <w:rPr>
          <w:rFonts w:ascii="Lucida Console" w:eastAsia="굴림체" w:hAnsi="Lucida Console" w:cs="굴림체" w:hint="eastAsia"/>
          <w:color w:val="C800A4"/>
          <w:sz w:val="18"/>
          <w:szCs w:val="18"/>
        </w:rPr>
        <w:t xml:space="preserve"> </w:t>
      </w:r>
      <w:r>
        <w:rPr>
          <w:rFonts w:ascii="Lucida Console" w:eastAsia="굴림체" w:hAnsi="Lucida Console" w:cs="굴림체" w:hint="eastAsia"/>
          <w:color w:val="C800A4"/>
          <w:sz w:val="18"/>
          <w:szCs w:val="18"/>
        </w:rPr>
        <w:t>대한</w:t>
      </w:r>
      <w:r>
        <w:rPr>
          <w:rFonts w:ascii="Lucida Console" w:eastAsia="굴림체" w:hAnsi="Lucida Console" w:cs="굴림체" w:hint="eastAsia"/>
          <w:color w:val="C800A4"/>
          <w:sz w:val="18"/>
          <w:szCs w:val="18"/>
        </w:rPr>
        <w:t xml:space="preserve"> </w:t>
      </w:r>
      <w:proofErr w:type="spellStart"/>
      <w:r>
        <w:rPr>
          <w:rFonts w:ascii="Lucida Console" w:eastAsia="굴림체" w:hAnsi="Lucida Console" w:cs="굴림체" w:hint="eastAsia"/>
          <w:color w:val="C800A4"/>
          <w:sz w:val="18"/>
          <w:szCs w:val="18"/>
        </w:rPr>
        <w:t>분류행렬을</w:t>
      </w:r>
      <w:proofErr w:type="spellEnd"/>
      <w:r>
        <w:rPr>
          <w:rFonts w:ascii="Lucida Console" w:eastAsia="굴림체" w:hAnsi="Lucida Console" w:cs="굴림체" w:hint="eastAsia"/>
          <w:color w:val="C800A4"/>
          <w:sz w:val="18"/>
          <w:szCs w:val="18"/>
        </w:rPr>
        <w:t xml:space="preserve"> </w:t>
      </w:r>
      <w:r>
        <w:rPr>
          <w:rFonts w:ascii="Lucida Console" w:eastAsia="굴림체" w:hAnsi="Lucida Console" w:cs="굴림체"/>
          <w:color w:val="C800A4"/>
          <w:sz w:val="18"/>
          <w:szCs w:val="18"/>
        </w:rPr>
        <w:t>‘</w:t>
      </w:r>
      <w:r>
        <w:rPr>
          <w:rFonts w:ascii="Lucida Console" w:eastAsia="굴림체" w:hAnsi="Lucida Console" w:cs="굴림체" w:hint="eastAsia"/>
          <w:color w:val="C800A4"/>
          <w:sz w:val="18"/>
          <w:szCs w:val="18"/>
        </w:rPr>
        <w:t>학습</w:t>
      </w:r>
      <w:r>
        <w:rPr>
          <w:rFonts w:ascii="Lucida Console" w:eastAsia="굴림체" w:hAnsi="Lucida Console" w:cs="굴림체"/>
          <w:color w:val="C800A4"/>
          <w:sz w:val="18"/>
          <w:szCs w:val="18"/>
        </w:rPr>
        <w:t>’</w:t>
      </w:r>
      <w:r>
        <w:rPr>
          <w:rFonts w:ascii="Lucida Console" w:eastAsia="굴림체" w:hAnsi="Lucida Console" w:cs="굴림체" w:hint="eastAsia"/>
          <w:color w:val="C800A4"/>
          <w:sz w:val="18"/>
          <w:szCs w:val="18"/>
        </w:rPr>
        <w:t>세트</w:t>
      </w:r>
      <w:r>
        <w:rPr>
          <w:rFonts w:ascii="Lucida Console" w:eastAsia="굴림체" w:hAnsi="Lucida Console" w:cs="굴림체" w:hint="eastAsia"/>
          <w:color w:val="C800A4"/>
          <w:sz w:val="18"/>
          <w:szCs w:val="18"/>
        </w:rPr>
        <w:t xml:space="preserve"> </w:t>
      </w:r>
      <w:r>
        <w:rPr>
          <w:rFonts w:ascii="Lucida Console" w:eastAsia="굴림체" w:hAnsi="Lucida Console" w:cs="굴림체" w:hint="eastAsia"/>
          <w:color w:val="C800A4"/>
          <w:sz w:val="18"/>
          <w:szCs w:val="18"/>
        </w:rPr>
        <w:t>및</w:t>
      </w:r>
      <w:r>
        <w:rPr>
          <w:rFonts w:ascii="Lucida Console" w:eastAsia="굴림체" w:hAnsi="Lucida Console" w:cs="굴림체" w:hint="eastAsia"/>
          <w:color w:val="C800A4"/>
          <w:sz w:val="18"/>
          <w:szCs w:val="18"/>
        </w:rPr>
        <w:t xml:space="preserve"> </w:t>
      </w:r>
      <w:r>
        <w:rPr>
          <w:rFonts w:ascii="Lucida Console" w:eastAsia="굴림체" w:hAnsi="Lucida Console" w:cs="굴림체"/>
          <w:color w:val="C800A4"/>
          <w:sz w:val="18"/>
          <w:szCs w:val="18"/>
        </w:rPr>
        <w:t>‘</w:t>
      </w:r>
      <w:r>
        <w:rPr>
          <w:rFonts w:ascii="Lucida Console" w:eastAsia="굴림체" w:hAnsi="Lucida Console" w:cs="굴림체" w:hint="eastAsia"/>
          <w:color w:val="C800A4"/>
          <w:sz w:val="18"/>
          <w:szCs w:val="18"/>
        </w:rPr>
        <w:t>검증</w:t>
      </w:r>
      <w:r>
        <w:rPr>
          <w:rFonts w:ascii="Lucida Console" w:eastAsia="굴림체" w:hAnsi="Lucida Console" w:cs="굴림체"/>
          <w:color w:val="C800A4"/>
          <w:sz w:val="18"/>
          <w:szCs w:val="18"/>
        </w:rPr>
        <w:t>’</w:t>
      </w:r>
      <w:r>
        <w:rPr>
          <w:rFonts w:ascii="Lucida Console" w:eastAsia="굴림체" w:hAnsi="Lucida Console" w:cs="굴림체" w:hint="eastAsia"/>
          <w:color w:val="C800A4"/>
          <w:sz w:val="18"/>
          <w:szCs w:val="18"/>
        </w:rPr>
        <w:t>세트의</w:t>
      </w:r>
      <w:r>
        <w:rPr>
          <w:rFonts w:ascii="Lucida Console" w:eastAsia="굴림체" w:hAnsi="Lucida Console" w:cs="굴림체" w:hint="eastAsia"/>
          <w:color w:val="C800A4"/>
          <w:sz w:val="18"/>
          <w:szCs w:val="18"/>
        </w:rPr>
        <w:t xml:space="preserve"> </w:t>
      </w:r>
      <w:r>
        <w:rPr>
          <w:rFonts w:ascii="Lucida Console" w:eastAsia="굴림체" w:hAnsi="Lucida Console" w:cs="굴림체" w:hint="eastAsia"/>
          <w:color w:val="C800A4"/>
          <w:sz w:val="18"/>
          <w:szCs w:val="18"/>
        </w:rPr>
        <w:t>정오행렬표외</w:t>
      </w:r>
      <w:r>
        <w:rPr>
          <w:rFonts w:ascii="Lucida Console" w:eastAsia="굴림체" w:hAnsi="Lucida Console" w:cs="굴림체" w:hint="eastAsia"/>
          <w:color w:val="C800A4"/>
          <w:sz w:val="18"/>
          <w:szCs w:val="18"/>
        </w:rPr>
        <w:t xml:space="preserve"> </w:t>
      </w:r>
      <w:r>
        <w:rPr>
          <w:rFonts w:ascii="Lucida Console" w:eastAsia="굴림체" w:hAnsi="Lucida Console" w:cs="굴림체" w:hint="eastAsia"/>
          <w:color w:val="C800A4"/>
          <w:sz w:val="18"/>
          <w:szCs w:val="18"/>
        </w:rPr>
        <w:t>비교하려</w:t>
      </w:r>
      <w:r>
        <w:rPr>
          <w:rFonts w:ascii="Lucida Console" w:eastAsia="굴림체" w:hAnsi="Lucida Console" w:cs="굴림체" w:hint="eastAsia"/>
          <w:color w:val="C800A4"/>
          <w:sz w:val="18"/>
          <w:szCs w:val="18"/>
        </w:rPr>
        <w:t xml:space="preserve"> </w:t>
      </w:r>
      <w:r>
        <w:rPr>
          <w:rFonts w:ascii="Lucida Console" w:eastAsia="굴림체" w:hAnsi="Lucida Console" w:cs="굴림체" w:hint="eastAsia"/>
          <w:color w:val="C800A4"/>
          <w:sz w:val="18"/>
          <w:szCs w:val="18"/>
        </w:rPr>
        <w:t>한다</w:t>
      </w:r>
      <w:r>
        <w:rPr>
          <w:rFonts w:ascii="Lucida Console" w:eastAsia="굴림체" w:hAnsi="Lucida Console" w:cs="굴림체" w:hint="eastAsia"/>
          <w:color w:val="C800A4"/>
          <w:sz w:val="18"/>
          <w:szCs w:val="18"/>
        </w:rPr>
        <w:t>.</w:t>
      </w:r>
    </w:p>
    <w:p w:rsidR="00AA74E1" w:rsidRDefault="00AA74E1" w:rsidP="00AA7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C800A4"/>
          <w:sz w:val="18"/>
          <w:szCs w:val="18"/>
        </w:rPr>
      </w:pPr>
    </w:p>
    <w:p w:rsidR="00AA74E1" w:rsidRDefault="00AA74E1" w:rsidP="00AA7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C800A4"/>
          <w:sz w:val="18"/>
          <w:szCs w:val="18"/>
        </w:rPr>
      </w:pPr>
      <w:r w:rsidRPr="00AA74E1">
        <w:rPr>
          <w:rFonts w:ascii="Lucida Console" w:eastAsia="굴림체" w:hAnsi="Lucida Console" w:cs="굴림체"/>
          <w:color w:val="C800A4"/>
          <w:sz w:val="18"/>
          <w:szCs w:val="18"/>
        </w:rPr>
        <w:t xml:space="preserve">&gt; ## Training ~ </w:t>
      </w:r>
      <w:r w:rsidR="00F8389B">
        <w:rPr>
          <w:rFonts w:ascii="Lucida Console" w:eastAsia="굴림체" w:hAnsi="Lucida Console" w:cs="굴림체" w:hint="eastAsia"/>
          <w:color w:val="C800A4"/>
          <w:sz w:val="18"/>
          <w:szCs w:val="18"/>
        </w:rPr>
        <w:t>T</w:t>
      </w:r>
      <w:r w:rsidR="00F8389B">
        <w:rPr>
          <w:rFonts w:ascii="Lucida Console" w:eastAsia="굴림체" w:hAnsi="Lucida Console" w:cs="굴림체"/>
          <w:color w:val="C800A4"/>
          <w:sz w:val="18"/>
          <w:szCs w:val="18"/>
        </w:rPr>
        <w:t>est</w:t>
      </w:r>
    </w:p>
    <w:p w:rsidR="00F8389B" w:rsidRPr="00AA74E1" w:rsidRDefault="00F8389B" w:rsidP="00AA7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C800A4"/>
          <w:sz w:val="18"/>
          <w:szCs w:val="18"/>
        </w:rPr>
      </w:pPr>
      <w:r>
        <w:rPr>
          <w:rFonts w:ascii="Lucida Console" w:eastAsia="굴림체" w:hAnsi="Lucida Console" w:cs="굴림체" w:hint="eastAsia"/>
          <w:color w:val="C800A4"/>
          <w:sz w:val="18"/>
          <w:szCs w:val="18"/>
        </w:rPr>
        <w:t>먼저</w:t>
      </w:r>
      <w:r>
        <w:rPr>
          <w:rFonts w:ascii="Lucida Console" w:eastAsia="굴림체" w:hAnsi="Lucida Console" w:cs="굴림체" w:hint="eastAsia"/>
          <w:color w:val="C800A4"/>
          <w:sz w:val="18"/>
          <w:szCs w:val="18"/>
        </w:rPr>
        <w:t xml:space="preserve"> </w:t>
      </w:r>
      <w:r>
        <w:rPr>
          <w:rFonts w:ascii="Lucida Console" w:eastAsia="굴림체" w:hAnsi="Lucida Console" w:cs="굴림체"/>
          <w:color w:val="C800A4"/>
          <w:sz w:val="18"/>
          <w:szCs w:val="18"/>
        </w:rPr>
        <w:t>‘</w:t>
      </w:r>
      <w:r>
        <w:rPr>
          <w:rFonts w:ascii="Lucida Console" w:eastAsia="굴림체" w:hAnsi="Lucida Console" w:cs="굴림체" w:hint="eastAsia"/>
          <w:color w:val="C800A4"/>
          <w:sz w:val="18"/>
          <w:szCs w:val="18"/>
        </w:rPr>
        <w:t>학습</w:t>
      </w:r>
      <w:r>
        <w:rPr>
          <w:rFonts w:ascii="Lucida Console" w:eastAsia="굴림체" w:hAnsi="Lucida Console" w:cs="굴림체"/>
          <w:color w:val="C800A4"/>
          <w:sz w:val="18"/>
          <w:szCs w:val="18"/>
        </w:rPr>
        <w:t xml:space="preserve">’ </w:t>
      </w:r>
      <w:r>
        <w:rPr>
          <w:rFonts w:ascii="Lucida Console" w:eastAsia="굴림체" w:hAnsi="Lucida Console" w:cs="굴림체" w:hint="eastAsia"/>
          <w:color w:val="C800A4"/>
          <w:sz w:val="18"/>
          <w:szCs w:val="18"/>
        </w:rPr>
        <w:t>세트와</w:t>
      </w:r>
      <w:r>
        <w:rPr>
          <w:rFonts w:ascii="Lucida Console" w:eastAsia="굴림체" w:hAnsi="Lucida Console" w:cs="굴림체" w:hint="eastAsia"/>
          <w:color w:val="C800A4"/>
          <w:sz w:val="18"/>
          <w:szCs w:val="18"/>
        </w:rPr>
        <w:t xml:space="preserve"> </w:t>
      </w:r>
      <w:r>
        <w:rPr>
          <w:rFonts w:ascii="Lucida Console" w:eastAsia="굴림체" w:hAnsi="Lucida Console" w:cs="굴림체"/>
          <w:color w:val="C800A4"/>
          <w:sz w:val="18"/>
          <w:szCs w:val="18"/>
        </w:rPr>
        <w:t>‘</w:t>
      </w:r>
      <w:r>
        <w:rPr>
          <w:rFonts w:ascii="Lucida Console" w:eastAsia="굴림체" w:hAnsi="Lucida Console" w:cs="굴림체" w:hint="eastAsia"/>
          <w:color w:val="C800A4"/>
          <w:sz w:val="18"/>
          <w:szCs w:val="18"/>
        </w:rPr>
        <w:t>평가</w:t>
      </w:r>
      <w:r>
        <w:rPr>
          <w:rFonts w:ascii="Lucida Console" w:eastAsia="굴림체" w:hAnsi="Lucida Console" w:cs="굴림체"/>
          <w:color w:val="C800A4"/>
          <w:sz w:val="18"/>
          <w:szCs w:val="18"/>
        </w:rPr>
        <w:t>’</w:t>
      </w:r>
      <w:r>
        <w:rPr>
          <w:rFonts w:ascii="Lucida Console" w:eastAsia="굴림체" w:hAnsi="Lucida Console" w:cs="굴림체" w:hint="eastAsia"/>
          <w:color w:val="C800A4"/>
          <w:sz w:val="18"/>
          <w:szCs w:val="18"/>
        </w:rPr>
        <w:t>세트의</w:t>
      </w:r>
      <w:r>
        <w:rPr>
          <w:rFonts w:ascii="Lucida Console" w:eastAsia="굴림체" w:hAnsi="Lucida Console" w:cs="굴림체" w:hint="eastAsia"/>
          <w:color w:val="C800A4"/>
          <w:sz w:val="18"/>
          <w:szCs w:val="18"/>
        </w:rPr>
        <w:t xml:space="preserve"> </w:t>
      </w:r>
      <w:r>
        <w:rPr>
          <w:rFonts w:ascii="Lucida Console" w:eastAsia="굴림체" w:hAnsi="Lucida Console" w:cs="굴림체" w:hint="eastAsia"/>
          <w:color w:val="C800A4"/>
          <w:sz w:val="18"/>
          <w:szCs w:val="18"/>
        </w:rPr>
        <w:t>비교다</w:t>
      </w:r>
      <w:r>
        <w:rPr>
          <w:rFonts w:ascii="Lucida Console" w:eastAsia="굴림체" w:hAnsi="Lucida Console" w:cs="굴림체" w:hint="eastAsia"/>
          <w:color w:val="C800A4"/>
          <w:sz w:val="18"/>
          <w:szCs w:val="18"/>
        </w:rPr>
        <w:t>.</w:t>
      </w:r>
    </w:p>
    <w:p w:rsidR="00AA74E1" w:rsidRPr="00AA74E1" w:rsidRDefault="00AA74E1" w:rsidP="00AA7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C800A4"/>
          <w:sz w:val="18"/>
          <w:szCs w:val="18"/>
        </w:rPr>
      </w:pPr>
      <w:r w:rsidRPr="00AA74E1">
        <w:rPr>
          <w:rFonts w:ascii="Lucida Console" w:eastAsia="굴림체" w:hAnsi="Lucida Console" w:cs="굴림체"/>
          <w:color w:val="C800A4"/>
          <w:sz w:val="18"/>
          <w:szCs w:val="18"/>
        </w:rPr>
        <w:t xml:space="preserve">&gt; </w:t>
      </w:r>
    </w:p>
    <w:p w:rsidR="00AA74E1" w:rsidRPr="00AA74E1" w:rsidRDefault="00AA74E1" w:rsidP="00AA7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000000"/>
          <w:sz w:val="18"/>
          <w:szCs w:val="18"/>
        </w:rPr>
      </w:pPr>
      <w:r w:rsidRPr="00AA74E1">
        <w:rPr>
          <w:rFonts w:ascii="Lucida Console" w:eastAsia="굴림체" w:hAnsi="Lucida Console" w:cs="굴림체"/>
          <w:color w:val="C800A4"/>
          <w:sz w:val="18"/>
          <w:szCs w:val="18"/>
        </w:rPr>
        <w:t xml:space="preserve">&gt; </w:t>
      </w:r>
      <w:proofErr w:type="spellStart"/>
      <w:r w:rsidRPr="00AA74E1">
        <w:rPr>
          <w:rFonts w:ascii="Lucida Console" w:eastAsia="굴림체" w:hAnsi="Lucida Console" w:cs="굴림체"/>
          <w:color w:val="C800A4"/>
          <w:sz w:val="18"/>
          <w:szCs w:val="18"/>
        </w:rPr>
        <w:t>accuracy_df</w:t>
      </w:r>
      <w:proofErr w:type="spellEnd"/>
      <w:r w:rsidRPr="00AA74E1">
        <w:rPr>
          <w:rFonts w:ascii="Lucida Console" w:eastAsia="굴림체" w:hAnsi="Lucida Console" w:cs="굴림체"/>
          <w:color w:val="C800A4"/>
          <w:sz w:val="18"/>
          <w:szCs w:val="18"/>
        </w:rPr>
        <w:t xml:space="preserve"> &lt;- </w:t>
      </w:r>
      <w:proofErr w:type="spellStart"/>
      <w:proofErr w:type="gramStart"/>
      <w:r w:rsidRPr="00AA74E1">
        <w:rPr>
          <w:rFonts w:ascii="Lucida Console" w:eastAsia="굴림체" w:hAnsi="Lucida Console" w:cs="굴림체"/>
          <w:color w:val="C800A4"/>
          <w:sz w:val="18"/>
          <w:szCs w:val="18"/>
        </w:rPr>
        <w:t>data.frame</w:t>
      </w:r>
      <w:proofErr w:type="spellEnd"/>
      <w:r w:rsidRPr="00AA74E1">
        <w:rPr>
          <w:rFonts w:ascii="Lucida Console" w:eastAsia="굴림체" w:hAnsi="Lucida Console" w:cs="굴림체"/>
          <w:color w:val="C800A4"/>
          <w:sz w:val="18"/>
          <w:szCs w:val="18"/>
        </w:rPr>
        <w:t>(</w:t>
      </w:r>
      <w:proofErr w:type="gramEnd"/>
      <w:r w:rsidRPr="00AA74E1">
        <w:rPr>
          <w:rFonts w:ascii="Lucida Console" w:eastAsia="굴림체" w:hAnsi="Lucida Console" w:cs="굴림체"/>
          <w:color w:val="C800A4"/>
          <w:sz w:val="18"/>
          <w:szCs w:val="18"/>
        </w:rPr>
        <w:t xml:space="preserve">k = </w:t>
      </w:r>
      <w:proofErr w:type="spellStart"/>
      <w:r w:rsidRPr="00AA74E1">
        <w:rPr>
          <w:rFonts w:ascii="Lucida Console" w:eastAsia="굴림체" w:hAnsi="Lucida Console" w:cs="굴림체"/>
          <w:color w:val="C800A4"/>
          <w:sz w:val="18"/>
          <w:szCs w:val="18"/>
        </w:rPr>
        <w:t>seq</w:t>
      </w:r>
      <w:proofErr w:type="spellEnd"/>
      <w:r w:rsidRPr="00AA74E1">
        <w:rPr>
          <w:rFonts w:ascii="Lucida Console" w:eastAsia="굴림체" w:hAnsi="Lucida Console" w:cs="굴림체"/>
          <w:color w:val="C800A4"/>
          <w:sz w:val="18"/>
          <w:szCs w:val="18"/>
        </w:rPr>
        <w:t>(1,2500,1), accuracy = rep(0,2500))</w:t>
      </w:r>
    </w:p>
    <w:p w:rsidR="0015539A" w:rsidRDefault="0015539A" w:rsidP="00AA7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나눔바른고딕" w:eastAsia="나눔바른고딕" w:hAnsi="나눔바른고딕" w:cs="바탕체"/>
          <w:sz w:val="20"/>
          <w:szCs w:val="20"/>
        </w:rPr>
      </w:pPr>
    </w:p>
    <w:p w:rsidR="00F8389B" w:rsidRPr="00F8389B" w:rsidRDefault="00F8389B" w:rsidP="00F838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0000FF"/>
          <w:sz w:val="18"/>
          <w:szCs w:val="18"/>
        </w:rPr>
      </w:pPr>
      <w:r w:rsidRPr="00F8389B">
        <w:rPr>
          <w:rFonts w:ascii="Lucida Console" w:eastAsia="굴림체" w:hAnsi="Lucida Console" w:cs="굴림체"/>
          <w:color w:val="0000FF"/>
          <w:sz w:val="18"/>
          <w:szCs w:val="18"/>
        </w:rPr>
        <w:t xml:space="preserve">&gt; </w:t>
      </w:r>
      <w:proofErr w:type="gramStart"/>
      <w:r w:rsidRPr="00F8389B">
        <w:rPr>
          <w:rFonts w:ascii="Lucida Console" w:eastAsia="굴림체" w:hAnsi="Lucida Console" w:cs="굴림체"/>
          <w:color w:val="0000FF"/>
          <w:sz w:val="18"/>
          <w:szCs w:val="18"/>
        </w:rPr>
        <w:t>for</w:t>
      </w:r>
      <w:proofErr w:type="gramEnd"/>
      <w:r w:rsidRPr="00F8389B">
        <w:rPr>
          <w:rFonts w:ascii="Lucida Console" w:eastAsia="굴림체" w:hAnsi="Lucida Console" w:cs="굴림체"/>
          <w:color w:val="0000FF"/>
          <w:sz w:val="18"/>
          <w:szCs w:val="18"/>
        </w:rPr>
        <w:t xml:space="preserve"> (</w:t>
      </w:r>
      <w:proofErr w:type="spellStart"/>
      <w:r w:rsidRPr="00F8389B">
        <w:rPr>
          <w:rFonts w:ascii="Lucida Console" w:eastAsia="굴림체" w:hAnsi="Lucida Console" w:cs="굴림체"/>
          <w:color w:val="0000FF"/>
          <w:sz w:val="18"/>
          <w:szCs w:val="18"/>
        </w:rPr>
        <w:t>i</w:t>
      </w:r>
      <w:proofErr w:type="spellEnd"/>
      <w:r w:rsidRPr="00F8389B">
        <w:rPr>
          <w:rFonts w:ascii="Lucida Console" w:eastAsia="굴림체" w:hAnsi="Lucida Console" w:cs="굴림체"/>
          <w:color w:val="0000FF"/>
          <w:sz w:val="18"/>
          <w:szCs w:val="18"/>
        </w:rPr>
        <w:t xml:space="preserve"> in 1:2500) {</w:t>
      </w:r>
    </w:p>
    <w:p w:rsidR="00F8389B" w:rsidRPr="00F8389B" w:rsidRDefault="00F8389B" w:rsidP="00F838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0000FF"/>
          <w:sz w:val="18"/>
          <w:szCs w:val="18"/>
        </w:rPr>
      </w:pPr>
      <w:r w:rsidRPr="00F8389B">
        <w:rPr>
          <w:rFonts w:ascii="Lucida Console" w:eastAsia="굴림체" w:hAnsi="Lucida Console" w:cs="굴림체"/>
          <w:color w:val="0000FF"/>
          <w:sz w:val="18"/>
          <w:szCs w:val="18"/>
        </w:rPr>
        <w:t xml:space="preserve">+   </w:t>
      </w:r>
      <w:proofErr w:type="spellStart"/>
      <w:r w:rsidRPr="00F8389B">
        <w:rPr>
          <w:rFonts w:ascii="Lucida Console" w:eastAsia="굴림체" w:hAnsi="Lucida Console" w:cs="굴림체"/>
          <w:color w:val="0000FF"/>
          <w:sz w:val="18"/>
          <w:szCs w:val="18"/>
        </w:rPr>
        <w:t>knn_pred</w:t>
      </w:r>
      <w:proofErr w:type="spellEnd"/>
      <w:r w:rsidRPr="00F8389B">
        <w:rPr>
          <w:rFonts w:ascii="Lucida Console" w:eastAsia="굴림체" w:hAnsi="Lucida Console" w:cs="굴림체"/>
          <w:color w:val="0000FF"/>
          <w:sz w:val="18"/>
          <w:szCs w:val="18"/>
        </w:rPr>
        <w:t xml:space="preserve"> &lt;- </w:t>
      </w:r>
      <w:proofErr w:type="spellStart"/>
      <w:proofErr w:type="gramStart"/>
      <w:r w:rsidRPr="00F8389B">
        <w:rPr>
          <w:rFonts w:ascii="Lucida Console" w:eastAsia="굴림체" w:hAnsi="Lucida Console" w:cs="굴림체"/>
          <w:color w:val="0000FF"/>
          <w:sz w:val="18"/>
          <w:szCs w:val="18"/>
        </w:rPr>
        <w:t>knn</w:t>
      </w:r>
      <w:proofErr w:type="spellEnd"/>
      <w:r w:rsidRPr="00F8389B">
        <w:rPr>
          <w:rFonts w:ascii="Lucida Console" w:eastAsia="굴림체" w:hAnsi="Lucida Console" w:cs="굴림체"/>
          <w:color w:val="0000FF"/>
          <w:sz w:val="18"/>
          <w:szCs w:val="18"/>
        </w:rPr>
        <w:t>(</w:t>
      </w:r>
      <w:proofErr w:type="spellStart"/>
      <w:proofErr w:type="gramEnd"/>
      <w:r w:rsidRPr="00F8389B">
        <w:rPr>
          <w:rFonts w:ascii="Lucida Console" w:eastAsia="굴림체" w:hAnsi="Lucida Console" w:cs="굴림체"/>
          <w:color w:val="0000FF"/>
          <w:sz w:val="18"/>
          <w:szCs w:val="18"/>
        </w:rPr>
        <w:t>train_norm_bk</w:t>
      </w:r>
      <w:proofErr w:type="spellEnd"/>
      <w:r w:rsidRPr="00F8389B">
        <w:rPr>
          <w:rFonts w:ascii="Lucida Console" w:eastAsia="굴림체" w:hAnsi="Lucida Console" w:cs="굴림체"/>
          <w:color w:val="0000FF"/>
          <w:sz w:val="18"/>
          <w:szCs w:val="18"/>
        </w:rPr>
        <w:t xml:space="preserve">[,1:13], </w:t>
      </w:r>
      <w:proofErr w:type="spellStart"/>
      <w:r w:rsidRPr="00F8389B">
        <w:rPr>
          <w:rFonts w:ascii="Lucida Console" w:eastAsia="굴림체" w:hAnsi="Lucida Console" w:cs="굴림체"/>
          <w:color w:val="0000FF"/>
          <w:sz w:val="18"/>
          <w:szCs w:val="18"/>
        </w:rPr>
        <w:t>test_norm_bk</w:t>
      </w:r>
      <w:proofErr w:type="spellEnd"/>
      <w:r w:rsidRPr="00F8389B">
        <w:rPr>
          <w:rFonts w:ascii="Lucida Console" w:eastAsia="굴림체" w:hAnsi="Lucida Console" w:cs="굴림체"/>
          <w:color w:val="0000FF"/>
          <w:sz w:val="18"/>
          <w:szCs w:val="18"/>
        </w:rPr>
        <w:t>[,1:13],</w:t>
      </w:r>
    </w:p>
    <w:p w:rsidR="00F8389B" w:rsidRPr="00F8389B" w:rsidRDefault="00F8389B" w:rsidP="00F838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0000FF"/>
          <w:sz w:val="18"/>
          <w:szCs w:val="18"/>
        </w:rPr>
      </w:pPr>
      <w:r w:rsidRPr="00F8389B">
        <w:rPr>
          <w:rFonts w:ascii="Lucida Console" w:eastAsia="굴림체" w:hAnsi="Lucida Console" w:cs="굴림체"/>
          <w:color w:val="0000FF"/>
          <w:sz w:val="18"/>
          <w:szCs w:val="18"/>
        </w:rPr>
        <w:t xml:space="preserve">+                   </w:t>
      </w:r>
      <w:proofErr w:type="gramStart"/>
      <w:r w:rsidRPr="00F8389B">
        <w:rPr>
          <w:rFonts w:ascii="Lucida Console" w:eastAsia="굴림체" w:hAnsi="Lucida Console" w:cs="굴림체"/>
          <w:color w:val="0000FF"/>
          <w:sz w:val="18"/>
          <w:szCs w:val="18"/>
        </w:rPr>
        <w:t>cl</w:t>
      </w:r>
      <w:proofErr w:type="gramEnd"/>
      <w:r w:rsidRPr="00F8389B">
        <w:rPr>
          <w:rFonts w:ascii="Lucida Console" w:eastAsia="굴림체" w:hAnsi="Lucida Console" w:cs="굴림체"/>
          <w:color w:val="0000FF"/>
          <w:sz w:val="18"/>
          <w:szCs w:val="18"/>
        </w:rPr>
        <w:t xml:space="preserve"> = </w:t>
      </w:r>
      <w:proofErr w:type="spellStart"/>
      <w:r w:rsidRPr="00F8389B">
        <w:rPr>
          <w:rFonts w:ascii="Lucida Console" w:eastAsia="굴림체" w:hAnsi="Lucida Console" w:cs="굴림체"/>
          <w:color w:val="0000FF"/>
          <w:sz w:val="18"/>
          <w:szCs w:val="18"/>
        </w:rPr>
        <w:t>train_norm_bk</w:t>
      </w:r>
      <w:proofErr w:type="spellEnd"/>
      <w:r w:rsidRPr="00F8389B">
        <w:rPr>
          <w:rFonts w:ascii="Lucida Console" w:eastAsia="굴림체" w:hAnsi="Lucida Console" w:cs="굴림체"/>
          <w:color w:val="0000FF"/>
          <w:sz w:val="18"/>
          <w:szCs w:val="18"/>
        </w:rPr>
        <w:t xml:space="preserve">[,14], k = </w:t>
      </w:r>
      <w:proofErr w:type="spellStart"/>
      <w:r w:rsidRPr="00F8389B">
        <w:rPr>
          <w:rFonts w:ascii="Lucida Console" w:eastAsia="굴림체" w:hAnsi="Lucida Console" w:cs="굴림체"/>
          <w:color w:val="0000FF"/>
          <w:sz w:val="18"/>
          <w:szCs w:val="18"/>
        </w:rPr>
        <w:t>i</w:t>
      </w:r>
      <w:proofErr w:type="spellEnd"/>
      <w:r w:rsidRPr="00F8389B">
        <w:rPr>
          <w:rFonts w:ascii="Lucida Console" w:eastAsia="굴림체" w:hAnsi="Lucida Console" w:cs="굴림체"/>
          <w:color w:val="0000FF"/>
          <w:sz w:val="18"/>
          <w:szCs w:val="18"/>
        </w:rPr>
        <w:t>)</w:t>
      </w:r>
    </w:p>
    <w:p w:rsidR="00F8389B" w:rsidRPr="00F8389B" w:rsidRDefault="00F8389B" w:rsidP="00F838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0000FF"/>
          <w:sz w:val="18"/>
          <w:szCs w:val="18"/>
        </w:rPr>
      </w:pPr>
      <w:r w:rsidRPr="00F8389B">
        <w:rPr>
          <w:rFonts w:ascii="Lucida Console" w:eastAsia="굴림체" w:hAnsi="Lucida Console" w:cs="굴림체"/>
          <w:color w:val="0000FF"/>
          <w:sz w:val="18"/>
          <w:szCs w:val="18"/>
        </w:rPr>
        <w:t xml:space="preserve">+   </w:t>
      </w:r>
      <w:proofErr w:type="spellStart"/>
      <w:r w:rsidRPr="00F8389B">
        <w:rPr>
          <w:rFonts w:ascii="Lucida Console" w:eastAsia="굴림체" w:hAnsi="Lucida Console" w:cs="굴림체"/>
          <w:color w:val="0000FF"/>
          <w:sz w:val="18"/>
          <w:szCs w:val="18"/>
        </w:rPr>
        <w:t>accuracy_</w:t>
      </w:r>
      <w:proofErr w:type="gramStart"/>
      <w:r w:rsidRPr="00F8389B">
        <w:rPr>
          <w:rFonts w:ascii="Lucida Console" w:eastAsia="굴림체" w:hAnsi="Lucida Console" w:cs="굴림체"/>
          <w:color w:val="0000FF"/>
          <w:sz w:val="18"/>
          <w:szCs w:val="18"/>
        </w:rPr>
        <w:t>df</w:t>
      </w:r>
      <w:proofErr w:type="spellEnd"/>
      <w:r w:rsidRPr="00F8389B">
        <w:rPr>
          <w:rFonts w:ascii="Lucida Console" w:eastAsia="굴림체" w:hAnsi="Lucida Console" w:cs="굴림체"/>
          <w:color w:val="0000FF"/>
          <w:sz w:val="18"/>
          <w:szCs w:val="18"/>
        </w:rPr>
        <w:t>[</w:t>
      </w:r>
      <w:proofErr w:type="gramEnd"/>
      <w:r w:rsidRPr="00F8389B">
        <w:rPr>
          <w:rFonts w:ascii="Lucida Console" w:eastAsia="굴림체" w:hAnsi="Lucida Console" w:cs="굴림체"/>
          <w:color w:val="0000FF"/>
          <w:sz w:val="18"/>
          <w:szCs w:val="18"/>
        </w:rPr>
        <w:t xml:space="preserve">i,2] &lt;- </w:t>
      </w:r>
      <w:proofErr w:type="spellStart"/>
      <w:r w:rsidRPr="00F8389B">
        <w:rPr>
          <w:rFonts w:ascii="Lucida Console" w:eastAsia="굴림체" w:hAnsi="Lucida Console" w:cs="굴림체"/>
          <w:color w:val="0000FF"/>
          <w:sz w:val="18"/>
          <w:szCs w:val="18"/>
        </w:rPr>
        <w:t>confusionMatrix</w:t>
      </w:r>
      <w:proofErr w:type="spellEnd"/>
      <w:r w:rsidRPr="00F8389B">
        <w:rPr>
          <w:rFonts w:ascii="Lucida Console" w:eastAsia="굴림체" w:hAnsi="Lucida Console" w:cs="굴림체"/>
          <w:color w:val="0000FF"/>
          <w:sz w:val="18"/>
          <w:szCs w:val="18"/>
        </w:rPr>
        <w:t>(table(</w:t>
      </w:r>
      <w:proofErr w:type="spellStart"/>
      <w:r w:rsidRPr="00F8389B">
        <w:rPr>
          <w:rFonts w:ascii="Lucida Console" w:eastAsia="굴림체" w:hAnsi="Lucida Console" w:cs="굴림체"/>
          <w:color w:val="0000FF"/>
          <w:sz w:val="18"/>
          <w:szCs w:val="18"/>
        </w:rPr>
        <w:t>knn_pred</w:t>
      </w:r>
      <w:proofErr w:type="spellEnd"/>
      <w:r w:rsidRPr="00F8389B">
        <w:rPr>
          <w:rFonts w:ascii="Lucida Console" w:eastAsia="굴림체" w:hAnsi="Lucida Console" w:cs="굴림체"/>
          <w:color w:val="0000FF"/>
          <w:sz w:val="18"/>
          <w:szCs w:val="18"/>
        </w:rPr>
        <w:t xml:space="preserve">, </w:t>
      </w:r>
      <w:proofErr w:type="spellStart"/>
      <w:r w:rsidRPr="00F8389B">
        <w:rPr>
          <w:rFonts w:ascii="Lucida Console" w:eastAsia="굴림체" w:hAnsi="Lucida Console" w:cs="굴림체"/>
          <w:color w:val="0000FF"/>
          <w:sz w:val="18"/>
          <w:szCs w:val="18"/>
        </w:rPr>
        <w:t>test_norm_bk</w:t>
      </w:r>
      <w:proofErr w:type="spellEnd"/>
      <w:r w:rsidRPr="00F8389B">
        <w:rPr>
          <w:rFonts w:ascii="Lucida Console" w:eastAsia="굴림체" w:hAnsi="Lucida Console" w:cs="굴림체"/>
          <w:color w:val="0000FF"/>
          <w:sz w:val="18"/>
          <w:szCs w:val="18"/>
        </w:rPr>
        <w:t>[,14]),positive="1")$overall[1]</w:t>
      </w:r>
    </w:p>
    <w:p w:rsidR="00F8389B" w:rsidRPr="00F8389B" w:rsidRDefault="00F8389B" w:rsidP="00F838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000000"/>
          <w:sz w:val="18"/>
          <w:szCs w:val="18"/>
        </w:rPr>
      </w:pPr>
      <w:r w:rsidRPr="00F8389B">
        <w:rPr>
          <w:rFonts w:ascii="Lucida Console" w:eastAsia="굴림체" w:hAnsi="Lucida Console" w:cs="굴림체"/>
          <w:color w:val="0000FF"/>
          <w:sz w:val="18"/>
          <w:szCs w:val="18"/>
        </w:rPr>
        <w:t>+ }</w:t>
      </w:r>
    </w:p>
    <w:p w:rsidR="00F8389B" w:rsidRDefault="00F8389B" w:rsidP="00F838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0000FF"/>
          <w:sz w:val="18"/>
          <w:szCs w:val="18"/>
        </w:rPr>
      </w:pPr>
    </w:p>
    <w:p w:rsidR="00F8389B" w:rsidRPr="00F8389B" w:rsidRDefault="00F8389B" w:rsidP="00F838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000000"/>
          <w:sz w:val="18"/>
          <w:szCs w:val="18"/>
        </w:rPr>
      </w:pPr>
      <w:r w:rsidRPr="00F8389B">
        <w:rPr>
          <w:rFonts w:ascii="Lucida Console" w:eastAsia="굴림체" w:hAnsi="Lucida Console" w:cs="굴림체"/>
          <w:color w:val="0000FF"/>
          <w:sz w:val="18"/>
          <w:szCs w:val="18"/>
        </w:rPr>
        <w:t xml:space="preserve">&gt; </w:t>
      </w:r>
      <w:proofErr w:type="gramStart"/>
      <w:r w:rsidRPr="00F8389B">
        <w:rPr>
          <w:rFonts w:ascii="Lucida Console" w:eastAsia="굴림체" w:hAnsi="Lucida Console" w:cs="굴림체"/>
          <w:color w:val="0000FF"/>
          <w:sz w:val="18"/>
          <w:szCs w:val="18"/>
        </w:rPr>
        <w:t>View(</w:t>
      </w:r>
      <w:proofErr w:type="spellStart"/>
      <w:proofErr w:type="gramEnd"/>
      <w:r w:rsidRPr="00F8389B">
        <w:rPr>
          <w:rFonts w:ascii="Lucida Console" w:eastAsia="굴림체" w:hAnsi="Lucida Console" w:cs="굴림체"/>
          <w:color w:val="0000FF"/>
          <w:sz w:val="18"/>
          <w:szCs w:val="18"/>
        </w:rPr>
        <w:t>accuracy_df</w:t>
      </w:r>
      <w:proofErr w:type="spellEnd"/>
      <w:r w:rsidRPr="00F8389B">
        <w:rPr>
          <w:rFonts w:ascii="Lucida Console" w:eastAsia="굴림체" w:hAnsi="Lucida Console" w:cs="굴림체"/>
          <w:color w:val="0000FF"/>
          <w:sz w:val="18"/>
          <w:szCs w:val="18"/>
        </w:rPr>
        <w:t>)</w:t>
      </w:r>
    </w:p>
    <w:p w:rsidR="00AA74E1" w:rsidRPr="00F8389B" w:rsidRDefault="00AA74E1" w:rsidP="00AA7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C800A4"/>
          <w:sz w:val="18"/>
          <w:szCs w:val="18"/>
        </w:rPr>
      </w:pPr>
    </w:p>
    <w:p w:rsidR="00AA74E1" w:rsidRDefault="00AA74E1" w:rsidP="00AA7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C800A4"/>
          <w:sz w:val="18"/>
          <w:szCs w:val="18"/>
        </w:rPr>
      </w:pPr>
    </w:p>
    <w:p w:rsidR="00AA74E1" w:rsidRPr="00AA74E1" w:rsidRDefault="00F8389B" w:rsidP="00AA7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56B20960" wp14:editId="538A5C94">
            <wp:extent cx="1258432" cy="2148515"/>
            <wp:effectExtent l="0" t="0" r="0" b="444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845" t="9551" r="84206" b="51146"/>
                    <a:stretch/>
                  </pic:blipFill>
                  <pic:spPr bwMode="auto">
                    <a:xfrm>
                      <a:off x="0" y="0"/>
                      <a:ext cx="1264006" cy="21580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74E1" w:rsidRDefault="00AA74E1" w:rsidP="00AA7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나눔바른고딕" w:eastAsia="나눔바른고딕" w:hAnsi="나눔바른고딕" w:cs="바탕체"/>
          <w:sz w:val="20"/>
          <w:szCs w:val="20"/>
        </w:rPr>
      </w:pPr>
    </w:p>
    <w:p w:rsidR="00AA74E1" w:rsidRDefault="00AA74E1" w:rsidP="00AA7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나눔바른고딕" w:eastAsia="나눔바른고딕" w:hAnsi="나눔바른고딕" w:cs="바탕체"/>
          <w:sz w:val="20"/>
          <w:szCs w:val="20"/>
        </w:rPr>
      </w:pPr>
      <w:r>
        <w:rPr>
          <w:rFonts w:ascii="나눔바른고딕" w:eastAsia="나눔바른고딕" w:hAnsi="나눔바른고딕" w:cs="바탕체"/>
          <w:sz w:val="20"/>
          <w:szCs w:val="20"/>
        </w:rPr>
        <w:t>V</w:t>
      </w:r>
      <w:r>
        <w:rPr>
          <w:rFonts w:ascii="나눔바른고딕" w:eastAsia="나눔바른고딕" w:hAnsi="나눔바른고딕" w:cs="바탕체" w:hint="eastAsia"/>
          <w:sz w:val="20"/>
          <w:szCs w:val="20"/>
        </w:rPr>
        <w:t xml:space="preserve">iew를 통해 정확도가 높은 </w:t>
      </w:r>
      <w:r>
        <w:rPr>
          <w:rFonts w:ascii="나눔바른고딕" w:eastAsia="나눔바른고딕" w:hAnsi="나눔바른고딕" w:cs="바탕체"/>
          <w:sz w:val="20"/>
          <w:szCs w:val="20"/>
        </w:rPr>
        <w:t>k</w:t>
      </w:r>
      <w:r>
        <w:rPr>
          <w:rFonts w:ascii="나눔바른고딕" w:eastAsia="나눔바른고딕" w:hAnsi="나눔바른고딕" w:cs="바탕체" w:hint="eastAsia"/>
          <w:sz w:val="20"/>
          <w:szCs w:val="20"/>
        </w:rPr>
        <w:t>값을 찾아본 결과,</w:t>
      </w:r>
      <w:r>
        <w:rPr>
          <w:rFonts w:ascii="나눔바른고딕" w:eastAsia="나눔바른고딕" w:hAnsi="나눔바른고딕" w:cs="바탕체"/>
          <w:sz w:val="20"/>
          <w:szCs w:val="20"/>
        </w:rPr>
        <w:t xml:space="preserve"> k = 1, 3, 5, 7</w:t>
      </w:r>
      <w:r>
        <w:rPr>
          <w:rFonts w:ascii="나눔바른고딕" w:eastAsia="나눔바른고딕" w:hAnsi="나눔바른고딕" w:cs="바탕체" w:hint="eastAsia"/>
          <w:sz w:val="20"/>
          <w:szCs w:val="20"/>
        </w:rPr>
        <w:t xml:space="preserve">의 </w:t>
      </w:r>
      <w:r>
        <w:rPr>
          <w:rFonts w:ascii="나눔바른고딕" w:eastAsia="나눔바른고딕" w:hAnsi="나눔바른고딕" w:cs="바탕체"/>
          <w:sz w:val="20"/>
          <w:szCs w:val="20"/>
        </w:rPr>
        <w:t>k</w:t>
      </w:r>
      <w:r>
        <w:rPr>
          <w:rFonts w:ascii="나눔바른고딕" w:eastAsia="나눔바른고딕" w:hAnsi="나눔바른고딕" w:cs="바탕체" w:hint="eastAsia"/>
          <w:sz w:val="20"/>
          <w:szCs w:val="20"/>
        </w:rPr>
        <w:t>값이 정확도가 높은 것으로 나타났다.</w:t>
      </w:r>
      <w:r>
        <w:rPr>
          <w:rFonts w:ascii="나눔바른고딕" w:eastAsia="나눔바른고딕" w:hAnsi="나눔바른고딕" w:cs="바탕체"/>
          <w:sz w:val="20"/>
          <w:szCs w:val="20"/>
        </w:rPr>
        <w:br/>
      </w:r>
      <w:r>
        <w:rPr>
          <w:rFonts w:ascii="나눔바른고딕" w:eastAsia="나눔바른고딕" w:hAnsi="나눔바른고딕" w:cs="바탕체" w:hint="eastAsia"/>
          <w:sz w:val="20"/>
          <w:szCs w:val="20"/>
        </w:rPr>
        <w:t xml:space="preserve">그것을 기반으로 각 </w:t>
      </w:r>
      <w:r>
        <w:rPr>
          <w:rFonts w:ascii="나눔바른고딕" w:eastAsia="나눔바른고딕" w:hAnsi="나눔바른고딕" w:cs="바탕체"/>
          <w:sz w:val="20"/>
          <w:szCs w:val="20"/>
        </w:rPr>
        <w:t>k</w:t>
      </w:r>
      <w:r>
        <w:rPr>
          <w:rFonts w:ascii="나눔바른고딕" w:eastAsia="나눔바른고딕" w:hAnsi="나눔바른고딕" w:cs="바탕체" w:hint="eastAsia"/>
          <w:sz w:val="20"/>
          <w:szCs w:val="20"/>
        </w:rPr>
        <w:t xml:space="preserve">값이 따라 </w:t>
      </w:r>
      <w:proofErr w:type="spellStart"/>
      <w:r>
        <w:rPr>
          <w:rFonts w:ascii="나눔바른고딕" w:eastAsia="나눔바른고딕" w:hAnsi="나눔바른고딕" w:cs="바탕체" w:hint="eastAsia"/>
          <w:sz w:val="20"/>
          <w:szCs w:val="20"/>
        </w:rPr>
        <w:t>ConfusionMatrix</w:t>
      </w:r>
      <w:proofErr w:type="spellEnd"/>
      <w:r>
        <w:rPr>
          <w:rFonts w:ascii="나눔바른고딕" w:eastAsia="나눔바른고딕" w:hAnsi="나눔바른고딕" w:cs="바탕체" w:hint="eastAsia"/>
          <w:sz w:val="20"/>
          <w:szCs w:val="20"/>
        </w:rPr>
        <w:t>를 진행하면 다음과 같다.</w:t>
      </w:r>
    </w:p>
    <w:p w:rsidR="00AA74E1" w:rsidRDefault="00AA74E1" w:rsidP="00AA7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나눔바른고딕" w:eastAsia="나눔바른고딕" w:hAnsi="나눔바른고딕" w:cs="바탕체"/>
          <w:sz w:val="20"/>
          <w:szCs w:val="20"/>
        </w:rPr>
      </w:pPr>
    </w:p>
    <w:p w:rsidR="006E1A17" w:rsidRPr="006E1A17" w:rsidRDefault="006E1A17" w:rsidP="006E1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0000FF"/>
          <w:sz w:val="18"/>
          <w:szCs w:val="18"/>
        </w:rPr>
      </w:pPr>
      <w:r w:rsidRPr="006E1A17">
        <w:rPr>
          <w:rFonts w:ascii="Lucida Console" w:eastAsia="굴림체" w:hAnsi="Lucida Console" w:cs="굴림체"/>
          <w:color w:val="0000FF"/>
          <w:sz w:val="18"/>
          <w:szCs w:val="18"/>
        </w:rPr>
        <w:t xml:space="preserve">&gt; </w:t>
      </w:r>
      <w:proofErr w:type="spellStart"/>
      <w:r w:rsidRPr="006E1A17">
        <w:rPr>
          <w:rFonts w:ascii="Lucida Console" w:eastAsia="굴림체" w:hAnsi="Lucida Console" w:cs="굴림체"/>
          <w:color w:val="0000FF"/>
          <w:sz w:val="18"/>
          <w:szCs w:val="18"/>
        </w:rPr>
        <w:t>knn_pred</w:t>
      </w:r>
      <w:proofErr w:type="spellEnd"/>
      <w:r w:rsidRPr="006E1A17">
        <w:rPr>
          <w:rFonts w:ascii="Lucida Console" w:eastAsia="굴림체" w:hAnsi="Lucida Console" w:cs="굴림체"/>
          <w:color w:val="0000FF"/>
          <w:sz w:val="18"/>
          <w:szCs w:val="18"/>
        </w:rPr>
        <w:t xml:space="preserve"> &lt;- </w:t>
      </w:r>
      <w:proofErr w:type="spellStart"/>
      <w:proofErr w:type="gramStart"/>
      <w:r w:rsidRPr="006E1A17">
        <w:rPr>
          <w:rFonts w:ascii="Lucida Console" w:eastAsia="굴림체" w:hAnsi="Lucida Console" w:cs="굴림체"/>
          <w:color w:val="0000FF"/>
          <w:sz w:val="18"/>
          <w:szCs w:val="18"/>
        </w:rPr>
        <w:t>knn</w:t>
      </w:r>
      <w:proofErr w:type="spellEnd"/>
      <w:r w:rsidRPr="006E1A17">
        <w:rPr>
          <w:rFonts w:ascii="Lucida Console" w:eastAsia="굴림체" w:hAnsi="Lucida Console" w:cs="굴림체"/>
          <w:color w:val="0000FF"/>
          <w:sz w:val="18"/>
          <w:szCs w:val="18"/>
        </w:rPr>
        <w:t>(</w:t>
      </w:r>
      <w:proofErr w:type="spellStart"/>
      <w:proofErr w:type="gramEnd"/>
      <w:r w:rsidRPr="006E1A17">
        <w:rPr>
          <w:rFonts w:ascii="Lucida Console" w:eastAsia="굴림체" w:hAnsi="Lucida Console" w:cs="굴림체"/>
          <w:color w:val="0000FF"/>
          <w:sz w:val="18"/>
          <w:szCs w:val="18"/>
        </w:rPr>
        <w:t>train_norm_bk</w:t>
      </w:r>
      <w:proofErr w:type="spellEnd"/>
      <w:r w:rsidRPr="006E1A17">
        <w:rPr>
          <w:rFonts w:ascii="Lucida Console" w:eastAsia="굴림체" w:hAnsi="Lucida Console" w:cs="굴림체"/>
          <w:color w:val="0000FF"/>
          <w:sz w:val="18"/>
          <w:szCs w:val="18"/>
        </w:rPr>
        <w:t xml:space="preserve">[,1:13], </w:t>
      </w:r>
      <w:proofErr w:type="spellStart"/>
      <w:r w:rsidRPr="006E1A17">
        <w:rPr>
          <w:rFonts w:ascii="Lucida Console" w:eastAsia="굴림체" w:hAnsi="Lucida Console" w:cs="굴림체"/>
          <w:color w:val="0000FF"/>
          <w:sz w:val="18"/>
          <w:szCs w:val="18"/>
        </w:rPr>
        <w:t>test_norm_bk</w:t>
      </w:r>
      <w:proofErr w:type="spellEnd"/>
      <w:r w:rsidRPr="006E1A17">
        <w:rPr>
          <w:rFonts w:ascii="Lucida Console" w:eastAsia="굴림체" w:hAnsi="Lucida Console" w:cs="굴림체"/>
          <w:color w:val="0000FF"/>
          <w:sz w:val="18"/>
          <w:szCs w:val="18"/>
        </w:rPr>
        <w:t>[,1:13],</w:t>
      </w:r>
    </w:p>
    <w:p w:rsidR="006E1A17" w:rsidRPr="006E1A17" w:rsidRDefault="006E1A17" w:rsidP="006E1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0000FF"/>
          <w:sz w:val="18"/>
          <w:szCs w:val="18"/>
        </w:rPr>
      </w:pPr>
      <w:r w:rsidRPr="006E1A17">
        <w:rPr>
          <w:rFonts w:ascii="Lucida Console" w:eastAsia="굴림체" w:hAnsi="Lucida Console" w:cs="굴림체"/>
          <w:color w:val="0000FF"/>
          <w:sz w:val="18"/>
          <w:szCs w:val="18"/>
        </w:rPr>
        <w:t xml:space="preserve">+                 </w:t>
      </w:r>
      <w:proofErr w:type="gramStart"/>
      <w:r w:rsidRPr="006E1A17">
        <w:rPr>
          <w:rFonts w:ascii="Lucida Console" w:eastAsia="굴림체" w:hAnsi="Lucida Console" w:cs="굴림체"/>
          <w:color w:val="0000FF"/>
          <w:sz w:val="18"/>
          <w:szCs w:val="18"/>
        </w:rPr>
        <w:t>cl</w:t>
      </w:r>
      <w:proofErr w:type="gramEnd"/>
      <w:r w:rsidRPr="006E1A17">
        <w:rPr>
          <w:rFonts w:ascii="Lucida Console" w:eastAsia="굴림체" w:hAnsi="Lucida Console" w:cs="굴림체"/>
          <w:color w:val="0000FF"/>
          <w:sz w:val="18"/>
          <w:szCs w:val="18"/>
        </w:rPr>
        <w:t xml:space="preserve"> = </w:t>
      </w:r>
      <w:proofErr w:type="spellStart"/>
      <w:r w:rsidRPr="006E1A17">
        <w:rPr>
          <w:rFonts w:ascii="Lucida Console" w:eastAsia="굴림체" w:hAnsi="Lucida Console" w:cs="굴림체"/>
          <w:color w:val="0000FF"/>
          <w:sz w:val="18"/>
          <w:szCs w:val="18"/>
        </w:rPr>
        <w:t>train_norm_bk</w:t>
      </w:r>
      <w:proofErr w:type="spellEnd"/>
      <w:r w:rsidRPr="006E1A17">
        <w:rPr>
          <w:rFonts w:ascii="Lucida Console" w:eastAsia="굴림체" w:hAnsi="Lucida Console" w:cs="굴림체"/>
          <w:color w:val="0000FF"/>
          <w:sz w:val="18"/>
          <w:szCs w:val="18"/>
        </w:rPr>
        <w:t>[,14], k = 1)</w:t>
      </w:r>
    </w:p>
    <w:p w:rsidR="006E1A17" w:rsidRPr="006E1A17" w:rsidRDefault="006E1A17" w:rsidP="006E1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0000FF"/>
          <w:sz w:val="18"/>
          <w:szCs w:val="18"/>
        </w:rPr>
      </w:pPr>
      <w:r w:rsidRPr="006E1A17">
        <w:rPr>
          <w:rFonts w:ascii="Lucida Console" w:eastAsia="굴림체" w:hAnsi="Lucida Console" w:cs="굴림체"/>
          <w:color w:val="0000FF"/>
          <w:sz w:val="18"/>
          <w:szCs w:val="18"/>
        </w:rPr>
        <w:t>&gt; A &lt;-</w:t>
      </w:r>
      <w:proofErr w:type="gramStart"/>
      <w:r w:rsidRPr="006E1A17">
        <w:rPr>
          <w:rFonts w:ascii="Lucida Console" w:eastAsia="굴림체" w:hAnsi="Lucida Console" w:cs="굴림체"/>
          <w:color w:val="0000FF"/>
          <w:sz w:val="18"/>
          <w:szCs w:val="18"/>
        </w:rPr>
        <w:t>table(</w:t>
      </w:r>
      <w:proofErr w:type="spellStart"/>
      <w:proofErr w:type="gramEnd"/>
      <w:r w:rsidRPr="006E1A17">
        <w:rPr>
          <w:rFonts w:ascii="Lucida Console" w:eastAsia="굴림체" w:hAnsi="Lucida Console" w:cs="굴림체"/>
          <w:color w:val="0000FF"/>
          <w:sz w:val="18"/>
          <w:szCs w:val="18"/>
        </w:rPr>
        <w:t>knn_pred</w:t>
      </w:r>
      <w:proofErr w:type="spellEnd"/>
      <w:r w:rsidRPr="006E1A17">
        <w:rPr>
          <w:rFonts w:ascii="Lucida Console" w:eastAsia="굴림체" w:hAnsi="Lucida Console" w:cs="굴림체"/>
          <w:color w:val="0000FF"/>
          <w:sz w:val="18"/>
          <w:szCs w:val="18"/>
        </w:rPr>
        <w:t xml:space="preserve">, </w:t>
      </w:r>
      <w:proofErr w:type="spellStart"/>
      <w:r w:rsidRPr="006E1A17">
        <w:rPr>
          <w:rFonts w:ascii="Lucida Console" w:eastAsia="굴림체" w:hAnsi="Lucida Console" w:cs="굴림체"/>
          <w:color w:val="0000FF"/>
          <w:sz w:val="18"/>
          <w:szCs w:val="18"/>
        </w:rPr>
        <w:t>test_norm_bk</w:t>
      </w:r>
      <w:proofErr w:type="spellEnd"/>
      <w:r w:rsidRPr="006E1A17">
        <w:rPr>
          <w:rFonts w:ascii="Lucida Console" w:eastAsia="굴림체" w:hAnsi="Lucida Console" w:cs="굴림체"/>
          <w:color w:val="0000FF"/>
          <w:sz w:val="18"/>
          <w:szCs w:val="18"/>
        </w:rPr>
        <w:t>[, 14])</w:t>
      </w:r>
    </w:p>
    <w:p w:rsidR="006E1A17" w:rsidRPr="006E1A17" w:rsidRDefault="006E1A17" w:rsidP="006E1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0000FF"/>
          <w:sz w:val="18"/>
          <w:szCs w:val="18"/>
        </w:rPr>
      </w:pPr>
      <w:r w:rsidRPr="006E1A17">
        <w:rPr>
          <w:rFonts w:ascii="Lucida Console" w:eastAsia="굴림체" w:hAnsi="Lucida Console" w:cs="굴림체"/>
          <w:color w:val="0000FF"/>
          <w:sz w:val="18"/>
          <w:szCs w:val="18"/>
        </w:rPr>
        <w:t xml:space="preserve">&gt; </w:t>
      </w:r>
      <w:proofErr w:type="spellStart"/>
      <w:proofErr w:type="gramStart"/>
      <w:r w:rsidRPr="006E1A17">
        <w:rPr>
          <w:rFonts w:ascii="Lucida Console" w:eastAsia="굴림체" w:hAnsi="Lucida Console" w:cs="굴림체"/>
          <w:color w:val="0000FF"/>
          <w:sz w:val="18"/>
          <w:szCs w:val="18"/>
        </w:rPr>
        <w:t>confusionMatrix</w:t>
      </w:r>
      <w:proofErr w:type="spellEnd"/>
      <w:r w:rsidRPr="006E1A17">
        <w:rPr>
          <w:rFonts w:ascii="Lucida Console" w:eastAsia="굴림체" w:hAnsi="Lucida Console" w:cs="굴림체"/>
          <w:color w:val="0000FF"/>
          <w:sz w:val="18"/>
          <w:szCs w:val="18"/>
        </w:rPr>
        <w:t>(</w:t>
      </w:r>
      <w:proofErr w:type="gramEnd"/>
      <w:r w:rsidRPr="006E1A17">
        <w:rPr>
          <w:rFonts w:ascii="Lucida Console" w:eastAsia="굴림체" w:hAnsi="Lucida Console" w:cs="굴림체"/>
          <w:color w:val="0000FF"/>
          <w:sz w:val="18"/>
          <w:szCs w:val="18"/>
        </w:rPr>
        <w:t>A, positive = "1")</w:t>
      </w:r>
    </w:p>
    <w:p w:rsidR="006E1A17" w:rsidRPr="006E1A17" w:rsidRDefault="006E1A17" w:rsidP="006E1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</w:pPr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>Confusion Matrix and Statistics</w:t>
      </w:r>
    </w:p>
    <w:p w:rsidR="006E1A17" w:rsidRPr="006E1A17" w:rsidRDefault="006E1A17" w:rsidP="006E1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</w:pPr>
    </w:p>
    <w:p w:rsidR="006E1A17" w:rsidRPr="006E1A17" w:rsidRDefault="006E1A17" w:rsidP="006E1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</w:pPr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       </w:t>
      </w:r>
    </w:p>
    <w:p w:rsidR="006E1A17" w:rsidRPr="006E1A17" w:rsidRDefault="006E1A17" w:rsidP="006E1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</w:pPr>
      <w:proofErr w:type="spellStart"/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>knn_pred</w:t>
      </w:r>
      <w:proofErr w:type="spellEnd"/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  0   1</w:t>
      </w:r>
    </w:p>
    <w:p w:rsidR="006E1A17" w:rsidRPr="006E1A17" w:rsidRDefault="006E1A17" w:rsidP="006E1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</w:pPr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      0 </w:t>
      </w:r>
      <w:proofErr w:type="gramStart"/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>880  42</w:t>
      </w:r>
      <w:proofErr w:type="gramEnd"/>
    </w:p>
    <w:p w:rsidR="006E1A17" w:rsidRPr="006E1A17" w:rsidRDefault="006E1A17" w:rsidP="006E1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</w:pPr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      1   </w:t>
      </w:r>
      <w:proofErr w:type="gramStart"/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>7  71</w:t>
      </w:r>
      <w:proofErr w:type="gramEnd"/>
    </w:p>
    <w:p w:rsidR="006E1A17" w:rsidRPr="006E1A17" w:rsidRDefault="006E1A17" w:rsidP="006E1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</w:pPr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                                         </w:t>
      </w:r>
    </w:p>
    <w:p w:rsidR="006E1A17" w:rsidRPr="006E1A17" w:rsidRDefault="006E1A17" w:rsidP="006E1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</w:pPr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              </w:t>
      </w:r>
      <w:proofErr w:type="gramStart"/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>Accuracy :</w:t>
      </w:r>
      <w:proofErr w:type="gramEnd"/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0.951           </w:t>
      </w:r>
    </w:p>
    <w:p w:rsidR="006E1A17" w:rsidRPr="006E1A17" w:rsidRDefault="006E1A17" w:rsidP="006E1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</w:pPr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                95% </w:t>
      </w:r>
      <w:proofErr w:type="gramStart"/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>CI :</w:t>
      </w:r>
      <w:proofErr w:type="gramEnd"/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(0.9357, 0.9635)</w:t>
      </w:r>
    </w:p>
    <w:p w:rsidR="006E1A17" w:rsidRPr="006E1A17" w:rsidRDefault="006E1A17" w:rsidP="006E1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</w:pPr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   No Information </w:t>
      </w:r>
      <w:proofErr w:type="gramStart"/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>Rate :</w:t>
      </w:r>
      <w:proofErr w:type="gramEnd"/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0.887           </w:t>
      </w:r>
    </w:p>
    <w:p w:rsidR="006E1A17" w:rsidRPr="006E1A17" w:rsidRDefault="006E1A17" w:rsidP="006E1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</w:pPr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   P-Value [</w:t>
      </w:r>
      <w:proofErr w:type="spellStart"/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>Acc</w:t>
      </w:r>
      <w:proofErr w:type="spellEnd"/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&gt; NIR</w:t>
      </w:r>
      <w:proofErr w:type="gramStart"/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>] :</w:t>
      </w:r>
      <w:proofErr w:type="gramEnd"/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9.854e-13       </w:t>
      </w:r>
    </w:p>
    <w:p w:rsidR="006E1A17" w:rsidRPr="006E1A17" w:rsidRDefault="006E1A17" w:rsidP="006E1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</w:pPr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                                         </w:t>
      </w:r>
    </w:p>
    <w:p w:rsidR="006E1A17" w:rsidRPr="006E1A17" w:rsidRDefault="006E1A17" w:rsidP="006E1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</w:pPr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                 </w:t>
      </w:r>
      <w:proofErr w:type="gramStart"/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>Kappa :</w:t>
      </w:r>
      <w:proofErr w:type="gramEnd"/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0.7174          </w:t>
      </w:r>
    </w:p>
    <w:p w:rsidR="006E1A17" w:rsidRPr="006E1A17" w:rsidRDefault="006E1A17" w:rsidP="006E1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</w:pPr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                                         </w:t>
      </w:r>
    </w:p>
    <w:p w:rsidR="006E1A17" w:rsidRPr="006E1A17" w:rsidRDefault="006E1A17" w:rsidP="006E1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</w:pPr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>Mcnemar's</w:t>
      </w:r>
      <w:proofErr w:type="spellEnd"/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Test P-</w:t>
      </w:r>
      <w:proofErr w:type="gramStart"/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>Value :</w:t>
      </w:r>
      <w:proofErr w:type="gramEnd"/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1.191e-06       </w:t>
      </w:r>
    </w:p>
    <w:p w:rsidR="006E1A17" w:rsidRPr="006E1A17" w:rsidRDefault="006E1A17" w:rsidP="006E1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</w:pPr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                                         </w:t>
      </w:r>
    </w:p>
    <w:p w:rsidR="006E1A17" w:rsidRPr="006E1A17" w:rsidRDefault="006E1A17" w:rsidP="006E1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</w:pPr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           </w:t>
      </w:r>
      <w:proofErr w:type="gramStart"/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>Sensitivity :</w:t>
      </w:r>
      <w:proofErr w:type="gramEnd"/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0.6283          </w:t>
      </w:r>
    </w:p>
    <w:p w:rsidR="006E1A17" w:rsidRPr="006E1A17" w:rsidRDefault="006E1A17" w:rsidP="006E1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</w:pPr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           </w:t>
      </w:r>
      <w:proofErr w:type="gramStart"/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>Specificity :</w:t>
      </w:r>
      <w:proofErr w:type="gramEnd"/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0.9921          </w:t>
      </w:r>
    </w:p>
    <w:p w:rsidR="006E1A17" w:rsidRPr="006E1A17" w:rsidRDefault="006E1A17" w:rsidP="006E1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</w:pPr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        </w:t>
      </w:r>
      <w:proofErr w:type="spellStart"/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>Pos</w:t>
      </w:r>
      <w:proofErr w:type="spellEnd"/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>Pred</w:t>
      </w:r>
      <w:proofErr w:type="spellEnd"/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>Value :</w:t>
      </w:r>
      <w:proofErr w:type="gramEnd"/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0.9103          </w:t>
      </w:r>
    </w:p>
    <w:p w:rsidR="006E1A17" w:rsidRPr="006E1A17" w:rsidRDefault="006E1A17" w:rsidP="006E1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</w:pPr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        </w:t>
      </w:r>
      <w:proofErr w:type="spellStart"/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>Neg</w:t>
      </w:r>
      <w:proofErr w:type="spellEnd"/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>Pred</w:t>
      </w:r>
      <w:proofErr w:type="spellEnd"/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>Value :</w:t>
      </w:r>
      <w:proofErr w:type="gramEnd"/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0.9544          </w:t>
      </w:r>
    </w:p>
    <w:p w:rsidR="006E1A17" w:rsidRPr="006E1A17" w:rsidRDefault="006E1A17" w:rsidP="006E1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</w:pPr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            </w:t>
      </w:r>
      <w:proofErr w:type="gramStart"/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>Prevalence :</w:t>
      </w:r>
      <w:proofErr w:type="gramEnd"/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0.1130          </w:t>
      </w:r>
    </w:p>
    <w:p w:rsidR="006E1A17" w:rsidRPr="006E1A17" w:rsidRDefault="006E1A17" w:rsidP="006E1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</w:pPr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        Detection </w:t>
      </w:r>
      <w:proofErr w:type="gramStart"/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>Rate :</w:t>
      </w:r>
      <w:proofErr w:type="gramEnd"/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0.0710          </w:t>
      </w:r>
    </w:p>
    <w:p w:rsidR="006E1A17" w:rsidRPr="006E1A17" w:rsidRDefault="006E1A17" w:rsidP="006E1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</w:pPr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  Detection </w:t>
      </w:r>
      <w:proofErr w:type="gramStart"/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>Prevalence :</w:t>
      </w:r>
      <w:proofErr w:type="gramEnd"/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0.0780          </w:t>
      </w:r>
    </w:p>
    <w:p w:rsidR="006E1A17" w:rsidRPr="006E1A17" w:rsidRDefault="006E1A17" w:rsidP="006E1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</w:pPr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     Balanced </w:t>
      </w:r>
      <w:proofErr w:type="gramStart"/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>Accuracy :</w:t>
      </w:r>
      <w:proofErr w:type="gramEnd"/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0.8102          </w:t>
      </w:r>
    </w:p>
    <w:p w:rsidR="006E1A17" w:rsidRPr="006E1A17" w:rsidRDefault="006E1A17" w:rsidP="006E1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</w:pPr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                                         </w:t>
      </w:r>
    </w:p>
    <w:p w:rsidR="006E1A17" w:rsidRPr="006E1A17" w:rsidRDefault="006E1A17" w:rsidP="006E1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</w:pPr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      'Positive' </w:t>
      </w:r>
      <w:proofErr w:type="gramStart"/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>Class :</w:t>
      </w:r>
      <w:proofErr w:type="gramEnd"/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1               </w:t>
      </w:r>
    </w:p>
    <w:p w:rsidR="006E1A17" w:rsidRPr="006E1A17" w:rsidRDefault="006E1A17" w:rsidP="006E1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</w:pPr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                                         </w:t>
      </w:r>
    </w:p>
    <w:p w:rsidR="006E1A17" w:rsidRPr="006E1A17" w:rsidRDefault="006E1A17" w:rsidP="006E1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0000FF"/>
          <w:sz w:val="18"/>
          <w:szCs w:val="18"/>
        </w:rPr>
      </w:pPr>
      <w:r w:rsidRPr="006E1A17">
        <w:rPr>
          <w:rFonts w:ascii="Lucida Console" w:eastAsia="굴림체" w:hAnsi="Lucida Console" w:cs="굴림체"/>
          <w:color w:val="0000FF"/>
          <w:sz w:val="18"/>
          <w:szCs w:val="18"/>
        </w:rPr>
        <w:lastRenderedPageBreak/>
        <w:t xml:space="preserve">&gt; </w:t>
      </w:r>
      <w:proofErr w:type="spellStart"/>
      <w:r w:rsidRPr="006E1A17">
        <w:rPr>
          <w:rFonts w:ascii="Lucida Console" w:eastAsia="굴림체" w:hAnsi="Lucida Console" w:cs="굴림체"/>
          <w:color w:val="0000FF"/>
          <w:sz w:val="18"/>
          <w:szCs w:val="18"/>
        </w:rPr>
        <w:t>knn_pred</w:t>
      </w:r>
      <w:proofErr w:type="spellEnd"/>
      <w:r w:rsidRPr="006E1A17">
        <w:rPr>
          <w:rFonts w:ascii="Lucida Console" w:eastAsia="굴림체" w:hAnsi="Lucida Console" w:cs="굴림체"/>
          <w:color w:val="0000FF"/>
          <w:sz w:val="18"/>
          <w:szCs w:val="18"/>
        </w:rPr>
        <w:t xml:space="preserve"> &lt;- </w:t>
      </w:r>
      <w:proofErr w:type="spellStart"/>
      <w:proofErr w:type="gramStart"/>
      <w:r w:rsidRPr="006E1A17">
        <w:rPr>
          <w:rFonts w:ascii="Lucida Console" w:eastAsia="굴림체" w:hAnsi="Lucida Console" w:cs="굴림체"/>
          <w:color w:val="0000FF"/>
          <w:sz w:val="18"/>
          <w:szCs w:val="18"/>
        </w:rPr>
        <w:t>knn</w:t>
      </w:r>
      <w:proofErr w:type="spellEnd"/>
      <w:r w:rsidRPr="006E1A17">
        <w:rPr>
          <w:rFonts w:ascii="Lucida Console" w:eastAsia="굴림체" w:hAnsi="Lucida Console" w:cs="굴림체"/>
          <w:color w:val="0000FF"/>
          <w:sz w:val="18"/>
          <w:szCs w:val="18"/>
        </w:rPr>
        <w:t>(</w:t>
      </w:r>
      <w:proofErr w:type="spellStart"/>
      <w:proofErr w:type="gramEnd"/>
      <w:r w:rsidRPr="006E1A17">
        <w:rPr>
          <w:rFonts w:ascii="Lucida Console" w:eastAsia="굴림체" w:hAnsi="Lucida Console" w:cs="굴림체"/>
          <w:color w:val="0000FF"/>
          <w:sz w:val="18"/>
          <w:szCs w:val="18"/>
        </w:rPr>
        <w:t>train_norm_bk</w:t>
      </w:r>
      <w:proofErr w:type="spellEnd"/>
      <w:r w:rsidRPr="006E1A17">
        <w:rPr>
          <w:rFonts w:ascii="Lucida Console" w:eastAsia="굴림체" w:hAnsi="Lucida Console" w:cs="굴림체"/>
          <w:color w:val="0000FF"/>
          <w:sz w:val="18"/>
          <w:szCs w:val="18"/>
        </w:rPr>
        <w:t xml:space="preserve">[,1:13], </w:t>
      </w:r>
      <w:proofErr w:type="spellStart"/>
      <w:r w:rsidRPr="006E1A17">
        <w:rPr>
          <w:rFonts w:ascii="Lucida Console" w:eastAsia="굴림체" w:hAnsi="Lucida Console" w:cs="굴림체"/>
          <w:color w:val="0000FF"/>
          <w:sz w:val="18"/>
          <w:szCs w:val="18"/>
        </w:rPr>
        <w:t>test_norm_bk</w:t>
      </w:r>
      <w:proofErr w:type="spellEnd"/>
      <w:r w:rsidRPr="006E1A17">
        <w:rPr>
          <w:rFonts w:ascii="Lucida Console" w:eastAsia="굴림체" w:hAnsi="Lucida Console" w:cs="굴림체"/>
          <w:color w:val="0000FF"/>
          <w:sz w:val="18"/>
          <w:szCs w:val="18"/>
        </w:rPr>
        <w:t>[,1:13],</w:t>
      </w:r>
    </w:p>
    <w:p w:rsidR="006E1A17" w:rsidRPr="006E1A17" w:rsidRDefault="006E1A17" w:rsidP="006E1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0000FF"/>
          <w:sz w:val="18"/>
          <w:szCs w:val="18"/>
        </w:rPr>
      </w:pPr>
      <w:r w:rsidRPr="006E1A17">
        <w:rPr>
          <w:rFonts w:ascii="Lucida Console" w:eastAsia="굴림체" w:hAnsi="Lucida Console" w:cs="굴림체"/>
          <w:color w:val="0000FF"/>
          <w:sz w:val="18"/>
          <w:szCs w:val="18"/>
        </w:rPr>
        <w:t xml:space="preserve">+                 </w:t>
      </w:r>
      <w:proofErr w:type="gramStart"/>
      <w:r w:rsidRPr="006E1A17">
        <w:rPr>
          <w:rFonts w:ascii="Lucida Console" w:eastAsia="굴림체" w:hAnsi="Lucida Console" w:cs="굴림체"/>
          <w:color w:val="0000FF"/>
          <w:sz w:val="18"/>
          <w:szCs w:val="18"/>
        </w:rPr>
        <w:t>cl</w:t>
      </w:r>
      <w:proofErr w:type="gramEnd"/>
      <w:r w:rsidRPr="006E1A17">
        <w:rPr>
          <w:rFonts w:ascii="Lucida Console" w:eastAsia="굴림체" w:hAnsi="Lucida Console" w:cs="굴림체"/>
          <w:color w:val="0000FF"/>
          <w:sz w:val="18"/>
          <w:szCs w:val="18"/>
        </w:rPr>
        <w:t xml:space="preserve"> = </w:t>
      </w:r>
      <w:proofErr w:type="spellStart"/>
      <w:r w:rsidRPr="006E1A17">
        <w:rPr>
          <w:rFonts w:ascii="Lucida Console" w:eastAsia="굴림체" w:hAnsi="Lucida Console" w:cs="굴림체"/>
          <w:color w:val="0000FF"/>
          <w:sz w:val="18"/>
          <w:szCs w:val="18"/>
        </w:rPr>
        <w:t>train_norm_bk</w:t>
      </w:r>
      <w:proofErr w:type="spellEnd"/>
      <w:r w:rsidRPr="006E1A17">
        <w:rPr>
          <w:rFonts w:ascii="Lucida Console" w:eastAsia="굴림체" w:hAnsi="Lucida Console" w:cs="굴림체"/>
          <w:color w:val="0000FF"/>
          <w:sz w:val="18"/>
          <w:szCs w:val="18"/>
        </w:rPr>
        <w:t>[,14], k = 3)</w:t>
      </w:r>
    </w:p>
    <w:p w:rsidR="006E1A17" w:rsidRPr="006E1A17" w:rsidRDefault="006E1A17" w:rsidP="006E1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0000FF"/>
          <w:sz w:val="18"/>
          <w:szCs w:val="18"/>
        </w:rPr>
      </w:pPr>
      <w:r w:rsidRPr="006E1A17">
        <w:rPr>
          <w:rFonts w:ascii="Lucida Console" w:eastAsia="굴림체" w:hAnsi="Lucida Console" w:cs="굴림체"/>
          <w:color w:val="0000FF"/>
          <w:sz w:val="18"/>
          <w:szCs w:val="18"/>
        </w:rPr>
        <w:t>&gt; A &lt;-</w:t>
      </w:r>
      <w:proofErr w:type="gramStart"/>
      <w:r w:rsidRPr="006E1A17">
        <w:rPr>
          <w:rFonts w:ascii="Lucida Console" w:eastAsia="굴림체" w:hAnsi="Lucida Console" w:cs="굴림체"/>
          <w:color w:val="0000FF"/>
          <w:sz w:val="18"/>
          <w:szCs w:val="18"/>
        </w:rPr>
        <w:t>table(</w:t>
      </w:r>
      <w:proofErr w:type="spellStart"/>
      <w:proofErr w:type="gramEnd"/>
      <w:r w:rsidRPr="006E1A17">
        <w:rPr>
          <w:rFonts w:ascii="Lucida Console" w:eastAsia="굴림체" w:hAnsi="Lucida Console" w:cs="굴림체"/>
          <w:color w:val="0000FF"/>
          <w:sz w:val="18"/>
          <w:szCs w:val="18"/>
        </w:rPr>
        <w:t>knn_pred</w:t>
      </w:r>
      <w:proofErr w:type="spellEnd"/>
      <w:r w:rsidRPr="006E1A17">
        <w:rPr>
          <w:rFonts w:ascii="Lucida Console" w:eastAsia="굴림체" w:hAnsi="Lucida Console" w:cs="굴림체"/>
          <w:color w:val="0000FF"/>
          <w:sz w:val="18"/>
          <w:szCs w:val="18"/>
        </w:rPr>
        <w:t xml:space="preserve">, </w:t>
      </w:r>
      <w:proofErr w:type="spellStart"/>
      <w:r w:rsidRPr="006E1A17">
        <w:rPr>
          <w:rFonts w:ascii="Lucida Console" w:eastAsia="굴림체" w:hAnsi="Lucida Console" w:cs="굴림체"/>
          <w:color w:val="0000FF"/>
          <w:sz w:val="18"/>
          <w:szCs w:val="18"/>
        </w:rPr>
        <w:t>test_norm_bk</w:t>
      </w:r>
      <w:proofErr w:type="spellEnd"/>
      <w:r w:rsidRPr="006E1A17">
        <w:rPr>
          <w:rFonts w:ascii="Lucida Console" w:eastAsia="굴림체" w:hAnsi="Lucida Console" w:cs="굴림체"/>
          <w:color w:val="0000FF"/>
          <w:sz w:val="18"/>
          <w:szCs w:val="18"/>
        </w:rPr>
        <w:t>[, 14])</w:t>
      </w:r>
    </w:p>
    <w:p w:rsidR="006E1A17" w:rsidRPr="006E1A17" w:rsidRDefault="006E1A17" w:rsidP="006E1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0000FF"/>
          <w:sz w:val="18"/>
          <w:szCs w:val="18"/>
        </w:rPr>
      </w:pPr>
      <w:r w:rsidRPr="006E1A17">
        <w:rPr>
          <w:rFonts w:ascii="Lucida Console" w:eastAsia="굴림체" w:hAnsi="Lucida Console" w:cs="굴림체"/>
          <w:color w:val="0000FF"/>
          <w:sz w:val="18"/>
          <w:szCs w:val="18"/>
        </w:rPr>
        <w:t xml:space="preserve">&gt; </w:t>
      </w:r>
      <w:proofErr w:type="spellStart"/>
      <w:proofErr w:type="gramStart"/>
      <w:r w:rsidRPr="006E1A17">
        <w:rPr>
          <w:rFonts w:ascii="Lucida Console" w:eastAsia="굴림체" w:hAnsi="Lucida Console" w:cs="굴림체"/>
          <w:color w:val="0000FF"/>
          <w:sz w:val="18"/>
          <w:szCs w:val="18"/>
        </w:rPr>
        <w:t>confusionMatrix</w:t>
      </w:r>
      <w:proofErr w:type="spellEnd"/>
      <w:r w:rsidRPr="006E1A17">
        <w:rPr>
          <w:rFonts w:ascii="Lucida Console" w:eastAsia="굴림체" w:hAnsi="Lucida Console" w:cs="굴림체"/>
          <w:color w:val="0000FF"/>
          <w:sz w:val="18"/>
          <w:szCs w:val="18"/>
        </w:rPr>
        <w:t>(</w:t>
      </w:r>
      <w:proofErr w:type="gramEnd"/>
      <w:r w:rsidRPr="006E1A17">
        <w:rPr>
          <w:rFonts w:ascii="Lucida Console" w:eastAsia="굴림체" w:hAnsi="Lucida Console" w:cs="굴림체"/>
          <w:color w:val="0000FF"/>
          <w:sz w:val="18"/>
          <w:szCs w:val="18"/>
        </w:rPr>
        <w:t>A, positive = "1")</w:t>
      </w:r>
    </w:p>
    <w:p w:rsidR="006E1A17" w:rsidRPr="006E1A17" w:rsidRDefault="006E1A17" w:rsidP="006E1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</w:pPr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>Confusion Matrix and Statistics</w:t>
      </w:r>
    </w:p>
    <w:p w:rsidR="006E1A17" w:rsidRPr="006E1A17" w:rsidRDefault="006E1A17" w:rsidP="006E1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</w:pPr>
    </w:p>
    <w:p w:rsidR="006E1A17" w:rsidRPr="006E1A17" w:rsidRDefault="006E1A17" w:rsidP="006E1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</w:pPr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       </w:t>
      </w:r>
    </w:p>
    <w:p w:rsidR="006E1A17" w:rsidRPr="006E1A17" w:rsidRDefault="006E1A17" w:rsidP="006E1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</w:pPr>
      <w:proofErr w:type="spellStart"/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>knn_pred</w:t>
      </w:r>
      <w:proofErr w:type="spellEnd"/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  0   1</w:t>
      </w:r>
    </w:p>
    <w:p w:rsidR="006E1A17" w:rsidRPr="006E1A17" w:rsidRDefault="006E1A17" w:rsidP="006E1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</w:pPr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      0 </w:t>
      </w:r>
      <w:proofErr w:type="gramStart"/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>885  53</w:t>
      </w:r>
      <w:proofErr w:type="gramEnd"/>
    </w:p>
    <w:p w:rsidR="006E1A17" w:rsidRPr="006E1A17" w:rsidRDefault="006E1A17" w:rsidP="006E1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</w:pPr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      1   </w:t>
      </w:r>
      <w:proofErr w:type="gramStart"/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>2  60</w:t>
      </w:r>
      <w:proofErr w:type="gramEnd"/>
    </w:p>
    <w:p w:rsidR="006E1A17" w:rsidRPr="006E1A17" w:rsidRDefault="006E1A17" w:rsidP="006E1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</w:pPr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                                        </w:t>
      </w:r>
    </w:p>
    <w:p w:rsidR="006E1A17" w:rsidRPr="006E1A17" w:rsidRDefault="006E1A17" w:rsidP="006E1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</w:pPr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              </w:t>
      </w:r>
      <w:proofErr w:type="gramStart"/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>Accuracy :</w:t>
      </w:r>
      <w:proofErr w:type="gramEnd"/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0.945          </w:t>
      </w:r>
    </w:p>
    <w:p w:rsidR="006E1A17" w:rsidRPr="006E1A17" w:rsidRDefault="006E1A17" w:rsidP="006E1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</w:pPr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                95% </w:t>
      </w:r>
      <w:proofErr w:type="gramStart"/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>CI :</w:t>
      </w:r>
      <w:proofErr w:type="gramEnd"/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(0.929, 0.9583)</w:t>
      </w:r>
    </w:p>
    <w:p w:rsidR="006E1A17" w:rsidRPr="006E1A17" w:rsidRDefault="006E1A17" w:rsidP="006E1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</w:pPr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   No Information </w:t>
      </w:r>
      <w:proofErr w:type="gramStart"/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>Rate :</w:t>
      </w:r>
      <w:proofErr w:type="gramEnd"/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0.887          </w:t>
      </w:r>
    </w:p>
    <w:p w:rsidR="006E1A17" w:rsidRPr="006E1A17" w:rsidRDefault="006E1A17" w:rsidP="006E1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</w:pPr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   P-Value [</w:t>
      </w:r>
      <w:proofErr w:type="spellStart"/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>Acc</w:t>
      </w:r>
      <w:proofErr w:type="spellEnd"/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&gt; NIR</w:t>
      </w:r>
      <w:proofErr w:type="gramStart"/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>] :</w:t>
      </w:r>
      <w:proofErr w:type="gramEnd"/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1.606e-10      </w:t>
      </w:r>
    </w:p>
    <w:p w:rsidR="006E1A17" w:rsidRPr="006E1A17" w:rsidRDefault="006E1A17" w:rsidP="006E1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</w:pPr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                                        </w:t>
      </w:r>
    </w:p>
    <w:p w:rsidR="006E1A17" w:rsidRPr="006E1A17" w:rsidRDefault="006E1A17" w:rsidP="006E1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</w:pPr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                 </w:t>
      </w:r>
      <w:proofErr w:type="gramStart"/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>Kappa :</w:t>
      </w:r>
      <w:proofErr w:type="gramEnd"/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0.6584         </w:t>
      </w:r>
    </w:p>
    <w:p w:rsidR="006E1A17" w:rsidRPr="006E1A17" w:rsidRDefault="006E1A17" w:rsidP="006E1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</w:pPr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                                        </w:t>
      </w:r>
    </w:p>
    <w:p w:rsidR="006E1A17" w:rsidRPr="006E1A17" w:rsidRDefault="006E1A17" w:rsidP="006E1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</w:pPr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>Mcnemar's</w:t>
      </w:r>
      <w:proofErr w:type="spellEnd"/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Test P-</w:t>
      </w:r>
      <w:proofErr w:type="gramStart"/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>Value :</w:t>
      </w:r>
      <w:proofErr w:type="gramEnd"/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1.562e-11      </w:t>
      </w:r>
    </w:p>
    <w:p w:rsidR="006E1A17" w:rsidRPr="006E1A17" w:rsidRDefault="006E1A17" w:rsidP="006E1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</w:pPr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                                        </w:t>
      </w:r>
    </w:p>
    <w:p w:rsidR="006E1A17" w:rsidRPr="006E1A17" w:rsidRDefault="006E1A17" w:rsidP="006E1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</w:pPr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           </w:t>
      </w:r>
      <w:proofErr w:type="gramStart"/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>Sensitivity :</w:t>
      </w:r>
      <w:proofErr w:type="gramEnd"/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0.5310         </w:t>
      </w:r>
    </w:p>
    <w:p w:rsidR="006E1A17" w:rsidRPr="006E1A17" w:rsidRDefault="006E1A17" w:rsidP="006E1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</w:pPr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           </w:t>
      </w:r>
      <w:proofErr w:type="gramStart"/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>Specificity :</w:t>
      </w:r>
      <w:proofErr w:type="gramEnd"/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0.9977         </w:t>
      </w:r>
    </w:p>
    <w:p w:rsidR="006E1A17" w:rsidRPr="006E1A17" w:rsidRDefault="006E1A17" w:rsidP="006E1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</w:pPr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        </w:t>
      </w:r>
      <w:proofErr w:type="spellStart"/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>Pos</w:t>
      </w:r>
      <w:proofErr w:type="spellEnd"/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>Pred</w:t>
      </w:r>
      <w:proofErr w:type="spellEnd"/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>Value :</w:t>
      </w:r>
      <w:proofErr w:type="gramEnd"/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0.9677         </w:t>
      </w:r>
    </w:p>
    <w:p w:rsidR="006E1A17" w:rsidRPr="006E1A17" w:rsidRDefault="006E1A17" w:rsidP="006E1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</w:pPr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        </w:t>
      </w:r>
      <w:proofErr w:type="spellStart"/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>Neg</w:t>
      </w:r>
      <w:proofErr w:type="spellEnd"/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>Pred</w:t>
      </w:r>
      <w:proofErr w:type="spellEnd"/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>Value :</w:t>
      </w:r>
      <w:proofErr w:type="gramEnd"/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0.9435         </w:t>
      </w:r>
    </w:p>
    <w:p w:rsidR="006E1A17" w:rsidRPr="006E1A17" w:rsidRDefault="006E1A17" w:rsidP="006E1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</w:pPr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            </w:t>
      </w:r>
      <w:proofErr w:type="gramStart"/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>Prevalence :</w:t>
      </w:r>
      <w:proofErr w:type="gramEnd"/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0.1130         </w:t>
      </w:r>
    </w:p>
    <w:p w:rsidR="006E1A17" w:rsidRPr="006E1A17" w:rsidRDefault="006E1A17" w:rsidP="006E1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</w:pPr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        Detection </w:t>
      </w:r>
      <w:proofErr w:type="gramStart"/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>Rate :</w:t>
      </w:r>
      <w:proofErr w:type="gramEnd"/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0.0600         </w:t>
      </w:r>
    </w:p>
    <w:p w:rsidR="006E1A17" w:rsidRPr="006E1A17" w:rsidRDefault="006E1A17" w:rsidP="006E1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</w:pPr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  Detection </w:t>
      </w:r>
      <w:proofErr w:type="gramStart"/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>Prevalence :</w:t>
      </w:r>
      <w:proofErr w:type="gramEnd"/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0.0620         </w:t>
      </w:r>
    </w:p>
    <w:p w:rsidR="006E1A17" w:rsidRPr="006E1A17" w:rsidRDefault="006E1A17" w:rsidP="006E1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</w:pPr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     Balanced </w:t>
      </w:r>
      <w:proofErr w:type="gramStart"/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>Accuracy :</w:t>
      </w:r>
      <w:proofErr w:type="gramEnd"/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0.7644         </w:t>
      </w:r>
    </w:p>
    <w:p w:rsidR="006E1A17" w:rsidRPr="006E1A17" w:rsidRDefault="006E1A17" w:rsidP="006E1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</w:pPr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                                        </w:t>
      </w:r>
    </w:p>
    <w:p w:rsidR="006E1A17" w:rsidRPr="006E1A17" w:rsidRDefault="006E1A17" w:rsidP="006E1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</w:pPr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      'Positive' </w:t>
      </w:r>
      <w:proofErr w:type="gramStart"/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>Class :</w:t>
      </w:r>
      <w:proofErr w:type="gramEnd"/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1              </w:t>
      </w:r>
    </w:p>
    <w:p w:rsidR="006E1A17" w:rsidRPr="006E1A17" w:rsidRDefault="006E1A17" w:rsidP="006E1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</w:pPr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                                        </w:t>
      </w:r>
    </w:p>
    <w:p w:rsidR="006E1A17" w:rsidRPr="006E1A17" w:rsidRDefault="006E1A17" w:rsidP="006E1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0000FF"/>
          <w:sz w:val="18"/>
          <w:szCs w:val="18"/>
        </w:rPr>
      </w:pPr>
      <w:r w:rsidRPr="006E1A17">
        <w:rPr>
          <w:rFonts w:ascii="Lucida Console" w:eastAsia="굴림체" w:hAnsi="Lucida Console" w:cs="굴림체"/>
          <w:color w:val="0000FF"/>
          <w:sz w:val="18"/>
          <w:szCs w:val="18"/>
        </w:rPr>
        <w:t xml:space="preserve">&gt; </w:t>
      </w:r>
      <w:proofErr w:type="spellStart"/>
      <w:r w:rsidRPr="006E1A17">
        <w:rPr>
          <w:rFonts w:ascii="Lucida Console" w:eastAsia="굴림체" w:hAnsi="Lucida Console" w:cs="굴림체"/>
          <w:color w:val="0000FF"/>
          <w:sz w:val="18"/>
          <w:szCs w:val="18"/>
        </w:rPr>
        <w:t>knn_pred</w:t>
      </w:r>
      <w:proofErr w:type="spellEnd"/>
      <w:r w:rsidRPr="006E1A17">
        <w:rPr>
          <w:rFonts w:ascii="Lucida Console" w:eastAsia="굴림체" w:hAnsi="Lucida Console" w:cs="굴림체"/>
          <w:color w:val="0000FF"/>
          <w:sz w:val="18"/>
          <w:szCs w:val="18"/>
        </w:rPr>
        <w:t xml:space="preserve"> &lt;- </w:t>
      </w:r>
      <w:proofErr w:type="spellStart"/>
      <w:proofErr w:type="gramStart"/>
      <w:r w:rsidRPr="006E1A17">
        <w:rPr>
          <w:rFonts w:ascii="Lucida Console" w:eastAsia="굴림체" w:hAnsi="Lucida Console" w:cs="굴림체"/>
          <w:color w:val="0000FF"/>
          <w:sz w:val="18"/>
          <w:szCs w:val="18"/>
        </w:rPr>
        <w:t>knn</w:t>
      </w:r>
      <w:proofErr w:type="spellEnd"/>
      <w:r w:rsidRPr="006E1A17">
        <w:rPr>
          <w:rFonts w:ascii="Lucida Console" w:eastAsia="굴림체" w:hAnsi="Lucida Console" w:cs="굴림체"/>
          <w:color w:val="0000FF"/>
          <w:sz w:val="18"/>
          <w:szCs w:val="18"/>
        </w:rPr>
        <w:t>(</w:t>
      </w:r>
      <w:proofErr w:type="spellStart"/>
      <w:proofErr w:type="gramEnd"/>
      <w:r w:rsidRPr="006E1A17">
        <w:rPr>
          <w:rFonts w:ascii="Lucida Console" w:eastAsia="굴림체" w:hAnsi="Lucida Console" w:cs="굴림체"/>
          <w:color w:val="0000FF"/>
          <w:sz w:val="18"/>
          <w:szCs w:val="18"/>
        </w:rPr>
        <w:t>train_norm_bk</w:t>
      </w:r>
      <w:proofErr w:type="spellEnd"/>
      <w:r w:rsidRPr="006E1A17">
        <w:rPr>
          <w:rFonts w:ascii="Lucida Console" w:eastAsia="굴림체" w:hAnsi="Lucida Console" w:cs="굴림체"/>
          <w:color w:val="0000FF"/>
          <w:sz w:val="18"/>
          <w:szCs w:val="18"/>
        </w:rPr>
        <w:t xml:space="preserve">[,1:13], </w:t>
      </w:r>
      <w:proofErr w:type="spellStart"/>
      <w:r w:rsidRPr="006E1A17">
        <w:rPr>
          <w:rFonts w:ascii="Lucida Console" w:eastAsia="굴림체" w:hAnsi="Lucida Console" w:cs="굴림체"/>
          <w:color w:val="0000FF"/>
          <w:sz w:val="18"/>
          <w:szCs w:val="18"/>
        </w:rPr>
        <w:t>test_norm_bk</w:t>
      </w:r>
      <w:proofErr w:type="spellEnd"/>
      <w:r w:rsidRPr="006E1A17">
        <w:rPr>
          <w:rFonts w:ascii="Lucida Console" w:eastAsia="굴림체" w:hAnsi="Lucida Console" w:cs="굴림체"/>
          <w:color w:val="0000FF"/>
          <w:sz w:val="18"/>
          <w:szCs w:val="18"/>
        </w:rPr>
        <w:t>[,1:13],</w:t>
      </w:r>
    </w:p>
    <w:p w:rsidR="006E1A17" w:rsidRPr="006E1A17" w:rsidRDefault="006E1A17" w:rsidP="006E1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0000FF"/>
          <w:sz w:val="18"/>
          <w:szCs w:val="18"/>
        </w:rPr>
      </w:pPr>
      <w:r w:rsidRPr="006E1A17">
        <w:rPr>
          <w:rFonts w:ascii="Lucida Console" w:eastAsia="굴림체" w:hAnsi="Lucida Console" w:cs="굴림체"/>
          <w:color w:val="0000FF"/>
          <w:sz w:val="18"/>
          <w:szCs w:val="18"/>
        </w:rPr>
        <w:t xml:space="preserve">+                 </w:t>
      </w:r>
      <w:proofErr w:type="gramStart"/>
      <w:r w:rsidRPr="006E1A17">
        <w:rPr>
          <w:rFonts w:ascii="Lucida Console" w:eastAsia="굴림체" w:hAnsi="Lucida Console" w:cs="굴림체"/>
          <w:color w:val="0000FF"/>
          <w:sz w:val="18"/>
          <w:szCs w:val="18"/>
        </w:rPr>
        <w:t>cl</w:t>
      </w:r>
      <w:proofErr w:type="gramEnd"/>
      <w:r w:rsidRPr="006E1A17">
        <w:rPr>
          <w:rFonts w:ascii="Lucida Console" w:eastAsia="굴림체" w:hAnsi="Lucida Console" w:cs="굴림체"/>
          <w:color w:val="0000FF"/>
          <w:sz w:val="18"/>
          <w:szCs w:val="18"/>
        </w:rPr>
        <w:t xml:space="preserve"> = </w:t>
      </w:r>
      <w:proofErr w:type="spellStart"/>
      <w:r w:rsidRPr="006E1A17">
        <w:rPr>
          <w:rFonts w:ascii="Lucida Console" w:eastAsia="굴림체" w:hAnsi="Lucida Console" w:cs="굴림체"/>
          <w:color w:val="0000FF"/>
          <w:sz w:val="18"/>
          <w:szCs w:val="18"/>
        </w:rPr>
        <w:t>train_norm_bk</w:t>
      </w:r>
      <w:proofErr w:type="spellEnd"/>
      <w:r w:rsidRPr="006E1A17">
        <w:rPr>
          <w:rFonts w:ascii="Lucida Console" w:eastAsia="굴림체" w:hAnsi="Lucida Console" w:cs="굴림체"/>
          <w:color w:val="0000FF"/>
          <w:sz w:val="18"/>
          <w:szCs w:val="18"/>
        </w:rPr>
        <w:t>[,14], k = 5)</w:t>
      </w:r>
    </w:p>
    <w:p w:rsidR="006E1A17" w:rsidRPr="006E1A17" w:rsidRDefault="006E1A17" w:rsidP="006E1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0000FF"/>
          <w:sz w:val="18"/>
          <w:szCs w:val="18"/>
        </w:rPr>
      </w:pPr>
      <w:r w:rsidRPr="006E1A17">
        <w:rPr>
          <w:rFonts w:ascii="Lucida Console" w:eastAsia="굴림체" w:hAnsi="Lucida Console" w:cs="굴림체"/>
          <w:color w:val="0000FF"/>
          <w:sz w:val="18"/>
          <w:szCs w:val="18"/>
        </w:rPr>
        <w:t>&gt; A &lt;-</w:t>
      </w:r>
      <w:proofErr w:type="gramStart"/>
      <w:r w:rsidRPr="006E1A17">
        <w:rPr>
          <w:rFonts w:ascii="Lucida Console" w:eastAsia="굴림체" w:hAnsi="Lucida Console" w:cs="굴림체"/>
          <w:color w:val="0000FF"/>
          <w:sz w:val="18"/>
          <w:szCs w:val="18"/>
        </w:rPr>
        <w:t>table(</w:t>
      </w:r>
      <w:proofErr w:type="spellStart"/>
      <w:proofErr w:type="gramEnd"/>
      <w:r w:rsidRPr="006E1A17">
        <w:rPr>
          <w:rFonts w:ascii="Lucida Console" w:eastAsia="굴림체" w:hAnsi="Lucida Console" w:cs="굴림체"/>
          <w:color w:val="0000FF"/>
          <w:sz w:val="18"/>
          <w:szCs w:val="18"/>
        </w:rPr>
        <w:t>knn_pred</w:t>
      </w:r>
      <w:proofErr w:type="spellEnd"/>
      <w:r w:rsidRPr="006E1A17">
        <w:rPr>
          <w:rFonts w:ascii="Lucida Console" w:eastAsia="굴림체" w:hAnsi="Lucida Console" w:cs="굴림체"/>
          <w:color w:val="0000FF"/>
          <w:sz w:val="18"/>
          <w:szCs w:val="18"/>
        </w:rPr>
        <w:t xml:space="preserve">, </w:t>
      </w:r>
      <w:proofErr w:type="spellStart"/>
      <w:r w:rsidRPr="006E1A17">
        <w:rPr>
          <w:rFonts w:ascii="Lucida Console" w:eastAsia="굴림체" w:hAnsi="Lucida Console" w:cs="굴림체"/>
          <w:color w:val="0000FF"/>
          <w:sz w:val="18"/>
          <w:szCs w:val="18"/>
        </w:rPr>
        <w:t>test_norm_bk</w:t>
      </w:r>
      <w:proofErr w:type="spellEnd"/>
      <w:r w:rsidRPr="006E1A17">
        <w:rPr>
          <w:rFonts w:ascii="Lucida Console" w:eastAsia="굴림체" w:hAnsi="Lucida Console" w:cs="굴림체"/>
          <w:color w:val="0000FF"/>
          <w:sz w:val="18"/>
          <w:szCs w:val="18"/>
        </w:rPr>
        <w:t>[, 14])</w:t>
      </w:r>
    </w:p>
    <w:p w:rsidR="006E1A17" w:rsidRPr="006E1A17" w:rsidRDefault="006E1A17" w:rsidP="006E1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0000FF"/>
          <w:sz w:val="18"/>
          <w:szCs w:val="18"/>
        </w:rPr>
      </w:pPr>
      <w:r w:rsidRPr="006E1A17">
        <w:rPr>
          <w:rFonts w:ascii="Lucida Console" w:eastAsia="굴림체" w:hAnsi="Lucida Console" w:cs="굴림체"/>
          <w:color w:val="0000FF"/>
          <w:sz w:val="18"/>
          <w:szCs w:val="18"/>
        </w:rPr>
        <w:t xml:space="preserve">&gt; </w:t>
      </w:r>
      <w:proofErr w:type="spellStart"/>
      <w:proofErr w:type="gramStart"/>
      <w:r w:rsidRPr="006E1A17">
        <w:rPr>
          <w:rFonts w:ascii="Lucida Console" w:eastAsia="굴림체" w:hAnsi="Lucida Console" w:cs="굴림체"/>
          <w:color w:val="0000FF"/>
          <w:sz w:val="18"/>
          <w:szCs w:val="18"/>
        </w:rPr>
        <w:t>confusionMatrix</w:t>
      </w:r>
      <w:proofErr w:type="spellEnd"/>
      <w:r w:rsidRPr="006E1A17">
        <w:rPr>
          <w:rFonts w:ascii="Lucida Console" w:eastAsia="굴림체" w:hAnsi="Lucida Console" w:cs="굴림체"/>
          <w:color w:val="0000FF"/>
          <w:sz w:val="18"/>
          <w:szCs w:val="18"/>
        </w:rPr>
        <w:t>(</w:t>
      </w:r>
      <w:proofErr w:type="gramEnd"/>
      <w:r w:rsidRPr="006E1A17">
        <w:rPr>
          <w:rFonts w:ascii="Lucida Console" w:eastAsia="굴림체" w:hAnsi="Lucida Console" w:cs="굴림체"/>
          <w:color w:val="0000FF"/>
          <w:sz w:val="18"/>
          <w:szCs w:val="18"/>
        </w:rPr>
        <w:t>A, positive = "1")</w:t>
      </w:r>
    </w:p>
    <w:p w:rsidR="006E1A17" w:rsidRPr="006E1A17" w:rsidRDefault="006E1A17" w:rsidP="006E1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</w:pPr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>Confusion Matrix and Statistics</w:t>
      </w:r>
    </w:p>
    <w:p w:rsidR="006E1A17" w:rsidRPr="006E1A17" w:rsidRDefault="006E1A17" w:rsidP="006E1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</w:pPr>
    </w:p>
    <w:p w:rsidR="006E1A17" w:rsidRPr="006E1A17" w:rsidRDefault="006E1A17" w:rsidP="006E1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</w:pPr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       </w:t>
      </w:r>
    </w:p>
    <w:p w:rsidR="006E1A17" w:rsidRPr="006E1A17" w:rsidRDefault="006E1A17" w:rsidP="006E1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</w:pPr>
      <w:proofErr w:type="spellStart"/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>knn_pred</w:t>
      </w:r>
      <w:proofErr w:type="spellEnd"/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  0   1</w:t>
      </w:r>
    </w:p>
    <w:p w:rsidR="006E1A17" w:rsidRPr="006E1A17" w:rsidRDefault="006E1A17" w:rsidP="006E1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</w:pPr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      0 </w:t>
      </w:r>
      <w:proofErr w:type="gramStart"/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>886  54</w:t>
      </w:r>
      <w:proofErr w:type="gramEnd"/>
    </w:p>
    <w:p w:rsidR="006E1A17" w:rsidRPr="006E1A17" w:rsidRDefault="006E1A17" w:rsidP="006E1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</w:pPr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      1   </w:t>
      </w:r>
      <w:proofErr w:type="gramStart"/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>1  59</w:t>
      </w:r>
      <w:proofErr w:type="gramEnd"/>
    </w:p>
    <w:p w:rsidR="006E1A17" w:rsidRPr="006E1A17" w:rsidRDefault="006E1A17" w:rsidP="006E1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</w:pPr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                                        </w:t>
      </w:r>
    </w:p>
    <w:p w:rsidR="006E1A17" w:rsidRPr="006E1A17" w:rsidRDefault="006E1A17" w:rsidP="006E1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</w:pPr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              </w:t>
      </w:r>
      <w:proofErr w:type="gramStart"/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>Accuracy :</w:t>
      </w:r>
      <w:proofErr w:type="gramEnd"/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0.945          </w:t>
      </w:r>
    </w:p>
    <w:p w:rsidR="006E1A17" w:rsidRPr="006E1A17" w:rsidRDefault="006E1A17" w:rsidP="006E1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</w:pPr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                95% </w:t>
      </w:r>
      <w:proofErr w:type="gramStart"/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>CI :</w:t>
      </w:r>
      <w:proofErr w:type="gramEnd"/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(0.929, 0.9583)</w:t>
      </w:r>
    </w:p>
    <w:p w:rsidR="006E1A17" w:rsidRPr="006E1A17" w:rsidRDefault="006E1A17" w:rsidP="006E1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</w:pPr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   No Information </w:t>
      </w:r>
      <w:proofErr w:type="gramStart"/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>Rate :</w:t>
      </w:r>
      <w:proofErr w:type="gramEnd"/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0.887          </w:t>
      </w:r>
    </w:p>
    <w:p w:rsidR="006E1A17" w:rsidRPr="006E1A17" w:rsidRDefault="006E1A17" w:rsidP="006E1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</w:pPr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   P-Value [</w:t>
      </w:r>
      <w:proofErr w:type="spellStart"/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>Acc</w:t>
      </w:r>
      <w:proofErr w:type="spellEnd"/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&gt; NIR</w:t>
      </w:r>
      <w:proofErr w:type="gramStart"/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>] :</w:t>
      </w:r>
      <w:proofErr w:type="gramEnd"/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1.606e-10      </w:t>
      </w:r>
    </w:p>
    <w:p w:rsidR="006E1A17" w:rsidRPr="006E1A17" w:rsidRDefault="006E1A17" w:rsidP="006E1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</w:pPr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                                        </w:t>
      </w:r>
    </w:p>
    <w:p w:rsidR="006E1A17" w:rsidRPr="006E1A17" w:rsidRDefault="006E1A17" w:rsidP="006E1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</w:pPr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                 </w:t>
      </w:r>
      <w:proofErr w:type="gramStart"/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>Kappa :</w:t>
      </w:r>
      <w:proofErr w:type="gramEnd"/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0.655          </w:t>
      </w:r>
    </w:p>
    <w:p w:rsidR="006E1A17" w:rsidRPr="006E1A17" w:rsidRDefault="006E1A17" w:rsidP="006E1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</w:pPr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                                        </w:t>
      </w:r>
    </w:p>
    <w:p w:rsidR="006E1A17" w:rsidRPr="006E1A17" w:rsidRDefault="006E1A17" w:rsidP="006E1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</w:pPr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>Mcnemar's</w:t>
      </w:r>
      <w:proofErr w:type="spellEnd"/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Test P-</w:t>
      </w:r>
      <w:proofErr w:type="gramStart"/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>Value :</w:t>
      </w:r>
      <w:proofErr w:type="gramEnd"/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2.355e-12      </w:t>
      </w:r>
    </w:p>
    <w:p w:rsidR="006E1A17" w:rsidRPr="006E1A17" w:rsidRDefault="006E1A17" w:rsidP="006E1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</w:pPr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                                        </w:t>
      </w:r>
    </w:p>
    <w:p w:rsidR="006E1A17" w:rsidRPr="006E1A17" w:rsidRDefault="006E1A17" w:rsidP="006E1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</w:pPr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           </w:t>
      </w:r>
      <w:proofErr w:type="gramStart"/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>Sensitivity :</w:t>
      </w:r>
      <w:proofErr w:type="gramEnd"/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0.5221         </w:t>
      </w:r>
    </w:p>
    <w:p w:rsidR="006E1A17" w:rsidRPr="006E1A17" w:rsidRDefault="006E1A17" w:rsidP="006E1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</w:pPr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           </w:t>
      </w:r>
      <w:proofErr w:type="gramStart"/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>Specificity :</w:t>
      </w:r>
      <w:proofErr w:type="gramEnd"/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0.9989         </w:t>
      </w:r>
    </w:p>
    <w:p w:rsidR="006E1A17" w:rsidRPr="006E1A17" w:rsidRDefault="006E1A17" w:rsidP="006E1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</w:pPr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        </w:t>
      </w:r>
      <w:proofErr w:type="spellStart"/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>Pos</w:t>
      </w:r>
      <w:proofErr w:type="spellEnd"/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>Pred</w:t>
      </w:r>
      <w:proofErr w:type="spellEnd"/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>Value :</w:t>
      </w:r>
      <w:proofErr w:type="gramEnd"/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0.9833         </w:t>
      </w:r>
    </w:p>
    <w:p w:rsidR="006E1A17" w:rsidRPr="006E1A17" w:rsidRDefault="006E1A17" w:rsidP="006E1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</w:pPr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        </w:t>
      </w:r>
      <w:proofErr w:type="spellStart"/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>Neg</w:t>
      </w:r>
      <w:proofErr w:type="spellEnd"/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>Pred</w:t>
      </w:r>
      <w:proofErr w:type="spellEnd"/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>Value :</w:t>
      </w:r>
      <w:proofErr w:type="gramEnd"/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0.9426         </w:t>
      </w:r>
    </w:p>
    <w:p w:rsidR="006E1A17" w:rsidRPr="006E1A17" w:rsidRDefault="006E1A17" w:rsidP="006E1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</w:pPr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            </w:t>
      </w:r>
      <w:proofErr w:type="gramStart"/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>Prevalence :</w:t>
      </w:r>
      <w:proofErr w:type="gramEnd"/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0.1130         </w:t>
      </w:r>
    </w:p>
    <w:p w:rsidR="006E1A17" w:rsidRPr="006E1A17" w:rsidRDefault="006E1A17" w:rsidP="006E1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</w:pPr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        Detection </w:t>
      </w:r>
      <w:proofErr w:type="gramStart"/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>Rate :</w:t>
      </w:r>
      <w:proofErr w:type="gramEnd"/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0.0590         </w:t>
      </w:r>
    </w:p>
    <w:p w:rsidR="006E1A17" w:rsidRPr="006E1A17" w:rsidRDefault="006E1A17" w:rsidP="006E1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</w:pPr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  Detection </w:t>
      </w:r>
      <w:proofErr w:type="gramStart"/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>Prevalence :</w:t>
      </w:r>
      <w:proofErr w:type="gramEnd"/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0.0600         </w:t>
      </w:r>
    </w:p>
    <w:p w:rsidR="006E1A17" w:rsidRPr="006E1A17" w:rsidRDefault="006E1A17" w:rsidP="006E1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</w:pPr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     Balanced </w:t>
      </w:r>
      <w:proofErr w:type="gramStart"/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>Accuracy :</w:t>
      </w:r>
      <w:proofErr w:type="gramEnd"/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0.7605         </w:t>
      </w:r>
    </w:p>
    <w:p w:rsidR="006E1A17" w:rsidRPr="006E1A17" w:rsidRDefault="006E1A17" w:rsidP="006E1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</w:pPr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                                        </w:t>
      </w:r>
    </w:p>
    <w:p w:rsidR="006E1A17" w:rsidRPr="006E1A17" w:rsidRDefault="006E1A17" w:rsidP="006E1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</w:pPr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      'Positive' </w:t>
      </w:r>
      <w:proofErr w:type="gramStart"/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>Class :</w:t>
      </w:r>
      <w:proofErr w:type="gramEnd"/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1              </w:t>
      </w:r>
    </w:p>
    <w:p w:rsidR="006E1A17" w:rsidRPr="006E1A17" w:rsidRDefault="006E1A17" w:rsidP="006E1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</w:pPr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                                        </w:t>
      </w:r>
    </w:p>
    <w:p w:rsidR="006E1A17" w:rsidRPr="006E1A17" w:rsidRDefault="006E1A17" w:rsidP="006E1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0000FF"/>
          <w:sz w:val="18"/>
          <w:szCs w:val="18"/>
        </w:rPr>
      </w:pPr>
      <w:r w:rsidRPr="006E1A17">
        <w:rPr>
          <w:rFonts w:ascii="Lucida Console" w:eastAsia="굴림체" w:hAnsi="Lucida Console" w:cs="굴림체"/>
          <w:color w:val="0000FF"/>
          <w:sz w:val="18"/>
          <w:szCs w:val="18"/>
        </w:rPr>
        <w:t xml:space="preserve">&gt; </w:t>
      </w:r>
      <w:proofErr w:type="spellStart"/>
      <w:r w:rsidRPr="006E1A17">
        <w:rPr>
          <w:rFonts w:ascii="Lucida Console" w:eastAsia="굴림체" w:hAnsi="Lucida Console" w:cs="굴림체"/>
          <w:color w:val="0000FF"/>
          <w:sz w:val="18"/>
          <w:szCs w:val="18"/>
        </w:rPr>
        <w:t>knn_pred</w:t>
      </w:r>
      <w:proofErr w:type="spellEnd"/>
      <w:r w:rsidRPr="006E1A17">
        <w:rPr>
          <w:rFonts w:ascii="Lucida Console" w:eastAsia="굴림체" w:hAnsi="Lucida Console" w:cs="굴림체"/>
          <w:color w:val="0000FF"/>
          <w:sz w:val="18"/>
          <w:szCs w:val="18"/>
        </w:rPr>
        <w:t xml:space="preserve"> &lt;- </w:t>
      </w:r>
      <w:proofErr w:type="spellStart"/>
      <w:proofErr w:type="gramStart"/>
      <w:r w:rsidRPr="006E1A17">
        <w:rPr>
          <w:rFonts w:ascii="Lucida Console" w:eastAsia="굴림체" w:hAnsi="Lucida Console" w:cs="굴림체"/>
          <w:color w:val="0000FF"/>
          <w:sz w:val="18"/>
          <w:szCs w:val="18"/>
        </w:rPr>
        <w:t>knn</w:t>
      </w:r>
      <w:proofErr w:type="spellEnd"/>
      <w:r w:rsidRPr="006E1A17">
        <w:rPr>
          <w:rFonts w:ascii="Lucida Console" w:eastAsia="굴림체" w:hAnsi="Lucida Console" w:cs="굴림체"/>
          <w:color w:val="0000FF"/>
          <w:sz w:val="18"/>
          <w:szCs w:val="18"/>
        </w:rPr>
        <w:t>(</w:t>
      </w:r>
      <w:proofErr w:type="spellStart"/>
      <w:proofErr w:type="gramEnd"/>
      <w:r w:rsidRPr="006E1A17">
        <w:rPr>
          <w:rFonts w:ascii="Lucida Console" w:eastAsia="굴림체" w:hAnsi="Lucida Console" w:cs="굴림체"/>
          <w:color w:val="0000FF"/>
          <w:sz w:val="18"/>
          <w:szCs w:val="18"/>
        </w:rPr>
        <w:t>train_norm_bk</w:t>
      </w:r>
      <w:proofErr w:type="spellEnd"/>
      <w:r w:rsidRPr="006E1A17">
        <w:rPr>
          <w:rFonts w:ascii="Lucida Console" w:eastAsia="굴림체" w:hAnsi="Lucida Console" w:cs="굴림체"/>
          <w:color w:val="0000FF"/>
          <w:sz w:val="18"/>
          <w:szCs w:val="18"/>
        </w:rPr>
        <w:t xml:space="preserve">[,1:13], </w:t>
      </w:r>
      <w:proofErr w:type="spellStart"/>
      <w:r w:rsidRPr="006E1A17">
        <w:rPr>
          <w:rFonts w:ascii="Lucida Console" w:eastAsia="굴림체" w:hAnsi="Lucida Console" w:cs="굴림체"/>
          <w:color w:val="0000FF"/>
          <w:sz w:val="18"/>
          <w:szCs w:val="18"/>
        </w:rPr>
        <w:t>test_norm_bk</w:t>
      </w:r>
      <w:proofErr w:type="spellEnd"/>
      <w:r w:rsidRPr="006E1A17">
        <w:rPr>
          <w:rFonts w:ascii="Lucida Console" w:eastAsia="굴림체" w:hAnsi="Lucida Console" w:cs="굴림체"/>
          <w:color w:val="0000FF"/>
          <w:sz w:val="18"/>
          <w:szCs w:val="18"/>
        </w:rPr>
        <w:t>[,1:13],</w:t>
      </w:r>
    </w:p>
    <w:p w:rsidR="006E1A17" w:rsidRPr="006E1A17" w:rsidRDefault="006E1A17" w:rsidP="006E1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0000FF"/>
          <w:sz w:val="18"/>
          <w:szCs w:val="18"/>
        </w:rPr>
      </w:pPr>
      <w:r w:rsidRPr="006E1A17">
        <w:rPr>
          <w:rFonts w:ascii="Lucida Console" w:eastAsia="굴림체" w:hAnsi="Lucida Console" w:cs="굴림체"/>
          <w:color w:val="0000FF"/>
          <w:sz w:val="18"/>
          <w:szCs w:val="18"/>
        </w:rPr>
        <w:t xml:space="preserve">+                 </w:t>
      </w:r>
      <w:proofErr w:type="gramStart"/>
      <w:r w:rsidRPr="006E1A17">
        <w:rPr>
          <w:rFonts w:ascii="Lucida Console" w:eastAsia="굴림체" w:hAnsi="Lucida Console" w:cs="굴림체"/>
          <w:color w:val="0000FF"/>
          <w:sz w:val="18"/>
          <w:szCs w:val="18"/>
        </w:rPr>
        <w:t>cl</w:t>
      </w:r>
      <w:proofErr w:type="gramEnd"/>
      <w:r w:rsidRPr="006E1A17">
        <w:rPr>
          <w:rFonts w:ascii="Lucida Console" w:eastAsia="굴림체" w:hAnsi="Lucida Console" w:cs="굴림체"/>
          <w:color w:val="0000FF"/>
          <w:sz w:val="18"/>
          <w:szCs w:val="18"/>
        </w:rPr>
        <w:t xml:space="preserve"> = </w:t>
      </w:r>
      <w:proofErr w:type="spellStart"/>
      <w:r w:rsidRPr="006E1A17">
        <w:rPr>
          <w:rFonts w:ascii="Lucida Console" w:eastAsia="굴림체" w:hAnsi="Lucida Console" w:cs="굴림체"/>
          <w:color w:val="0000FF"/>
          <w:sz w:val="18"/>
          <w:szCs w:val="18"/>
        </w:rPr>
        <w:t>train_norm_bk</w:t>
      </w:r>
      <w:proofErr w:type="spellEnd"/>
      <w:r w:rsidRPr="006E1A17">
        <w:rPr>
          <w:rFonts w:ascii="Lucida Console" w:eastAsia="굴림체" w:hAnsi="Lucida Console" w:cs="굴림체"/>
          <w:color w:val="0000FF"/>
          <w:sz w:val="18"/>
          <w:szCs w:val="18"/>
        </w:rPr>
        <w:t>[,14], k = 7)</w:t>
      </w:r>
    </w:p>
    <w:p w:rsidR="006E1A17" w:rsidRPr="006E1A17" w:rsidRDefault="006E1A17" w:rsidP="006E1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0000FF"/>
          <w:sz w:val="18"/>
          <w:szCs w:val="18"/>
        </w:rPr>
      </w:pPr>
      <w:r w:rsidRPr="006E1A17">
        <w:rPr>
          <w:rFonts w:ascii="Lucida Console" w:eastAsia="굴림체" w:hAnsi="Lucida Console" w:cs="굴림체"/>
          <w:color w:val="0000FF"/>
          <w:sz w:val="18"/>
          <w:szCs w:val="18"/>
        </w:rPr>
        <w:t>&gt; A &lt;-</w:t>
      </w:r>
      <w:proofErr w:type="gramStart"/>
      <w:r w:rsidRPr="006E1A17">
        <w:rPr>
          <w:rFonts w:ascii="Lucida Console" w:eastAsia="굴림체" w:hAnsi="Lucida Console" w:cs="굴림체"/>
          <w:color w:val="0000FF"/>
          <w:sz w:val="18"/>
          <w:szCs w:val="18"/>
        </w:rPr>
        <w:t>table(</w:t>
      </w:r>
      <w:proofErr w:type="spellStart"/>
      <w:proofErr w:type="gramEnd"/>
      <w:r w:rsidRPr="006E1A17">
        <w:rPr>
          <w:rFonts w:ascii="Lucida Console" w:eastAsia="굴림체" w:hAnsi="Lucida Console" w:cs="굴림체"/>
          <w:color w:val="0000FF"/>
          <w:sz w:val="18"/>
          <w:szCs w:val="18"/>
        </w:rPr>
        <w:t>knn_pred</w:t>
      </w:r>
      <w:proofErr w:type="spellEnd"/>
      <w:r w:rsidRPr="006E1A17">
        <w:rPr>
          <w:rFonts w:ascii="Lucida Console" w:eastAsia="굴림체" w:hAnsi="Lucida Console" w:cs="굴림체"/>
          <w:color w:val="0000FF"/>
          <w:sz w:val="18"/>
          <w:szCs w:val="18"/>
        </w:rPr>
        <w:t xml:space="preserve">, </w:t>
      </w:r>
      <w:proofErr w:type="spellStart"/>
      <w:r w:rsidRPr="006E1A17">
        <w:rPr>
          <w:rFonts w:ascii="Lucida Console" w:eastAsia="굴림체" w:hAnsi="Lucida Console" w:cs="굴림체"/>
          <w:color w:val="0000FF"/>
          <w:sz w:val="18"/>
          <w:szCs w:val="18"/>
        </w:rPr>
        <w:t>test_norm_bk</w:t>
      </w:r>
      <w:proofErr w:type="spellEnd"/>
      <w:r w:rsidRPr="006E1A17">
        <w:rPr>
          <w:rFonts w:ascii="Lucida Console" w:eastAsia="굴림체" w:hAnsi="Lucida Console" w:cs="굴림체"/>
          <w:color w:val="0000FF"/>
          <w:sz w:val="18"/>
          <w:szCs w:val="18"/>
        </w:rPr>
        <w:t>[, 14])</w:t>
      </w:r>
    </w:p>
    <w:p w:rsidR="006E1A17" w:rsidRPr="006E1A17" w:rsidRDefault="006E1A17" w:rsidP="006E1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0000FF"/>
          <w:sz w:val="18"/>
          <w:szCs w:val="18"/>
        </w:rPr>
      </w:pPr>
      <w:r w:rsidRPr="006E1A17">
        <w:rPr>
          <w:rFonts w:ascii="Lucida Console" w:eastAsia="굴림체" w:hAnsi="Lucida Console" w:cs="굴림체"/>
          <w:color w:val="0000FF"/>
          <w:sz w:val="18"/>
          <w:szCs w:val="18"/>
        </w:rPr>
        <w:t xml:space="preserve">&gt; </w:t>
      </w:r>
      <w:proofErr w:type="spellStart"/>
      <w:proofErr w:type="gramStart"/>
      <w:r w:rsidRPr="006E1A17">
        <w:rPr>
          <w:rFonts w:ascii="Lucida Console" w:eastAsia="굴림체" w:hAnsi="Lucida Console" w:cs="굴림체"/>
          <w:color w:val="0000FF"/>
          <w:sz w:val="18"/>
          <w:szCs w:val="18"/>
        </w:rPr>
        <w:t>confusionMatrix</w:t>
      </w:r>
      <w:proofErr w:type="spellEnd"/>
      <w:r w:rsidRPr="006E1A17">
        <w:rPr>
          <w:rFonts w:ascii="Lucida Console" w:eastAsia="굴림체" w:hAnsi="Lucida Console" w:cs="굴림체"/>
          <w:color w:val="0000FF"/>
          <w:sz w:val="18"/>
          <w:szCs w:val="18"/>
        </w:rPr>
        <w:t>(</w:t>
      </w:r>
      <w:proofErr w:type="gramEnd"/>
      <w:r w:rsidRPr="006E1A17">
        <w:rPr>
          <w:rFonts w:ascii="Lucida Console" w:eastAsia="굴림체" w:hAnsi="Lucida Console" w:cs="굴림체"/>
          <w:color w:val="0000FF"/>
          <w:sz w:val="18"/>
          <w:szCs w:val="18"/>
        </w:rPr>
        <w:t>A, positive = "1")</w:t>
      </w:r>
    </w:p>
    <w:p w:rsidR="006E1A17" w:rsidRPr="006E1A17" w:rsidRDefault="006E1A17" w:rsidP="006E1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</w:pPr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>Confusion Matrix and Statistics</w:t>
      </w:r>
    </w:p>
    <w:p w:rsidR="006E1A17" w:rsidRPr="006E1A17" w:rsidRDefault="006E1A17" w:rsidP="006E1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</w:pPr>
    </w:p>
    <w:p w:rsidR="006E1A17" w:rsidRPr="006E1A17" w:rsidRDefault="006E1A17" w:rsidP="006E1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</w:pPr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       </w:t>
      </w:r>
    </w:p>
    <w:p w:rsidR="006E1A17" w:rsidRPr="006E1A17" w:rsidRDefault="006E1A17" w:rsidP="006E1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</w:pPr>
      <w:proofErr w:type="spellStart"/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>knn_pred</w:t>
      </w:r>
      <w:proofErr w:type="spellEnd"/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  0   1</w:t>
      </w:r>
    </w:p>
    <w:p w:rsidR="006E1A17" w:rsidRPr="006E1A17" w:rsidRDefault="006E1A17" w:rsidP="006E1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</w:pPr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      0 </w:t>
      </w:r>
      <w:proofErr w:type="gramStart"/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>886  58</w:t>
      </w:r>
      <w:proofErr w:type="gramEnd"/>
    </w:p>
    <w:p w:rsidR="006E1A17" w:rsidRPr="006E1A17" w:rsidRDefault="006E1A17" w:rsidP="006E1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</w:pPr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      1   </w:t>
      </w:r>
      <w:proofErr w:type="gramStart"/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>1  55</w:t>
      </w:r>
      <w:proofErr w:type="gramEnd"/>
    </w:p>
    <w:p w:rsidR="006E1A17" w:rsidRPr="006E1A17" w:rsidRDefault="006E1A17" w:rsidP="006E1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</w:pPr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                                         </w:t>
      </w:r>
    </w:p>
    <w:p w:rsidR="006E1A17" w:rsidRPr="006E1A17" w:rsidRDefault="006E1A17" w:rsidP="006E1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</w:pPr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              </w:t>
      </w:r>
      <w:proofErr w:type="gramStart"/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>Accuracy :</w:t>
      </w:r>
      <w:proofErr w:type="gramEnd"/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0.941           </w:t>
      </w:r>
    </w:p>
    <w:p w:rsidR="006E1A17" w:rsidRPr="006E1A17" w:rsidRDefault="006E1A17" w:rsidP="006E1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</w:pPr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                95% </w:t>
      </w:r>
      <w:proofErr w:type="gramStart"/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>CI :</w:t>
      </w:r>
      <w:proofErr w:type="gramEnd"/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(0.9246, 0.9548)</w:t>
      </w:r>
    </w:p>
    <w:p w:rsidR="006E1A17" w:rsidRPr="006E1A17" w:rsidRDefault="006E1A17" w:rsidP="006E1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</w:pPr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   No Information </w:t>
      </w:r>
      <w:proofErr w:type="gramStart"/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>Rate :</w:t>
      </w:r>
      <w:proofErr w:type="gramEnd"/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0.887           </w:t>
      </w:r>
    </w:p>
    <w:p w:rsidR="006E1A17" w:rsidRPr="006E1A17" w:rsidRDefault="006E1A17" w:rsidP="006E1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</w:pPr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   P-Value [</w:t>
      </w:r>
      <w:proofErr w:type="spellStart"/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>Acc</w:t>
      </w:r>
      <w:proofErr w:type="spellEnd"/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&gt; NIR</w:t>
      </w:r>
      <w:proofErr w:type="gramStart"/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>] :</w:t>
      </w:r>
      <w:proofErr w:type="gramEnd"/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3.272e-09       </w:t>
      </w:r>
    </w:p>
    <w:p w:rsidR="006E1A17" w:rsidRPr="006E1A17" w:rsidRDefault="006E1A17" w:rsidP="006E1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</w:pPr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lastRenderedPageBreak/>
        <w:t xml:space="preserve">                                          </w:t>
      </w:r>
    </w:p>
    <w:p w:rsidR="006E1A17" w:rsidRPr="006E1A17" w:rsidRDefault="006E1A17" w:rsidP="006E1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</w:pPr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                 </w:t>
      </w:r>
      <w:proofErr w:type="gramStart"/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>Kappa :</w:t>
      </w:r>
      <w:proofErr w:type="gramEnd"/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0.6226          </w:t>
      </w:r>
    </w:p>
    <w:p w:rsidR="006E1A17" w:rsidRPr="006E1A17" w:rsidRDefault="006E1A17" w:rsidP="006E1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</w:pPr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                                         </w:t>
      </w:r>
    </w:p>
    <w:p w:rsidR="006E1A17" w:rsidRPr="006E1A17" w:rsidRDefault="006E1A17" w:rsidP="006E1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</w:pPr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>Mcnemar's</w:t>
      </w:r>
      <w:proofErr w:type="spellEnd"/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Test P-</w:t>
      </w:r>
      <w:proofErr w:type="gramStart"/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>Value :</w:t>
      </w:r>
      <w:proofErr w:type="gramEnd"/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3.086e-13       </w:t>
      </w:r>
    </w:p>
    <w:p w:rsidR="006E1A17" w:rsidRPr="006E1A17" w:rsidRDefault="006E1A17" w:rsidP="006E1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</w:pPr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                                         </w:t>
      </w:r>
    </w:p>
    <w:p w:rsidR="006E1A17" w:rsidRPr="006E1A17" w:rsidRDefault="006E1A17" w:rsidP="006E1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</w:pPr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           </w:t>
      </w:r>
      <w:proofErr w:type="gramStart"/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>Sensitivity :</w:t>
      </w:r>
      <w:proofErr w:type="gramEnd"/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0.4867          </w:t>
      </w:r>
    </w:p>
    <w:p w:rsidR="006E1A17" w:rsidRPr="006E1A17" w:rsidRDefault="006E1A17" w:rsidP="006E1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</w:pPr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           </w:t>
      </w:r>
      <w:proofErr w:type="gramStart"/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>Specificity :</w:t>
      </w:r>
      <w:proofErr w:type="gramEnd"/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0.9989          </w:t>
      </w:r>
    </w:p>
    <w:p w:rsidR="006E1A17" w:rsidRPr="006E1A17" w:rsidRDefault="006E1A17" w:rsidP="006E1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</w:pPr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        </w:t>
      </w:r>
      <w:proofErr w:type="spellStart"/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>Pos</w:t>
      </w:r>
      <w:proofErr w:type="spellEnd"/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>Pred</w:t>
      </w:r>
      <w:proofErr w:type="spellEnd"/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>Value :</w:t>
      </w:r>
      <w:proofErr w:type="gramEnd"/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0.9821          </w:t>
      </w:r>
    </w:p>
    <w:p w:rsidR="006E1A17" w:rsidRPr="006E1A17" w:rsidRDefault="006E1A17" w:rsidP="006E1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</w:pPr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        </w:t>
      </w:r>
      <w:proofErr w:type="spellStart"/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>Neg</w:t>
      </w:r>
      <w:proofErr w:type="spellEnd"/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>Pred</w:t>
      </w:r>
      <w:proofErr w:type="spellEnd"/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>Value :</w:t>
      </w:r>
      <w:proofErr w:type="gramEnd"/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0.9386          </w:t>
      </w:r>
    </w:p>
    <w:p w:rsidR="006E1A17" w:rsidRPr="006E1A17" w:rsidRDefault="006E1A17" w:rsidP="006E1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</w:pPr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            </w:t>
      </w:r>
      <w:proofErr w:type="gramStart"/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>Prevalence :</w:t>
      </w:r>
      <w:proofErr w:type="gramEnd"/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0.1130          </w:t>
      </w:r>
    </w:p>
    <w:p w:rsidR="006E1A17" w:rsidRPr="006E1A17" w:rsidRDefault="006E1A17" w:rsidP="006E1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</w:pPr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        Detection </w:t>
      </w:r>
      <w:proofErr w:type="gramStart"/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>Rate :</w:t>
      </w:r>
      <w:proofErr w:type="gramEnd"/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0.0550          </w:t>
      </w:r>
    </w:p>
    <w:p w:rsidR="006E1A17" w:rsidRPr="006E1A17" w:rsidRDefault="006E1A17" w:rsidP="006E1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</w:pPr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  Detection </w:t>
      </w:r>
      <w:proofErr w:type="gramStart"/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>Prevalence :</w:t>
      </w:r>
      <w:proofErr w:type="gramEnd"/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0.0560          </w:t>
      </w:r>
    </w:p>
    <w:p w:rsidR="006E1A17" w:rsidRPr="006E1A17" w:rsidRDefault="006E1A17" w:rsidP="006E1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000000"/>
          <w:sz w:val="18"/>
          <w:szCs w:val="18"/>
        </w:rPr>
      </w:pPr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     Balanced </w:t>
      </w:r>
      <w:proofErr w:type="gramStart"/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>Accuracy :</w:t>
      </w:r>
      <w:proofErr w:type="gramEnd"/>
      <w:r w:rsidRPr="006E1A17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0.7428        </w:t>
      </w:r>
    </w:p>
    <w:p w:rsidR="00151149" w:rsidRDefault="00151149" w:rsidP="006E1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나눔바른고딕" w:eastAsia="나눔바른고딕" w:hAnsi="나눔바른고딕" w:cs="바탕체"/>
          <w:sz w:val="20"/>
          <w:szCs w:val="20"/>
        </w:rPr>
      </w:pPr>
    </w:p>
    <w:p w:rsidR="006E1A17" w:rsidRDefault="006E1A17" w:rsidP="006E1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나눔바른고딕" w:eastAsia="나눔바른고딕" w:hAnsi="나눔바른고딕" w:cs="바탕체"/>
          <w:sz w:val="20"/>
          <w:szCs w:val="20"/>
        </w:rPr>
      </w:pPr>
    </w:p>
    <w:p w:rsidR="00863986" w:rsidRDefault="00863986" w:rsidP="006E1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나눔바른고딕" w:eastAsia="나눔바른고딕" w:hAnsi="나눔바른고딕" w:cs="바탕체"/>
          <w:sz w:val="20"/>
          <w:szCs w:val="20"/>
        </w:rPr>
      </w:pPr>
      <w:r>
        <w:rPr>
          <w:rFonts w:ascii="나눔바른고딕" w:eastAsia="나눔바른고딕" w:hAnsi="나눔바른고딕" w:cs="바탕체" w:hint="eastAsia"/>
          <w:sz w:val="20"/>
          <w:szCs w:val="20"/>
        </w:rPr>
        <w:t>## Validation ~ Test</w:t>
      </w:r>
    </w:p>
    <w:p w:rsidR="00863986" w:rsidRDefault="00863986" w:rsidP="006E1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나눔바른고딕" w:eastAsia="나눔바른고딕" w:hAnsi="나눔바른고딕" w:cs="바탕체"/>
          <w:sz w:val="20"/>
          <w:szCs w:val="20"/>
        </w:rPr>
      </w:pPr>
    </w:p>
    <w:p w:rsidR="00863986" w:rsidRDefault="00B5731A" w:rsidP="006E1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나눔바른고딕" w:eastAsia="나눔바른고딕" w:hAnsi="나눔바른고딕" w:cs="바탕체"/>
          <w:sz w:val="20"/>
          <w:szCs w:val="20"/>
        </w:rPr>
      </w:pPr>
      <w:r>
        <w:rPr>
          <w:rFonts w:ascii="나눔바른고딕" w:eastAsia="나눔바른고딕" w:hAnsi="나눔바른고딕" w:cs="바탕체"/>
          <w:sz w:val="20"/>
          <w:szCs w:val="20"/>
        </w:rPr>
        <w:t>‘</w:t>
      </w:r>
      <w:r>
        <w:rPr>
          <w:rFonts w:ascii="나눔바른고딕" w:eastAsia="나눔바른고딕" w:hAnsi="나눔바른고딕" w:cs="바탕체" w:hint="eastAsia"/>
          <w:sz w:val="20"/>
          <w:szCs w:val="20"/>
        </w:rPr>
        <w:t>평가</w:t>
      </w:r>
      <w:r>
        <w:rPr>
          <w:rFonts w:ascii="나눔바른고딕" w:eastAsia="나눔바른고딕" w:hAnsi="나눔바른고딕" w:cs="바탕체"/>
          <w:sz w:val="20"/>
          <w:szCs w:val="20"/>
        </w:rPr>
        <w:t>’</w:t>
      </w:r>
      <w:r>
        <w:rPr>
          <w:rFonts w:ascii="나눔바른고딕" w:eastAsia="나눔바른고딕" w:hAnsi="나눔바른고딕" w:cs="바탕체" w:hint="eastAsia"/>
          <w:sz w:val="20"/>
          <w:szCs w:val="20"/>
        </w:rPr>
        <w:t xml:space="preserve">세트와 </w:t>
      </w:r>
      <w:r>
        <w:rPr>
          <w:rFonts w:ascii="나눔바른고딕" w:eastAsia="나눔바른고딕" w:hAnsi="나눔바른고딕" w:cs="바탕체"/>
          <w:sz w:val="20"/>
          <w:szCs w:val="20"/>
        </w:rPr>
        <w:t>‘</w:t>
      </w:r>
      <w:r>
        <w:rPr>
          <w:rFonts w:ascii="나눔바른고딕" w:eastAsia="나눔바른고딕" w:hAnsi="나눔바른고딕" w:cs="바탕체" w:hint="eastAsia"/>
          <w:sz w:val="20"/>
          <w:szCs w:val="20"/>
        </w:rPr>
        <w:t>검증</w:t>
      </w:r>
      <w:r>
        <w:rPr>
          <w:rFonts w:ascii="나눔바른고딕" w:eastAsia="나눔바른고딕" w:hAnsi="나눔바른고딕" w:cs="바탕체"/>
          <w:sz w:val="20"/>
          <w:szCs w:val="20"/>
        </w:rPr>
        <w:t>’</w:t>
      </w:r>
      <w:r>
        <w:rPr>
          <w:rFonts w:ascii="나눔바른고딕" w:eastAsia="나눔바른고딕" w:hAnsi="나눔바른고딕" w:cs="바탕체" w:hint="eastAsia"/>
          <w:sz w:val="20"/>
          <w:szCs w:val="20"/>
        </w:rPr>
        <w:t>세트 비교.</w:t>
      </w:r>
    </w:p>
    <w:p w:rsidR="00B5731A" w:rsidRDefault="00B5731A" w:rsidP="006E1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나눔바른고딕" w:eastAsia="나눔바른고딕" w:hAnsi="나눔바른고딕" w:cs="바탕체"/>
          <w:sz w:val="20"/>
          <w:szCs w:val="20"/>
        </w:rPr>
      </w:pPr>
    </w:p>
    <w:p w:rsidR="00863986" w:rsidRPr="00863986" w:rsidRDefault="00863986" w:rsidP="008639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0000FF"/>
          <w:sz w:val="18"/>
          <w:szCs w:val="18"/>
        </w:rPr>
      </w:pPr>
      <w:r w:rsidRPr="00863986">
        <w:rPr>
          <w:rFonts w:ascii="Lucida Console" w:eastAsia="굴림체" w:hAnsi="Lucida Console" w:cs="굴림체"/>
          <w:color w:val="0000FF"/>
          <w:sz w:val="18"/>
          <w:szCs w:val="18"/>
        </w:rPr>
        <w:t xml:space="preserve">&gt; </w:t>
      </w:r>
      <w:proofErr w:type="gramStart"/>
      <w:r w:rsidRPr="00863986">
        <w:rPr>
          <w:rFonts w:ascii="Lucida Console" w:eastAsia="굴림체" w:hAnsi="Lucida Console" w:cs="굴림체"/>
          <w:color w:val="0000FF"/>
          <w:sz w:val="18"/>
          <w:szCs w:val="18"/>
        </w:rPr>
        <w:t>for</w:t>
      </w:r>
      <w:proofErr w:type="gramEnd"/>
      <w:r w:rsidRPr="00863986">
        <w:rPr>
          <w:rFonts w:ascii="Lucida Console" w:eastAsia="굴림체" w:hAnsi="Lucida Console" w:cs="굴림체"/>
          <w:color w:val="0000FF"/>
          <w:sz w:val="18"/>
          <w:szCs w:val="18"/>
        </w:rPr>
        <w:t xml:space="preserve"> (</w:t>
      </w:r>
      <w:proofErr w:type="spellStart"/>
      <w:r w:rsidRPr="00863986">
        <w:rPr>
          <w:rFonts w:ascii="Lucida Console" w:eastAsia="굴림체" w:hAnsi="Lucida Console" w:cs="굴림체"/>
          <w:color w:val="0000FF"/>
          <w:sz w:val="18"/>
          <w:szCs w:val="18"/>
        </w:rPr>
        <w:t>i</w:t>
      </w:r>
      <w:proofErr w:type="spellEnd"/>
      <w:r w:rsidRPr="00863986">
        <w:rPr>
          <w:rFonts w:ascii="Lucida Console" w:eastAsia="굴림체" w:hAnsi="Lucida Console" w:cs="굴림체"/>
          <w:color w:val="0000FF"/>
          <w:sz w:val="18"/>
          <w:szCs w:val="18"/>
        </w:rPr>
        <w:t xml:space="preserve"> in 1:1500) {</w:t>
      </w:r>
    </w:p>
    <w:p w:rsidR="00863986" w:rsidRPr="00863986" w:rsidRDefault="00863986" w:rsidP="008639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0000FF"/>
          <w:sz w:val="18"/>
          <w:szCs w:val="18"/>
        </w:rPr>
      </w:pPr>
      <w:r w:rsidRPr="00863986">
        <w:rPr>
          <w:rFonts w:ascii="Lucida Console" w:eastAsia="굴림체" w:hAnsi="Lucida Console" w:cs="굴림체"/>
          <w:color w:val="0000FF"/>
          <w:sz w:val="18"/>
          <w:szCs w:val="18"/>
        </w:rPr>
        <w:t xml:space="preserve">+   </w:t>
      </w:r>
      <w:proofErr w:type="spellStart"/>
      <w:r w:rsidRPr="00863986">
        <w:rPr>
          <w:rFonts w:ascii="Lucida Console" w:eastAsia="굴림체" w:hAnsi="Lucida Console" w:cs="굴림체"/>
          <w:color w:val="0000FF"/>
          <w:sz w:val="18"/>
          <w:szCs w:val="18"/>
        </w:rPr>
        <w:t>knn_pred</w:t>
      </w:r>
      <w:proofErr w:type="spellEnd"/>
      <w:r w:rsidRPr="00863986">
        <w:rPr>
          <w:rFonts w:ascii="Lucida Console" w:eastAsia="굴림체" w:hAnsi="Lucida Console" w:cs="굴림체"/>
          <w:color w:val="0000FF"/>
          <w:sz w:val="18"/>
          <w:szCs w:val="18"/>
        </w:rPr>
        <w:t xml:space="preserve"> &lt;- </w:t>
      </w:r>
      <w:proofErr w:type="spellStart"/>
      <w:proofErr w:type="gramStart"/>
      <w:r w:rsidRPr="00863986">
        <w:rPr>
          <w:rFonts w:ascii="Lucida Console" w:eastAsia="굴림체" w:hAnsi="Lucida Console" w:cs="굴림체"/>
          <w:color w:val="0000FF"/>
          <w:sz w:val="18"/>
          <w:szCs w:val="18"/>
        </w:rPr>
        <w:t>knn</w:t>
      </w:r>
      <w:proofErr w:type="spellEnd"/>
      <w:r w:rsidRPr="00863986">
        <w:rPr>
          <w:rFonts w:ascii="Lucida Console" w:eastAsia="굴림체" w:hAnsi="Lucida Console" w:cs="굴림체"/>
          <w:color w:val="0000FF"/>
          <w:sz w:val="18"/>
          <w:szCs w:val="18"/>
        </w:rPr>
        <w:t>(</w:t>
      </w:r>
      <w:proofErr w:type="spellStart"/>
      <w:proofErr w:type="gramEnd"/>
      <w:r w:rsidRPr="00863986">
        <w:rPr>
          <w:rFonts w:ascii="Lucida Console" w:eastAsia="굴림체" w:hAnsi="Lucida Console" w:cs="굴림체"/>
          <w:color w:val="0000FF"/>
          <w:sz w:val="18"/>
          <w:szCs w:val="18"/>
        </w:rPr>
        <w:t>valid_norm_bk</w:t>
      </w:r>
      <w:proofErr w:type="spellEnd"/>
      <w:r w:rsidRPr="00863986">
        <w:rPr>
          <w:rFonts w:ascii="Lucida Console" w:eastAsia="굴림체" w:hAnsi="Lucida Console" w:cs="굴림체"/>
          <w:color w:val="0000FF"/>
          <w:sz w:val="18"/>
          <w:szCs w:val="18"/>
        </w:rPr>
        <w:t xml:space="preserve">[,1:13], </w:t>
      </w:r>
      <w:proofErr w:type="spellStart"/>
      <w:r w:rsidRPr="00863986">
        <w:rPr>
          <w:rFonts w:ascii="Lucida Console" w:eastAsia="굴림체" w:hAnsi="Lucida Console" w:cs="굴림체"/>
          <w:color w:val="0000FF"/>
          <w:sz w:val="18"/>
          <w:szCs w:val="18"/>
        </w:rPr>
        <w:t>test_norm_bk</w:t>
      </w:r>
      <w:proofErr w:type="spellEnd"/>
      <w:r w:rsidRPr="00863986">
        <w:rPr>
          <w:rFonts w:ascii="Lucida Console" w:eastAsia="굴림체" w:hAnsi="Lucida Console" w:cs="굴림체"/>
          <w:color w:val="0000FF"/>
          <w:sz w:val="18"/>
          <w:szCs w:val="18"/>
        </w:rPr>
        <w:t>[,1:13],</w:t>
      </w:r>
    </w:p>
    <w:p w:rsidR="00863986" w:rsidRPr="00863986" w:rsidRDefault="00863986" w:rsidP="008639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0000FF"/>
          <w:sz w:val="18"/>
          <w:szCs w:val="18"/>
        </w:rPr>
      </w:pPr>
      <w:r w:rsidRPr="00863986">
        <w:rPr>
          <w:rFonts w:ascii="Lucida Console" w:eastAsia="굴림체" w:hAnsi="Lucida Console" w:cs="굴림체"/>
          <w:color w:val="0000FF"/>
          <w:sz w:val="18"/>
          <w:szCs w:val="18"/>
        </w:rPr>
        <w:t xml:space="preserve">+                   </w:t>
      </w:r>
      <w:proofErr w:type="gramStart"/>
      <w:r w:rsidRPr="00863986">
        <w:rPr>
          <w:rFonts w:ascii="Lucida Console" w:eastAsia="굴림체" w:hAnsi="Lucida Console" w:cs="굴림체"/>
          <w:color w:val="0000FF"/>
          <w:sz w:val="18"/>
          <w:szCs w:val="18"/>
        </w:rPr>
        <w:t>cl</w:t>
      </w:r>
      <w:proofErr w:type="gramEnd"/>
      <w:r w:rsidRPr="00863986">
        <w:rPr>
          <w:rFonts w:ascii="Lucida Console" w:eastAsia="굴림체" w:hAnsi="Lucida Console" w:cs="굴림체"/>
          <w:color w:val="0000FF"/>
          <w:sz w:val="18"/>
          <w:szCs w:val="18"/>
        </w:rPr>
        <w:t xml:space="preserve"> = </w:t>
      </w:r>
      <w:proofErr w:type="spellStart"/>
      <w:r w:rsidRPr="00863986">
        <w:rPr>
          <w:rFonts w:ascii="Lucida Console" w:eastAsia="굴림체" w:hAnsi="Lucida Console" w:cs="굴림체"/>
          <w:color w:val="0000FF"/>
          <w:sz w:val="18"/>
          <w:szCs w:val="18"/>
        </w:rPr>
        <w:t>valid_norm_bk</w:t>
      </w:r>
      <w:proofErr w:type="spellEnd"/>
      <w:r w:rsidRPr="00863986">
        <w:rPr>
          <w:rFonts w:ascii="Lucida Console" w:eastAsia="굴림체" w:hAnsi="Lucida Console" w:cs="굴림체"/>
          <w:color w:val="0000FF"/>
          <w:sz w:val="18"/>
          <w:szCs w:val="18"/>
        </w:rPr>
        <w:t xml:space="preserve">[,14], k = </w:t>
      </w:r>
      <w:proofErr w:type="spellStart"/>
      <w:r w:rsidRPr="00863986">
        <w:rPr>
          <w:rFonts w:ascii="Lucida Console" w:eastAsia="굴림체" w:hAnsi="Lucida Console" w:cs="굴림체"/>
          <w:color w:val="0000FF"/>
          <w:sz w:val="18"/>
          <w:szCs w:val="18"/>
        </w:rPr>
        <w:t>i</w:t>
      </w:r>
      <w:proofErr w:type="spellEnd"/>
      <w:r w:rsidRPr="00863986">
        <w:rPr>
          <w:rFonts w:ascii="Lucida Console" w:eastAsia="굴림체" w:hAnsi="Lucida Console" w:cs="굴림체"/>
          <w:color w:val="0000FF"/>
          <w:sz w:val="18"/>
          <w:szCs w:val="18"/>
        </w:rPr>
        <w:t>)</w:t>
      </w:r>
    </w:p>
    <w:p w:rsidR="00863986" w:rsidRPr="00863986" w:rsidRDefault="00863986" w:rsidP="008639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0000FF"/>
          <w:sz w:val="18"/>
          <w:szCs w:val="18"/>
        </w:rPr>
      </w:pPr>
      <w:r w:rsidRPr="00863986">
        <w:rPr>
          <w:rFonts w:ascii="Lucida Console" w:eastAsia="굴림체" w:hAnsi="Lucida Console" w:cs="굴림체"/>
          <w:color w:val="0000FF"/>
          <w:sz w:val="18"/>
          <w:szCs w:val="18"/>
        </w:rPr>
        <w:t xml:space="preserve">+   </w:t>
      </w:r>
      <w:proofErr w:type="spellStart"/>
      <w:r w:rsidRPr="00863986">
        <w:rPr>
          <w:rFonts w:ascii="Lucida Console" w:eastAsia="굴림체" w:hAnsi="Lucida Console" w:cs="굴림체"/>
          <w:color w:val="0000FF"/>
          <w:sz w:val="18"/>
          <w:szCs w:val="18"/>
        </w:rPr>
        <w:t>accuracy_</w:t>
      </w:r>
      <w:proofErr w:type="gramStart"/>
      <w:r w:rsidRPr="00863986">
        <w:rPr>
          <w:rFonts w:ascii="Lucida Console" w:eastAsia="굴림체" w:hAnsi="Lucida Console" w:cs="굴림체"/>
          <w:color w:val="0000FF"/>
          <w:sz w:val="18"/>
          <w:szCs w:val="18"/>
        </w:rPr>
        <w:t>df</w:t>
      </w:r>
      <w:proofErr w:type="spellEnd"/>
      <w:r w:rsidRPr="00863986">
        <w:rPr>
          <w:rFonts w:ascii="Lucida Console" w:eastAsia="굴림체" w:hAnsi="Lucida Console" w:cs="굴림체"/>
          <w:color w:val="0000FF"/>
          <w:sz w:val="18"/>
          <w:szCs w:val="18"/>
        </w:rPr>
        <w:t>[</w:t>
      </w:r>
      <w:proofErr w:type="gramEnd"/>
      <w:r w:rsidRPr="00863986">
        <w:rPr>
          <w:rFonts w:ascii="Lucida Console" w:eastAsia="굴림체" w:hAnsi="Lucida Console" w:cs="굴림체"/>
          <w:color w:val="0000FF"/>
          <w:sz w:val="18"/>
          <w:szCs w:val="18"/>
        </w:rPr>
        <w:t xml:space="preserve">i,2] &lt;- </w:t>
      </w:r>
      <w:proofErr w:type="spellStart"/>
      <w:r w:rsidRPr="00863986">
        <w:rPr>
          <w:rFonts w:ascii="Lucida Console" w:eastAsia="굴림체" w:hAnsi="Lucida Console" w:cs="굴림체"/>
          <w:color w:val="0000FF"/>
          <w:sz w:val="18"/>
          <w:szCs w:val="18"/>
        </w:rPr>
        <w:t>confusionMatrix</w:t>
      </w:r>
      <w:proofErr w:type="spellEnd"/>
      <w:r w:rsidRPr="00863986">
        <w:rPr>
          <w:rFonts w:ascii="Lucida Console" w:eastAsia="굴림체" w:hAnsi="Lucida Console" w:cs="굴림체"/>
          <w:color w:val="0000FF"/>
          <w:sz w:val="18"/>
          <w:szCs w:val="18"/>
        </w:rPr>
        <w:t>(table(</w:t>
      </w:r>
      <w:proofErr w:type="spellStart"/>
      <w:r w:rsidRPr="00863986">
        <w:rPr>
          <w:rFonts w:ascii="Lucida Console" w:eastAsia="굴림체" w:hAnsi="Lucida Console" w:cs="굴림체"/>
          <w:color w:val="0000FF"/>
          <w:sz w:val="18"/>
          <w:szCs w:val="18"/>
        </w:rPr>
        <w:t>knn_pred</w:t>
      </w:r>
      <w:proofErr w:type="spellEnd"/>
      <w:r w:rsidRPr="00863986">
        <w:rPr>
          <w:rFonts w:ascii="Lucida Console" w:eastAsia="굴림체" w:hAnsi="Lucida Console" w:cs="굴림체"/>
          <w:color w:val="0000FF"/>
          <w:sz w:val="18"/>
          <w:szCs w:val="18"/>
        </w:rPr>
        <w:t xml:space="preserve">, </w:t>
      </w:r>
      <w:proofErr w:type="spellStart"/>
      <w:r w:rsidRPr="00863986">
        <w:rPr>
          <w:rFonts w:ascii="Lucida Console" w:eastAsia="굴림체" w:hAnsi="Lucida Console" w:cs="굴림체"/>
          <w:color w:val="0000FF"/>
          <w:sz w:val="18"/>
          <w:szCs w:val="18"/>
        </w:rPr>
        <w:t>test_norm_bk</w:t>
      </w:r>
      <w:proofErr w:type="spellEnd"/>
      <w:r w:rsidRPr="00863986">
        <w:rPr>
          <w:rFonts w:ascii="Lucida Console" w:eastAsia="굴림체" w:hAnsi="Lucida Console" w:cs="굴림체"/>
          <w:color w:val="0000FF"/>
          <w:sz w:val="18"/>
          <w:szCs w:val="18"/>
        </w:rPr>
        <w:t>[,14]))</w:t>
      </w:r>
    </w:p>
    <w:p w:rsidR="00863986" w:rsidRPr="00863986" w:rsidRDefault="00863986" w:rsidP="008639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0000FF"/>
          <w:sz w:val="18"/>
          <w:szCs w:val="18"/>
        </w:rPr>
      </w:pPr>
      <w:r w:rsidRPr="00863986">
        <w:rPr>
          <w:rFonts w:ascii="Lucida Console" w:eastAsia="굴림체" w:hAnsi="Lucida Console" w:cs="굴림체"/>
          <w:color w:val="0000FF"/>
          <w:sz w:val="18"/>
          <w:szCs w:val="18"/>
        </w:rPr>
        <w:t>+ }</w:t>
      </w:r>
    </w:p>
    <w:p w:rsidR="00863986" w:rsidRPr="00863986" w:rsidRDefault="00863986" w:rsidP="008639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585CF6"/>
          <w:sz w:val="18"/>
          <w:szCs w:val="18"/>
        </w:rPr>
      </w:pPr>
      <w:r w:rsidRPr="00863986">
        <w:rPr>
          <w:rFonts w:ascii="Lucida Console" w:eastAsia="굴림체" w:hAnsi="Lucida Console" w:cs="굴림체"/>
          <w:color w:val="585CF6"/>
          <w:sz w:val="18"/>
          <w:szCs w:val="18"/>
        </w:rPr>
        <w:t xml:space="preserve">Error in </w:t>
      </w:r>
      <w:proofErr w:type="gramStart"/>
      <w:r w:rsidRPr="00863986">
        <w:rPr>
          <w:rFonts w:ascii="Lucida Console" w:eastAsia="굴림체" w:hAnsi="Lucida Console" w:cs="굴림체"/>
          <w:color w:val="585CF6"/>
          <w:sz w:val="18"/>
          <w:szCs w:val="18"/>
        </w:rPr>
        <w:t>`[</w:t>
      </w:r>
      <w:proofErr w:type="gramEnd"/>
      <w:r w:rsidRPr="00863986">
        <w:rPr>
          <w:rFonts w:ascii="Lucida Console" w:eastAsia="굴림체" w:hAnsi="Lucida Console" w:cs="굴림체"/>
          <w:color w:val="585CF6"/>
          <w:sz w:val="18"/>
          <w:szCs w:val="18"/>
        </w:rPr>
        <w:t>&lt;-.</w:t>
      </w:r>
      <w:proofErr w:type="spellStart"/>
      <w:r w:rsidRPr="00863986">
        <w:rPr>
          <w:rFonts w:ascii="Lucida Console" w:eastAsia="굴림체" w:hAnsi="Lucida Console" w:cs="굴림체"/>
          <w:color w:val="585CF6"/>
          <w:sz w:val="18"/>
          <w:szCs w:val="18"/>
        </w:rPr>
        <w:t>data.frame</w:t>
      </w:r>
      <w:proofErr w:type="spellEnd"/>
      <w:r w:rsidRPr="00863986">
        <w:rPr>
          <w:rFonts w:ascii="Lucida Console" w:eastAsia="굴림체" w:hAnsi="Lucida Console" w:cs="굴림체"/>
          <w:color w:val="585CF6"/>
          <w:sz w:val="18"/>
          <w:szCs w:val="18"/>
        </w:rPr>
        <w:t>`(`*</w:t>
      </w:r>
      <w:proofErr w:type="spellStart"/>
      <w:r w:rsidRPr="00863986">
        <w:rPr>
          <w:rFonts w:ascii="Lucida Console" w:eastAsia="굴림체" w:hAnsi="Lucida Console" w:cs="굴림체"/>
          <w:color w:val="585CF6"/>
          <w:sz w:val="18"/>
          <w:szCs w:val="18"/>
        </w:rPr>
        <w:t>tmp</w:t>
      </w:r>
      <w:proofErr w:type="spellEnd"/>
      <w:r w:rsidRPr="00863986">
        <w:rPr>
          <w:rFonts w:ascii="Lucida Console" w:eastAsia="굴림체" w:hAnsi="Lucida Console" w:cs="굴림체"/>
          <w:color w:val="585CF6"/>
          <w:sz w:val="18"/>
          <w:szCs w:val="18"/>
        </w:rPr>
        <w:t xml:space="preserve">*`, </w:t>
      </w:r>
      <w:proofErr w:type="spellStart"/>
      <w:r w:rsidRPr="00863986">
        <w:rPr>
          <w:rFonts w:ascii="Lucida Console" w:eastAsia="굴림체" w:hAnsi="Lucida Console" w:cs="굴림체"/>
          <w:color w:val="585CF6"/>
          <w:sz w:val="18"/>
          <w:szCs w:val="18"/>
        </w:rPr>
        <w:t>i</w:t>
      </w:r>
      <w:proofErr w:type="spellEnd"/>
      <w:r w:rsidRPr="00863986">
        <w:rPr>
          <w:rFonts w:ascii="Lucida Console" w:eastAsia="굴림체" w:hAnsi="Lucida Console" w:cs="굴림체"/>
          <w:color w:val="585CF6"/>
          <w:sz w:val="18"/>
          <w:szCs w:val="18"/>
        </w:rPr>
        <w:t xml:space="preserve">, 2, value = list(positive = "0",  : </w:t>
      </w:r>
    </w:p>
    <w:p w:rsidR="00863986" w:rsidRPr="00863986" w:rsidRDefault="00863986" w:rsidP="008639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585CF6"/>
          <w:sz w:val="18"/>
          <w:szCs w:val="18"/>
        </w:rPr>
      </w:pPr>
      <w:r w:rsidRPr="00863986">
        <w:rPr>
          <w:rFonts w:ascii="Lucida Console" w:eastAsia="굴림체" w:hAnsi="Lucida Console" w:cs="굴림체"/>
          <w:color w:val="585CF6"/>
          <w:sz w:val="18"/>
          <w:szCs w:val="18"/>
        </w:rPr>
        <w:t xml:space="preserve">  </w:t>
      </w:r>
      <w:proofErr w:type="gramStart"/>
      <w:r w:rsidRPr="00863986">
        <w:rPr>
          <w:rFonts w:ascii="Lucida Console" w:eastAsia="굴림체" w:hAnsi="Lucida Console" w:cs="굴림체"/>
          <w:color w:val="585CF6"/>
          <w:sz w:val="18"/>
          <w:szCs w:val="18"/>
        </w:rPr>
        <w:t>replacement</w:t>
      </w:r>
      <w:proofErr w:type="gramEnd"/>
      <w:r w:rsidRPr="00863986">
        <w:rPr>
          <w:rFonts w:ascii="Lucida Console" w:eastAsia="굴림체" w:hAnsi="Lucida Console" w:cs="굴림체"/>
          <w:color w:val="585CF6"/>
          <w:sz w:val="18"/>
          <w:szCs w:val="18"/>
        </w:rPr>
        <w:t xml:space="preserve"> element 2 is a matrix/data frame of 2 rows, need 1</w:t>
      </w:r>
    </w:p>
    <w:p w:rsidR="00863986" w:rsidRPr="00863986" w:rsidRDefault="00863986" w:rsidP="008639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0000FF"/>
          <w:sz w:val="18"/>
          <w:szCs w:val="18"/>
        </w:rPr>
      </w:pPr>
      <w:r w:rsidRPr="00863986">
        <w:rPr>
          <w:rFonts w:ascii="Lucida Console" w:eastAsia="굴림체" w:hAnsi="Lucida Console" w:cs="굴림체"/>
          <w:color w:val="0000FF"/>
          <w:sz w:val="18"/>
          <w:szCs w:val="18"/>
        </w:rPr>
        <w:t xml:space="preserve">&gt; </w:t>
      </w:r>
      <w:proofErr w:type="gramStart"/>
      <w:r w:rsidRPr="00863986">
        <w:rPr>
          <w:rFonts w:ascii="Lucida Console" w:eastAsia="굴림체" w:hAnsi="Lucida Console" w:cs="굴림체"/>
          <w:color w:val="0000FF"/>
          <w:sz w:val="18"/>
          <w:szCs w:val="18"/>
        </w:rPr>
        <w:t>for</w:t>
      </w:r>
      <w:proofErr w:type="gramEnd"/>
      <w:r w:rsidRPr="00863986">
        <w:rPr>
          <w:rFonts w:ascii="Lucida Console" w:eastAsia="굴림체" w:hAnsi="Lucida Console" w:cs="굴림체"/>
          <w:color w:val="0000FF"/>
          <w:sz w:val="18"/>
          <w:szCs w:val="18"/>
        </w:rPr>
        <w:t xml:space="preserve"> (</w:t>
      </w:r>
      <w:proofErr w:type="spellStart"/>
      <w:r w:rsidRPr="00863986">
        <w:rPr>
          <w:rFonts w:ascii="Lucida Console" w:eastAsia="굴림체" w:hAnsi="Lucida Console" w:cs="굴림체"/>
          <w:color w:val="0000FF"/>
          <w:sz w:val="18"/>
          <w:szCs w:val="18"/>
        </w:rPr>
        <w:t>i</w:t>
      </w:r>
      <w:proofErr w:type="spellEnd"/>
      <w:r w:rsidRPr="00863986">
        <w:rPr>
          <w:rFonts w:ascii="Lucida Console" w:eastAsia="굴림체" w:hAnsi="Lucida Console" w:cs="굴림체"/>
          <w:color w:val="0000FF"/>
          <w:sz w:val="18"/>
          <w:szCs w:val="18"/>
        </w:rPr>
        <w:t xml:space="preserve"> in 1:1500) {</w:t>
      </w:r>
    </w:p>
    <w:p w:rsidR="00863986" w:rsidRPr="00863986" w:rsidRDefault="00863986" w:rsidP="008639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0000FF"/>
          <w:sz w:val="18"/>
          <w:szCs w:val="18"/>
        </w:rPr>
      </w:pPr>
      <w:r w:rsidRPr="00863986">
        <w:rPr>
          <w:rFonts w:ascii="Lucida Console" w:eastAsia="굴림체" w:hAnsi="Lucida Console" w:cs="굴림체"/>
          <w:color w:val="0000FF"/>
          <w:sz w:val="18"/>
          <w:szCs w:val="18"/>
        </w:rPr>
        <w:t xml:space="preserve">+   </w:t>
      </w:r>
      <w:proofErr w:type="spellStart"/>
      <w:r w:rsidRPr="00863986">
        <w:rPr>
          <w:rFonts w:ascii="Lucida Console" w:eastAsia="굴림체" w:hAnsi="Lucida Console" w:cs="굴림체"/>
          <w:color w:val="0000FF"/>
          <w:sz w:val="18"/>
          <w:szCs w:val="18"/>
        </w:rPr>
        <w:t>knn_pred</w:t>
      </w:r>
      <w:proofErr w:type="spellEnd"/>
      <w:r w:rsidRPr="00863986">
        <w:rPr>
          <w:rFonts w:ascii="Lucida Console" w:eastAsia="굴림체" w:hAnsi="Lucida Console" w:cs="굴림체"/>
          <w:color w:val="0000FF"/>
          <w:sz w:val="18"/>
          <w:szCs w:val="18"/>
        </w:rPr>
        <w:t xml:space="preserve"> &lt;- </w:t>
      </w:r>
      <w:proofErr w:type="spellStart"/>
      <w:proofErr w:type="gramStart"/>
      <w:r w:rsidRPr="00863986">
        <w:rPr>
          <w:rFonts w:ascii="Lucida Console" w:eastAsia="굴림체" w:hAnsi="Lucida Console" w:cs="굴림체"/>
          <w:color w:val="0000FF"/>
          <w:sz w:val="18"/>
          <w:szCs w:val="18"/>
        </w:rPr>
        <w:t>knn</w:t>
      </w:r>
      <w:proofErr w:type="spellEnd"/>
      <w:r w:rsidRPr="00863986">
        <w:rPr>
          <w:rFonts w:ascii="Lucida Console" w:eastAsia="굴림체" w:hAnsi="Lucida Console" w:cs="굴림체"/>
          <w:color w:val="0000FF"/>
          <w:sz w:val="18"/>
          <w:szCs w:val="18"/>
        </w:rPr>
        <w:t>(</w:t>
      </w:r>
      <w:proofErr w:type="spellStart"/>
      <w:proofErr w:type="gramEnd"/>
      <w:r w:rsidRPr="00863986">
        <w:rPr>
          <w:rFonts w:ascii="Lucida Console" w:eastAsia="굴림체" w:hAnsi="Lucida Console" w:cs="굴림체"/>
          <w:color w:val="0000FF"/>
          <w:sz w:val="18"/>
          <w:szCs w:val="18"/>
        </w:rPr>
        <w:t>valid_norm_bk</w:t>
      </w:r>
      <w:proofErr w:type="spellEnd"/>
      <w:r w:rsidRPr="00863986">
        <w:rPr>
          <w:rFonts w:ascii="Lucida Console" w:eastAsia="굴림체" w:hAnsi="Lucida Console" w:cs="굴림체"/>
          <w:color w:val="0000FF"/>
          <w:sz w:val="18"/>
          <w:szCs w:val="18"/>
        </w:rPr>
        <w:t xml:space="preserve">[,1:13], </w:t>
      </w:r>
      <w:proofErr w:type="spellStart"/>
      <w:r w:rsidRPr="00863986">
        <w:rPr>
          <w:rFonts w:ascii="Lucida Console" w:eastAsia="굴림체" w:hAnsi="Lucida Console" w:cs="굴림체"/>
          <w:color w:val="0000FF"/>
          <w:sz w:val="18"/>
          <w:szCs w:val="18"/>
        </w:rPr>
        <w:t>test_norm_bk</w:t>
      </w:r>
      <w:proofErr w:type="spellEnd"/>
      <w:r w:rsidRPr="00863986">
        <w:rPr>
          <w:rFonts w:ascii="Lucida Console" w:eastAsia="굴림체" w:hAnsi="Lucida Console" w:cs="굴림체"/>
          <w:color w:val="0000FF"/>
          <w:sz w:val="18"/>
          <w:szCs w:val="18"/>
        </w:rPr>
        <w:t>[,1:13],</w:t>
      </w:r>
    </w:p>
    <w:p w:rsidR="00863986" w:rsidRPr="00863986" w:rsidRDefault="00863986" w:rsidP="008639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0000FF"/>
          <w:sz w:val="18"/>
          <w:szCs w:val="18"/>
        </w:rPr>
      </w:pPr>
      <w:r w:rsidRPr="00863986">
        <w:rPr>
          <w:rFonts w:ascii="Lucida Console" w:eastAsia="굴림체" w:hAnsi="Lucida Console" w:cs="굴림체"/>
          <w:color w:val="0000FF"/>
          <w:sz w:val="18"/>
          <w:szCs w:val="18"/>
        </w:rPr>
        <w:t xml:space="preserve">+                   </w:t>
      </w:r>
      <w:proofErr w:type="gramStart"/>
      <w:r w:rsidRPr="00863986">
        <w:rPr>
          <w:rFonts w:ascii="Lucida Console" w:eastAsia="굴림체" w:hAnsi="Lucida Console" w:cs="굴림체"/>
          <w:color w:val="0000FF"/>
          <w:sz w:val="18"/>
          <w:szCs w:val="18"/>
        </w:rPr>
        <w:t>cl</w:t>
      </w:r>
      <w:proofErr w:type="gramEnd"/>
      <w:r w:rsidRPr="00863986">
        <w:rPr>
          <w:rFonts w:ascii="Lucida Console" w:eastAsia="굴림체" w:hAnsi="Lucida Console" w:cs="굴림체"/>
          <w:color w:val="0000FF"/>
          <w:sz w:val="18"/>
          <w:szCs w:val="18"/>
        </w:rPr>
        <w:t xml:space="preserve"> = </w:t>
      </w:r>
      <w:proofErr w:type="spellStart"/>
      <w:r w:rsidRPr="00863986">
        <w:rPr>
          <w:rFonts w:ascii="Lucida Console" w:eastAsia="굴림체" w:hAnsi="Lucida Console" w:cs="굴림체"/>
          <w:color w:val="0000FF"/>
          <w:sz w:val="18"/>
          <w:szCs w:val="18"/>
        </w:rPr>
        <w:t>valid_norm_bk</w:t>
      </w:r>
      <w:proofErr w:type="spellEnd"/>
      <w:r w:rsidRPr="00863986">
        <w:rPr>
          <w:rFonts w:ascii="Lucida Console" w:eastAsia="굴림체" w:hAnsi="Lucida Console" w:cs="굴림체"/>
          <w:color w:val="0000FF"/>
          <w:sz w:val="18"/>
          <w:szCs w:val="18"/>
        </w:rPr>
        <w:t xml:space="preserve">[,14], k = </w:t>
      </w:r>
      <w:proofErr w:type="spellStart"/>
      <w:r w:rsidRPr="00863986">
        <w:rPr>
          <w:rFonts w:ascii="Lucida Console" w:eastAsia="굴림체" w:hAnsi="Lucida Console" w:cs="굴림체"/>
          <w:color w:val="0000FF"/>
          <w:sz w:val="18"/>
          <w:szCs w:val="18"/>
        </w:rPr>
        <w:t>i</w:t>
      </w:r>
      <w:proofErr w:type="spellEnd"/>
      <w:r w:rsidRPr="00863986">
        <w:rPr>
          <w:rFonts w:ascii="Lucida Console" w:eastAsia="굴림체" w:hAnsi="Lucida Console" w:cs="굴림체"/>
          <w:color w:val="0000FF"/>
          <w:sz w:val="18"/>
          <w:szCs w:val="18"/>
        </w:rPr>
        <w:t>)</w:t>
      </w:r>
    </w:p>
    <w:p w:rsidR="00863986" w:rsidRPr="00863986" w:rsidRDefault="00863986" w:rsidP="008639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0000FF"/>
          <w:sz w:val="18"/>
          <w:szCs w:val="18"/>
        </w:rPr>
      </w:pPr>
      <w:r w:rsidRPr="00863986">
        <w:rPr>
          <w:rFonts w:ascii="Lucida Console" w:eastAsia="굴림체" w:hAnsi="Lucida Console" w:cs="굴림체"/>
          <w:color w:val="0000FF"/>
          <w:sz w:val="18"/>
          <w:szCs w:val="18"/>
        </w:rPr>
        <w:t xml:space="preserve">+   </w:t>
      </w:r>
      <w:proofErr w:type="spellStart"/>
      <w:r w:rsidRPr="00863986">
        <w:rPr>
          <w:rFonts w:ascii="Lucida Console" w:eastAsia="굴림체" w:hAnsi="Lucida Console" w:cs="굴림체"/>
          <w:color w:val="0000FF"/>
          <w:sz w:val="18"/>
          <w:szCs w:val="18"/>
        </w:rPr>
        <w:t>accuracy_</w:t>
      </w:r>
      <w:proofErr w:type="gramStart"/>
      <w:r w:rsidRPr="00863986">
        <w:rPr>
          <w:rFonts w:ascii="Lucida Console" w:eastAsia="굴림체" w:hAnsi="Lucida Console" w:cs="굴림체"/>
          <w:color w:val="0000FF"/>
          <w:sz w:val="18"/>
          <w:szCs w:val="18"/>
        </w:rPr>
        <w:t>df</w:t>
      </w:r>
      <w:proofErr w:type="spellEnd"/>
      <w:r w:rsidRPr="00863986">
        <w:rPr>
          <w:rFonts w:ascii="Lucida Console" w:eastAsia="굴림체" w:hAnsi="Lucida Console" w:cs="굴림체"/>
          <w:color w:val="0000FF"/>
          <w:sz w:val="18"/>
          <w:szCs w:val="18"/>
        </w:rPr>
        <w:t>[</w:t>
      </w:r>
      <w:proofErr w:type="gramEnd"/>
      <w:r w:rsidRPr="00863986">
        <w:rPr>
          <w:rFonts w:ascii="Lucida Console" w:eastAsia="굴림체" w:hAnsi="Lucida Console" w:cs="굴림체"/>
          <w:color w:val="0000FF"/>
          <w:sz w:val="18"/>
          <w:szCs w:val="18"/>
        </w:rPr>
        <w:t xml:space="preserve">i,2] &lt;- </w:t>
      </w:r>
      <w:proofErr w:type="spellStart"/>
      <w:r w:rsidRPr="00863986">
        <w:rPr>
          <w:rFonts w:ascii="Lucida Console" w:eastAsia="굴림체" w:hAnsi="Lucida Console" w:cs="굴림체"/>
          <w:color w:val="0000FF"/>
          <w:sz w:val="18"/>
          <w:szCs w:val="18"/>
        </w:rPr>
        <w:t>confusionMatrix</w:t>
      </w:r>
      <w:proofErr w:type="spellEnd"/>
      <w:r w:rsidRPr="00863986">
        <w:rPr>
          <w:rFonts w:ascii="Lucida Console" w:eastAsia="굴림체" w:hAnsi="Lucida Console" w:cs="굴림체"/>
          <w:color w:val="0000FF"/>
          <w:sz w:val="18"/>
          <w:szCs w:val="18"/>
        </w:rPr>
        <w:t>(table(</w:t>
      </w:r>
      <w:proofErr w:type="spellStart"/>
      <w:r w:rsidRPr="00863986">
        <w:rPr>
          <w:rFonts w:ascii="Lucida Console" w:eastAsia="굴림체" w:hAnsi="Lucida Console" w:cs="굴림체"/>
          <w:color w:val="0000FF"/>
          <w:sz w:val="18"/>
          <w:szCs w:val="18"/>
        </w:rPr>
        <w:t>knn_pred</w:t>
      </w:r>
      <w:proofErr w:type="spellEnd"/>
      <w:r w:rsidRPr="00863986">
        <w:rPr>
          <w:rFonts w:ascii="Lucida Console" w:eastAsia="굴림체" w:hAnsi="Lucida Console" w:cs="굴림체"/>
          <w:color w:val="0000FF"/>
          <w:sz w:val="18"/>
          <w:szCs w:val="18"/>
        </w:rPr>
        <w:t xml:space="preserve">, </w:t>
      </w:r>
      <w:proofErr w:type="spellStart"/>
      <w:r w:rsidRPr="00863986">
        <w:rPr>
          <w:rFonts w:ascii="Lucida Console" w:eastAsia="굴림체" w:hAnsi="Lucida Console" w:cs="굴림체"/>
          <w:color w:val="0000FF"/>
          <w:sz w:val="18"/>
          <w:szCs w:val="18"/>
        </w:rPr>
        <w:t>test_norm_bk</w:t>
      </w:r>
      <w:proofErr w:type="spellEnd"/>
      <w:r w:rsidRPr="00863986">
        <w:rPr>
          <w:rFonts w:ascii="Lucida Console" w:eastAsia="굴림체" w:hAnsi="Lucida Console" w:cs="굴림체"/>
          <w:color w:val="0000FF"/>
          <w:sz w:val="18"/>
          <w:szCs w:val="18"/>
        </w:rPr>
        <w:t>[,14]))$overall[1]</w:t>
      </w:r>
    </w:p>
    <w:p w:rsidR="00863986" w:rsidRPr="00863986" w:rsidRDefault="00863986" w:rsidP="008639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0000FF"/>
          <w:sz w:val="18"/>
          <w:szCs w:val="18"/>
        </w:rPr>
      </w:pPr>
      <w:r w:rsidRPr="00863986">
        <w:rPr>
          <w:rFonts w:ascii="Lucida Console" w:eastAsia="굴림체" w:hAnsi="Lucida Console" w:cs="굴림체"/>
          <w:color w:val="0000FF"/>
          <w:sz w:val="18"/>
          <w:szCs w:val="18"/>
        </w:rPr>
        <w:t>+ }</w:t>
      </w:r>
    </w:p>
    <w:p w:rsidR="00863986" w:rsidRPr="00863986" w:rsidRDefault="00863986" w:rsidP="008639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585CF6"/>
          <w:sz w:val="18"/>
          <w:szCs w:val="18"/>
        </w:rPr>
      </w:pPr>
      <w:r w:rsidRPr="00863986">
        <w:rPr>
          <w:rFonts w:ascii="Lucida Console" w:eastAsia="굴림체" w:hAnsi="Lucida Console" w:cs="굴림체"/>
          <w:color w:val="585CF6"/>
          <w:sz w:val="18"/>
          <w:szCs w:val="18"/>
        </w:rPr>
        <w:t xml:space="preserve">Error </w:t>
      </w:r>
      <w:proofErr w:type="gramStart"/>
      <w:r w:rsidRPr="00863986">
        <w:rPr>
          <w:rFonts w:ascii="Lucida Console" w:eastAsia="굴림체" w:hAnsi="Lucida Console" w:cs="굴림체"/>
          <w:color w:val="585CF6"/>
          <w:sz w:val="18"/>
          <w:szCs w:val="18"/>
        </w:rPr>
        <w:t>in !</w:t>
      </w:r>
      <w:proofErr w:type="spellStart"/>
      <w:proofErr w:type="gramEnd"/>
      <w:r w:rsidRPr="00863986">
        <w:rPr>
          <w:rFonts w:ascii="Lucida Console" w:eastAsia="굴림체" w:hAnsi="Lucida Console" w:cs="굴림체"/>
          <w:color w:val="585CF6"/>
          <w:sz w:val="18"/>
          <w:szCs w:val="18"/>
        </w:rPr>
        <w:t>all.equal</w:t>
      </w:r>
      <w:proofErr w:type="spellEnd"/>
      <w:r w:rsidRPr="00863986">
        <w:rPr>
          <w:rFonts w:ascii="Lucida Console" w:eastAsia="굴림체" w:hAnsi="Lucida Console" w:cs="굴림체"/>
          <w:color w:val="585CF6"/>
          <w:sz w:val="18"/>
          <w:szCs w:val="18"/>
        </w:rPr>
        <w:t>(</w:t>
      </w:r>
      <w:proofErr w:type="spellStart"/>
      <w:r w:rsidRPr="00863986">
        <w:rPr>
          <w:rFonts w:ascii="Lucida Console" w:eastAsia="굴림체" w:hAnsi="Lucida Console" w:cs="굴림체"/>
          <w:color w:val="585CF6"/>
          <w:sz w:val="18"/>
          <w:szCs w:val="18"/>
        </w:rPr>
        <w:t>nrow</w:t>
      </w:r>
      <w:proofErr w:type="spellEnd"/>
      <w:r w:rsidRPr="00863986">
        <w:rPr>
          <w:rFonts w:ascii="Lucida Console" w:eastAsia="굴림체" w:hAnsi="Lucida Console" w:cs="굴림체"/>
          <w:color w:val="585CF6"/>
          <w:sz w:val="18"/>
          <w:szCs w:val="18"/>
        </w:rPr>
        <w:t xml:space="preserve">(data), </w:t>
      </w:r>
      <w:proofErr w:type="spellStart"/>
      <w:r w:rsidRPr="00863986">
        <w:rPr>
          <w:rFonts w:ascii="Lucida Console" w:eastAsia="굴림체" w:hAnsi="Lucida Console" w:cs="굴림체"/>
          <w:color w:val="585CF6"/>
          <w:sz w:val="18"/>
          <w:szCs w:val="18"/>
        </w:rPr>
        <w:t>ncol</w:t>
      </w:r>
      <w:proofErr w:type="spellEnd"/>
      <w:r w:rsidRPr="00863986">
        <w:rPr>
          <w:rFonts w:ascii="Lucida Console" w:eastAsia="굴림체" w:hAnsi="Lucida Console" w:cs="굴림체"/>
          <w:color w:val="585CF6"/>
          <w:sz w:val="18"/>
          <w:szCs w:val="18"/>
        </w:rPr>
        <w:t>(data)) : invalid argument type</w:t>
      </w:r>
    </w:p>
    <w:p w:rsidR="00863986" w:rsidRPr="00863986" w:rsidRDefault="00863986" w:rsidP="008639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0000FF"/>
          <w:sz w:val="18"/>
          <w:szCs w:val="18"/>
        </w:rPr>
      </w:pPr>
      <w:r w:rsidRPr="00863986">
        <w:rPr>
          <w:rFonts w:ascii="Lucida Console" w:eastAsia="굴림체" w:hAnsi="Lucida Console" w:cs="굴림체"/>
          <w:color w:val="0000FF"/>
          <w:sz w:val="18"/>
          <w:szCs w:val="18"/>
        </w:rPr>
        <w:t xml:space="preserve">&gt; </w:t>
      </w:r>
      <w:proofErr w:type="gramStart"/>
      <w:r w:rsidRPr="00863986">
        <w:rPr>
          <w:rFonts w:ascii="Lucida Console" w:eastAsia="굴림체" w:hAnsi="Lucida Console" w:cs="굴림체"/>
          <w:color w:val="0000FF"/>
          <w:sz w:val="18"/>
          <w:szCs w:val="18"/>
        </w:rPr>
        <w:t>View(</w:t>
      </w:r>
      <w:proofErr w:type="spellStart"/>
      <w:proofErr w:type="gramEnd"/>
      <w:r w:rsidRPr="00863986">
        <w:rPr>
          <w:rFonts w:ascii="Lucida Console" w:eastAsia="굴림체" w:hAnsi="Lucida Console" w:cs="굴림체"/>
          <w:color w:val="0000FF"/>
          <w:sz w:val="18"/>
          <w:szCs w:val="18"/>
        </w:rPr>
        <w:t>test_norm_bk</w:t>
      </w:r>
      <w:proofErr w:type="spellEnd"/>
      <w:r w:rsidRPr="00863986">
        <w:rPr>
          <w:rFonts w:ascii="Lucida Console" w:eastAsia="굴림체" w:hAnsi="Lucida Console" w:cs="굴림체"/>
          <w:color w:val="0000FF"/>
          <w:sz w:val="18"/>
          <w:szCs w:val="18"/>
        </w:rPr>
        <w:t>)</w:t>
      </w:r>
    </w:p>
    <w:p w:rsidR="00863986" w:rsidRPr="00863986" w:rsidRDefault="00863986" w:rsidP="008639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0000FF"/>
          <w:sz w:val="18"/>
          <w:szCs w:val="18"/>
        </w:rPr>
      </w:pPr>
      <w:r w:rsidRPr="00863986">
        <w:rPr>
          <w:rFonts w:ascii="Lucida Console" w:eastAsia="굴림체" w:hAnsi="Lucida Console" w:cs="굴림체"/>
          <w:color w:val="0000FF"/>
          <w:sz w:val="18"/>
          <w:szCs w:val="18"/>
        </w:rPr>
        <w:t xml:space="preserve">&gt; </w:t>
      </w:r>
      <w:proofErr w:type="gramStart"/>
      <w:r w:rsidRPr="00863986">
        <w:rPr>
          <w:rFonts w:ascii="Lucida Console" w:eastAsia="굴림체" w:hAnsi="Lucida Console" w:cs="굴림체"/>
          <w:color w:val="0000FF"/>
          <w:sz w:val="18"/>
          <w:szCs w:val="18"/>
        </w:rPr>
        <w:t>View(</w:t>
      </w:r>
      <w:proofErr w:type="spellStart"/>
      <w:proofErr w:type="gramEnd"/>
      <w:r w:rsidRPr="00863986">
        <w:rPr>
          <w:rFonts w:ascii="Lucida Console" w:eastAsia="굴림체" w:hAnsi="Lucida Console" w:cs="굴림체"/>
          <w:color w:val="0000FF"/>
          <w:sz w:val="18"/>
          <w:szCs w:val="18"/>
        </w:rPr>
        <w:t>accuracy_df</w:t>
      </w:r>
      <w:proofErr w:type="spellEnd"/>
      <w:r w:rsidRPr="00863986">
        <w:rPr>
          <w:rFonts w:ascii="Lucida Console" w:eastAsia="굴림체" w:hAnsi="Lucida Console" w:cs="굴림체"/>
          <w:color w:val="0000FF"/>
          <w:sz w:val="18"/>
          <w:szCs w:val="18"/>
        </w:rPr>
        <w:t>)</w:t>
      </w:r>
    </w:p>
    <w:p w:rsidR="00863986" w:rsidRPr="00863986" w:rsidRDefault="00863986" w:rsidP="008639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0000FF"/>
          <w:sz w:val="18"/>
          <w:szCs w:val="18"/>
        </w:rPr>
      </w:pPr>
      <w:r w:rsidRPr="00863986">
        <w:rPr>
          <w:rFonts w:ascii="Lucida Console" w:eastAsia="굴림체" w:hAnsi="Lucida Console" w:cs="굴림체"/>
          <w:color w:val="0000FF"/>
          <w:sz w:val="18"/>
          <w:szCs w:val="18"/>
        </w:rPr>
        <w:t xml:space="preserve">&gt; </w:t>
      </w:r>
      <w:proofErr w:type="gramStart"/>
      <w:r w:rsidRPr="00863986">
        <w:rPr>
          <w:rFonts w:ascii="Lucida Console" w:eastAsia="굴림체" w:hAnsi="Lucida Console" w:cs="굴림체"/>
          <w:color w:val="0000FF"/>
          <w:sz w:val="18"/>
          <w:szCs w:val="18"/>
        </w:rPr>
        <w:t>for</w:t>
      </w:r>
      <w:proofErr w:type="gramEnd"/>
      <w:r w:rsidRPr="00863986">
        <w:rPr>
          <w:rFonts w:ascii="Lucida Console" w:eastAsia="굴림체" w:hAnsi="Lucida Console" w:cs="굴림체"/>
          <w:color w:val="0000FF"/>
          <w:sz w:val="18"/>
          <w:szCs w:val="18"/>
        </w:rPr>
        <w:t xml:space="preserve"> (</w:t>
      </w:r>
      <w:proofErr w:type="spellStart"/>
      <w:r w:rsidRPr="00863986">
        <w:rPr>
          <w:rFonts w:ascii="Lucida Console" w:eastAsia="굴림체" w:hAnsi="Lucida Console" w:cs="굴림체"/>
          <w:color w:val="0000FF"/>
          <w:sz w:val="18"/>
          <w:szCs w:val="18"/>
        </w:rPr>
        <w:t>i</w:t>
      </w:r>
      <w:proofErr w:type="spellEnd"/>
      <w:r w:rsidRPr="00863986">
        <w:rPr>
          <w:rFonts w:ascii="Lucida Console" w:eastAsia="굴림체" w:hAnsi="Lucida Console" w:cs="굴림체"/>
          <w:color w:val="0000FF"/>
          <w:sz w:val="18"/>
          <w:szCs w:val="18"/>
        </w:rPr>
        <w:t xml:space="preserve"> in 1:1500) {</w:t>
      </w:r>
    </w:p>
    <w:p w:rsidR="00863986" w:rsidRPr="00863986" w:rsidRDefault="00863986" w:rsidP="008639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0000FF"/>
          <w:sz w:val="18"/>
          <w:szCs w:val="18"/>
        </w:rPr>
      </w:pPr>
      <w:r w:rsidRPr="00863986">
        <w:rPr>
          <w:rFonts w:ascii="Lucida Console" w:eastAsia="굴림체" w:hAnsi="Lucida Console" w:cs="굴림체"/>
          <w:color w:val="0000FF"/>
          <w:sz w:val="18"/>
          <w:szCs w:val="18"/>
        </w:rPr>
        <w:t xml:space="preserve">+   </w:t>
      </w:r>
      <w:proofErr w:type="spellStart"/>
      <w:r w:rsidRPr="00863986">
        <w:rPr>
          <w:rFonts w:ascii="Lucida Console" w:eastAsia="굴림체" w:hAnsi="Lucida Console" w:cs="굴림체"/>
          <w:color w:val="0000FF"/>
          <w:sz w:val="18"/>
          <w:szCs w:val="18"/>
        </w:rPr>
        <w:t>knn_pred</w:t>
      </w:r>
      <w:proofErr w:type="spellEnd"/>
      <w:r w:rsidRPr="00863986">
        <w:rPr>
          <w:rFonts w:ascii="Lucida Console" w:eastAsia="굴림체" w:hAnsi="Lucida Console" w:cs="굴림체"/>
          <w:color w:val="0000FF"/>
          <w:sz w:val="18"/>
          <w:szCs w:val="18"/>
        </w:rPr>
        <w:t xml:space="preserve"> &lt;- </w:t>
      </w:r>
      <w:proofErr w:type="spellStart"/>
      <w:proofErr w:type="gramStart"/>
      <w:r w:rsidRPr="00863986">
        <w:rPr>
          <w:rFonts w:ascii="Lucida Console" w:eastAsia="굴림체" w:hAnsi="Lucida Console" w:cs="굴림체"/>
          <w:color w:val="0000FF"/>
          <w:sz w:val="18"/>
          <w:szCs w:val="18"/>
        </w:rPr>
        <w:t>knn</w:t>
      </w:r>
      <w:proofErr w:type="spellEnd"/>
      <w:r w:rsidRPr="00863986">
        <w:rPr>
          <w:rFonts w:ascii="Lucida Console" w:eastAsia="굴림체" w:hAnsi="Lucida Console" w:cs="굴림체"/>
          <w:color w:val="0000FF"/>
          <w:sz w:val="18"/>
          <w:szCs w:val="18"/>
        </w:rPr>
        <w:t>(</w:t>
      </w:r>
      <w:proofErr w:type="spellStart"/>
      <w:proofErr w:type="gramEnd"/>
      <w:r w:rsidRPr="00863986">
        <w:rPr>
          <w:rFonts w:ascii="Lucida Console" w:eastAsia="굴림체" w:hAnsi="Lucida Console" w:cs="굴림체"/>
          <w:color w:val="0000FF"/>
          <w:sz w:val="18"/>
          <w:szCs w:val="18"/>
        </w:rPr>
        <w:t>valid_norm_bk</w:t>
      </w:r>
      <w:proofErr w:type="spellEnd"/>
      <w:r w:rsidRPr="00863986">
        <w:rPr>
          <w:rFonts w:ascii="Lucida Console" w:eastAsia="굴림체" w:hAnsi="Lucida Console" w:cs="굴림체"/>
          <w:color w:val="0000FF"/>
          <w:sz w:val="18"/>
          <w:szCs w:val="18"/>
        </w:rPr>
        <w:t xml:space="preserve">[,1:13], </w:t>
      </w:r>
      <w:proofErr w:type="spellStart"/>
      <w:r w:rsidRPr="00863986">
        <w:rPr>
          <w:rFonts w:ascii="Lucida Console" w:eastAsia="굴림체" w:hAnsi="Lucida Console" w:cs="굴림체"/>
          <w:color w:val="0000FF"/>
          <w:sz w:val="18"/>
          <w:szCs w:val="18"/>
        </w:rPr>
        <w:t>test_norm_bk</w:t>
      </w:r>
      <w:proofErr w:type="spellEnd"/>
      <w:r w:rsidRPr="00863986">
        <w:rPr>
          <w:rFonts w:ascii="Lucida Console" w:eastAsia="굴림체" w:hAnsi="Lucida Console" w:cs="굴림체"/>
          <w:color w:val="0000FF"/>
          <w:sz w:val="18"/>
          <w:szCs w:val="18"/>
        </w:rPr>
        <w:t>[,1:13],</w:t>
      </w:r>
    </w:p>
    <w:p w:rsidR="00863986" w:rsidRPr="00863986" w:rsidRDefault="00863986" w:rsidP="008639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0000FF"/>
          <w:sz w:val="18"/>
          <w:szCs w:val="18"/>
        </w:rPr>
      </w:pPr>
      <w:r w:rsidRPr="00863986">
        <w:rPr>
          <w:rFonts w:ascii="Lucida Console" w:eastAsia="굴림체" w:hAnsi="Lucida Console" w:cs="굴림체"/>
          <w:color w:val="0000FF"/>
          <w:sz w:val="18"/>
          <w:szCs w:val="18"/>
        </w:rPr>
        <w:t xml:space="preserve">+                   </w:t>
      </w:r>
      <w:proofErr w:type="gramStart"/>
      <w:r w:rsidRPr="00863986">
        <w:rPr>
          <w:rFonts w:ascii="Lucida Console" w:eastAsia="굴림체" w:hAnsi="Lucida Console" w:cs="굴림체"/>
          <w:color w:val="0000FF"/>
          <w:sz w:val="18"/>
          <w:szCs w:val="18"/>
        </w:rPr>
        <w:t>cl</w:t>
      </w:r>
      <w:proofErr w:type="gramEnd"/>
      <w:r w:rsidRPr="00863986">
        <w:rPr>
          <w:rFonts w:ascii="Lucida Console" w:eastAsia="굴림체" w:hAnsi="Lucida Console" w:cs="굴림체"/>
          <w:color w:val="0000FF"/>
          <w:sz w:val="18"/>
          <w:szCs w:val="18"/>
        </w:rPr>
        <w:t xml:space="preserve"> = </w:t>
      </w:r>
      <w:proofErr w:type="spellStart"/>
      <w:r w:rsidRPr="00863986">
        <w:rPr>
          <w:rFonts w:ascii="Lucida Console" w:eastAsia="굴림체" w:hAnsi="Lucida Console" w:cs="굴림체"/>
          <w:color w:val="0000FF"/>
          <w:sz w:val="18"/>
          <w:szCs w:val="18"/>
        </w:rPr>
        <w:t>valid_norm_bk</w:t>
      </w:r>
      <w:proofErr w:type="spellEnd"/>
      <w:r w:rsidRPr="00863986">
        <w:rPr>
          <w:rFonts w:ascii="Lucida Console" w:eastAsia="굴림체" w:hAnsi="Lucida Console" w:cs="굴림체"/>
          <w:color w:val="0000FF"/>
          <w:sz w:val="18"/>
          <w:szCs w:val="18"/>
        </w:rPr>
        <w:t xml:space="preserve">[,14], k = </w:t>
      </w:r>
      <w:proofErr w:type="spellStart"/>
      <w:r w:rsidRPr="00863986">
        <w:rPr>
          <w:rFonts w:ascii="Lucida Console" w:eastAsia="굴림체" w:hAnsi="Lucida Console" w:cs="굴림체"/>
          <w:color w:val="0000FF"/>
          <w:sz w:val="18"/>
          <w:szCs w:val="18"/>
        </w:rPr>
        <w:t>i</w:t>
      </w:r>
      <w:proofErr w:type="spellEnd"/>
      <w:r w:rsidRPr="00863986">
        <w:rPr>
          <w:rFonts w:ascii="Lucida Console" w:eastAsia="굴림체" w:hAnsi="Lucida Console" w:cs="굴림체"/>
          <w:color w:val="0000FF"/>
          <w:sz w:val="18"/>
          <w:szCs w:val="18"/>
        </w:rPr>
        <w:t>)</w:t>
      </w:r>
    </w:p>
    <w:p w:rsidR="00863986" w:rsidRPr="00863986" w:rsidRDefault="00863986" w:rsidP="008639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0000FF"/>
          <w:sz w:val="18"/>
          <w:szCs w:val="18"/>
        </w:rPr>
      </w:pPr>
      <w:r w:rsidRPr="00863986">
        <w:rPr>
          <w:rFonts w:ascii="Lucida Console" w:eastAsia="굴림체" w:hAnsi="Lucida Console" w:cs="굴림체"/>
          <w:color w:val="0000FF"/>
          <w:sz w:val="18"/>
          <w:szCs w:val="18"/>
        </w:rPr>
        <w:t xml:space="preserve">+   </w:t>
      </w:r>
      <w:proofErr w:type="spellStart"/>
      <w:r w:rsidRPr="00863986">
        <w:rPr>
          <w:rFonts w:ascii="Lucida Console" w:eastAsia="굴림체" w:hAnsi="Lucida Console" w:cs="굴림체"/>
          <w:color w:val="0000FF"/>
          <w:sz w:val="18"/>
          <w:szCs w:val="18"/>
        </w:rPr>
        <w:t>accuracy_</w:t>
      </w:r>
      <w:proofErr w:type="gramStart"/>
      <w:r w:rsidRPr="00863986">
        <w:rPr>
          <w:rFonts w:ascii="Lucida Console" w:eastAsia="굴림체" w:hAnsi="Lucida Console" w:cs="굴림체"/>
          <w:color w:val="0000FF"/>
          <w:sz w:val="18"/>
          <w:szCs w:val="18"/>
        </w:rPr>
        <w:t>df</w:t>
      </w:r>
      <w:proofErr w:type="spellEnd"/>
      <w:r w:rsidRPr="00863986">
        <w:rPr>
          <w:rFonts w:ascii="Lucida Console" w:eastAsia="굴림체" w:hAnsi="Lucida Console" w:cs="굴림체"/>
          <w:color w:val="0000FF"/>
          <w:sz w:val="18"/>
          <w:szCs w:val="18"/>
        </w:rPr>
        <w:t>[</w:t>
      </w:r>
      <w:proofErr w:type="gramEnd"/>
      <w:r w:rsidRPr="00863986">
        <w:rPr>
          <w:rFonts w:ascii="Lucida Console" w:eastAsia="굴림체" w:hAnsi="Lucida Console" w:cs="굴림체"/>
          <w:color w:val="0000FF"/>
          <w:sz w:val="18"/>
          <w:szCs w:val="18"/>
        </w:rPr>
        <w:t xml:space="preserve">i,2] &lt;- </w:t>
      </w:r>
      <w:proofErr w:type="spellStart"/>
      <w:r w:rsidRPr="00863986">
        <w:rPr>
          <w:rFonts w:ascii="Lucida Console" w:eastAsia="굴림체" w:hAnsi="Lucida Console" w:cs="굴림체"/>
          <w:color w:val="0000FF"/>
          <w:sz w:val="18"/>
          <w:szCs w:val="18"/>
        </w:rPr>
        <w:t>confusionMatrix</w:t>
      </w:r>
      <w:proofErr w:type="spellEnd"/>
      <w:r w:rsidRPr="00863986">
        <w:rPr>
          <w:rFonts w:ascii="Lucida Console" w:eastAsia="굴림체" w:hAnsi="Lucida Console" w:cs="굴림체"/>
          <w:color w:val="0000FF"/>
          <w:sz w:val="18"/>
          <w:szCs w:val="18"/>
        </w:rPr>
        <w:t>(table(</w:t>
      </w:r>
      <w:proofErr w:type="spellStart"/>
      <w:r w:rsidRPr="00863986">
        <w:rPr>
          <w:rFonts w:ascii="Lucida Console" w:eastAsia="굴림체" w:hAnsi="Lucida Console" w:cs="굴림체"/>
          <w:color w:val="0000FF"/>
          <w:sz w:val="18"/>
          <w:szCs w:val="18"/>
        </w:rPr>
        <w:t>knn_pred</w:t>
      </w:r>
      <w:proofErr w:type="spellEnd"/>
      <w:r w:rsidRPr="00863986">
        <w:rPr>
          <w:rFonts w:ascii="Lucida Console" w:eastAsia="굴림체" w:hAnsi="Lucida Console" w:cs="굴림체"/>
          <w:color w:val="0000FF"/>
          <w:sz w:val="18"/>
          <w:szCs w:val="18"/>
        </w:rPr>
        <w:t xml:space="preserve">, </w:t>
      </w:r>
      <w:proofErr w:type="spellStart"/>
      <w:r w:rsidRPr="00863986">
        <w:rPr>
          <w:rFonts w:ascii="Lucida Console" w:eastAsia="굴림체" w:hAnsi="Lucida Console" w:cs="굴림체"/>
          <w:color w:val="0000FF"/>
          <w:sz w:val="18"/>
          <w:szCs w:val="18"/>
        </w:rPr>
        <w:t>test_norm_bk</w:t>
      </w:r>
      <w:proofErr w:type="spellEnd"/>
      <w:r w:rsidRPr="00863986">
        <w:rPr>
          <w:rFonts w:ascii="Lucida Console" w:eastAsia="굴림체" w:hAnsi="Lucida Console" w:cs="굴림체"/>
          <w:color w:val="0000FF"/>
          <w:sz w:val="18"/>
          <w:szCs w:val="18"/>
        </w:rPr>
        <w:t>[,14]),positive = "1")$overall[1]</w:t>
      </w:r>
    </w:p>
    <w:p w:rsidR="00863986" w:rsidRPr="00863986" w:rsidRDefault="00863986" w:rsidP="008639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0000FF"/>
          <w:sz w:val="18"/>
          <w:szCs w:val="18"/>
        </w:rPr>
      </w:pPr>
      <w:r w:rsidRPr="00863986">
        <w:rPr>
          <w:rFonts w:ascii="Lucida Console" w:eastAsia="굴림체" w:hAnsi="Lucida Console" w:cs="굴림체"/>
          <w:color w:val="0000FF"/>
          <w:sz w:val="18"/>
          <w:szCs w:val="18"/>
        </w:rPr>
        <w:t>+ }</w:t>
      </w:r>
    </w:p>
    <w:p w:rsidR="00863986" w:rsidRPr="00863986" w:rsidRDefault="00863986" w:rsidP="008639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585CF6"/>
          <w:sz w:val="18"/>
          <w:szCs w:val="18"/>
        </w:rPr>
      </w:pPr>
      <w:r w:rsidRPr="00863986">
        <w:rPr>
          <w:rFonts w:ascii="Lucida Console" w:eastAsia="굴림체" w:hAnsi="Lucida Console" w:cs="굴림체"/>
          <w:color w:val="585CF6"/>
          <w:sz w:val="18"/>
          <w:szCs w:val="18"/>
        </w:rPr>
        <w:t xml:space="preserve">Error </w:t>
      </w:r>
      <w:proofErr w:type="gramStart"/>
      <w:r w:rsidRPr="00863986">
        <w:rPr>
          <w:rFonts w:ascii="Lucida Console" w:eastAsia="굴림체" w:hAnsi="Lucida Console" w:cs="굴림체"/>
          <w:color w:val="585CF6"/>
          <w:sz w:val="18"/>
          <w:szCs w:val="18"/>
        </w:rPr>
        <w:t>in !</w:t>
      </w:r>
      <w:proofErr w:type="spellStart"/>
      <w:proofErr w:type="gramEnd"/>
      <w:r w:rsidRPr="00863986">
        <w:rPr>
          <w:rFonts w:ascii="Lucida Console" w:eastAsia="굴림체" w:hAnsi="Lucida Console" w:cs="굴림체"/>
          <w:color w:val="585CF6"/>
          <w:sz w:val="18"/>
          <w:szCs w:val="18"/>
        </w:rPr>
        <w:t>all.equal</w:t>
      </w:r>
      <w:proofErr w:type="spellEnd"/>
      <w:r w:rsidRPr="00863986">
        <w:rPr>
          <w:rFonts w:ascii="Lucida Console" w:eastAsia="굴림체" w:hAnsi="Lucida Console" w:cs="굴림체"/>
          <w:color w:val="585CF6"/>
          <w:sz w:val="18"/>
          <w:szCs w:val="18"/>
        </w:rPr>
        <w:t>(</w:t>
      </w:r>
      <w:proofErr w:type="spellStart"/>
      <w:r w:rsidRPr="00863986">
        <w:rPr>
          <w:rFonts w:ascii="Lucida Console" w:eastAsia="굴림체" w:hAnsi="Lucida Console" w:cs="굴림체"/>
          <w:color w:val="585CF6"/>
          <w:sz w:val="18"/>
          <w:szCs w:val="18"/>
        </w:rPr>
        <w:t>nrow</w:t>
      </w:r>
      <w:proofErr w:type="spellEnd"/>
      <w:r w:rsidRPr="00863986">
        <w:rPr>
          <w:rFonts w:ascii="Lucida Console" w:eastAsia="굴림체" w:hAnsi="Lucida Console" w:cs="굴림체"/>
          <w:color w:val="585CF6"/>
          <w:sz w:val="18"/>
          <w:szCs w:val="18"/>
        </w:rPr>
        <w:t xml:space="preserve">(data), </w:t>
      </w:r>
      <w:proofErr w:type="spellStart"/>
      <w:r w:rsidRPr="00863986">
        <w:rPr>
          <w:rFonts w:ascii="Lucida Console" w:eastAsia="굴림체" w:hAnsi="Lucida Console" w:cs="굴림체"/>
          <w:color w:val="585CF6"/>
          <w:sz w:val="18"/>
          <w:szCs w:val="18"/>
        </w:rPr>
        <w:t>ncol</w:t>
      </w:r>
      <w:proofErr w:type="spellEnd"/>
      <w:r w:rsidRPr="00863986">
        <w:rPr>
          <w:rFonts w:ascii="Lucida Console" w:eastAsia="굴림체" w:hAnsi="Lucida Console" w:cs="굴림체"/>
          <w:color w:val="585CF6"/>
          <w:sz w:val="18"/>
          <w:szCs w:val="18"/>
        </w:rPr>
        <w:t>(data)) : invalid argument type</w:t>
      </w:r>
    </w:p>
    <w:p w:rsidR="00863986" w:rsidRPr="00863986" w:rsidRDefault="00863986" w:rsidP="008639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000000"/>
          <w:sz w:val="18"/>
          <w:szCs w:val="18"/>
        </w:rPr>
      </w:pPr>
      <w:r w:rsidRPr="00863986">
        <w:rPr>
          <w:rFonts w:ascii="Lucida Console" w:eastAsia="굴림체" w:hAnsi="Lucida Console" w:cs="굴림체"/>
          <w:color w:val="0000FF"/>
          <w:sz w:val="18"/>
          <w:szCs w:val="18"/>
        </w:rPr>
        <w:t xml:space="preserve">&gt; </w:t>
      </w:r>
      <w:proofErr w:type="gramStart"/>
      <w:r w:rsidRPr="00863986">
        <w:rPr>
          <w:rFonts w:ascii="Lucida Console" w:eastAsia="굴림체" w:hAnsi="Lucida Console" w:cs="굴림체"/>
          <w:color w:val="0000FF"/>
          <w:sz w:val="18"/>
          <w:szCs w:val="18"/>
        </w:rPr>
        <w:t>View(</w:t>
      </w:r>
      <w:proofErr w:type="spellStart"/>
      <w:proofErr w:type="gramEnd"/>
      <w:r w:rsidRPr="00863986">
        <w:rPr>
          <w:rFonts w:ascii="Lucida Console" w:eastAsia="굴림체" w:hAnsi="Lucida Console" w:cs="굴림체"/>
          <w:color w:val="0000FF"/>
          <w:sz w:val="18"/>
          <w:szCs w:val="18"/>
        </w:rPr>
        <w:t>accuracy_df</w:t>
      </w:r>
      <w:proofErr w:type="spellEnd"/>
      <w:r w:rsidRPr="00863986">
        <w:rPr>
          <w:rFonts w:ascii="Lucida Console" w:eastAsia="굴림체" w:hAnsi="Lucida Console" w:cs="굴림체"/>
          <w:color w:val="0000FF"/>
          <w:sz w:val="18"/>
          <w:szCs w:val="18"/>
        </w:rPr>
        <w:t>)</w:t>
      </w:r>
    </w:p>
    <w:p w:rsidR="00863986" w:rsidRDefault="00863986" w:rsidP="006E1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나눔바른고딕" w:eastAsia="나눔바른고딕" w:hAnsi="나눔바른고딕" w:cs="바탕체"/>
          <w:sz w:val="20"/>
          <w:szCs w:val="20"/>
        </w:rPr>
      </w:pPr>
    </w:p>
    <w:p w:rsidR="00863986" w:rsidRDefault="00863986" w:rsidP="006E1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나눔바른고딕" w:eastAsia="나눔바른고딕" w:hAnsi="나눔바른고딕" w:cs="바탕체"/>
          <w:sz w:val="20"/>
          <w:szCs w:val="20"/>
        </w:rPr>
      </w:pPr>
      <w:r>
        <w:rPr>
          <w:noProof/>
        </w:rPr>
        <w:drawing>
          <wp:inline distT="0" distB="0" distL="0" distR="0" wp14:anchorId="10135036" wp14:editId="7D57C246">
            <wp:extent cx="1493822" cy="2340773"/>
            <wp:effectExtent l="0" t="0" r="0" b="254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422" t="9828" r="83258" b="47497"/>
                    <a:stretch/>
                  </pic:blipFill>
                  <pic:spPr bwMode="auto">
                    <a:xfrm>
                      <a:off x="0" y="0"/>
                      <a:ext cx="1502232" cy="23539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3986" w:rsidRDefault="00863986" w:rsidP="006E1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나눔바른고딕" w:eastAsia="나눔바른고딕" w:hAnsi="나눔바른고딕" w:cs="바탕체"/>
          <w:sz w:val="20"/>
          <w:szCs w:val="20"/>
        </w:rPr>
      </w:pPr>
    </w:p>
    <w:p w:rsidR="00863986" w:rsidRDefault="00863986" w:rsidP="006E1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나눔바른고딕" w:eastAsia="나눔바른고딕" w:hAnsi="나눔바른고딕" w:cs="바탕체"/>
          <w:sz w:val="20"/>
          <w:szCs w:val="20"/>
        </w:rPr>
      </w:pPr>
      <w:r>
        <w:rPr>
          <w:rFonts w:ascii="나눔바른고딕" w:eastAsia="나눔바른고딕" w:hAnsi="나눔바른고딕" w:cs="바탕체"/>
          <w:sz w:val="20"/>
          <w:szCs w:val="20"/>
        </w:rPr>
        <w:t xml:space="preserve">## </w:t>
      </w:r>
      <w:r>
        <w:rPr>
          <w:rFonts w:ascii="나눔바른고딕" w:eastAsia="나눔바른고딕" w:hAnsi="나눔바른고딕" w:cs="바탕체" w:hint="eastAsia"/>
          <w:sz w:val="20"/>
          <w:szCs w:val="20"/>
        </w:rPr>
        <w:t>k = 1,</w:t>
      </w:r>
      <w:r>
        <w:rPr>
          <w:rFonts w:ascii="나눔바른고딕" w:eastAsia="나눔바른고딕" w:hAnsi="나눔바른고딕" w:cs="바탕체"/>
          <w:sz w:val="20"/>
          <w:szCs w:val="20"/>
        </w:rPr>
        <w:t xml:space="preserve"> </w:t>
      </w:r>
      <w:r>
        <w:rPr>
          <w:rFonts w:ascii="나눔바른고딕" w:eastAsia="나눔바른고딕" w:hAnsi="나눔바른고딕" w:cs="바탕체" w:hint="eastAsia"/>
          <w:sz w:val="20"/>
          <w:szCs w:val="20"/>
        </w:rPr>
        <w:t>3,</w:t>
      </w:r>
      <w:r>
        <w:rPr>
          <w:rFonts w:ascii="나눔바른고딕" w:eastAsia="나눔바른고딕" w:hAnsi="나눔바른고딕" w:cs="바탕체"/>
          <w:sz w:val="20"/>
          <w:szCs w:val="20"/>
        </w:rPr>
        <w:t xml:space="preserve"> </w:t>
      </w:r>
      <w:r>
        <w:rPr>
          <w:rFonts w:ascii="나눔바른고딕" w:eastAsia="나눔바른고딕" w:hAnsi="나눔바른고딕" w:cs="바탕체" w:hint="eastAsia"/>
          <w:sz w:val="20"/>
          <w:szCs w:val="20"/>
        </w:rPr>
        <w:t>5</w:t>
      </w:r>
      <w:r>
        <w:rPr>
          <w:rFonts w:ascii="나눔바른고딕" w:eastAsia="나눔바른고딕" w:hAnsi="나눔바른고딕" w:cs="바탕체"/>
          <w:sz w:val="20"/>
          <w:szCs w:val="20"/>
        </w:rPr>
        <w:t xml:space="preserve"> </w:t>
      </w:r>
      <w:r>
        <w:rPr>
          <w:rFonts w:ascii="나눔바른고딕" w:eastAsia="나눔바른고딕" w:hAnsi="나눔바른고딕" w:cs="바탕체" w:hint="eastAsia"/>
          <w:sz w:val="20"/>
          <w:szCs w:val="20"/>
        </w:rPr>
        <w:t>설정</w:t>
      </w:r>
    </w:p>
    <w:p w:rsidR="00863986" w:rsidRDefault="00863986" w:rsidP="006E1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나눔바른고딕" w:eastAsia="나눔바른고딕" w:hAnsi="나눔바른고딕" w:cs="바탕체"/>
          <w:sz w:val="20"/>
          <w:szCs w:val="20"/>
        </w:rPr>
      </w:pPr>
    </w:p>
    <w:p w:rsidR="00C40AC9" w:rsidRDefault="00C40AC9" w:rsidP="006E1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나눔바른고딕" w:eastAsia="나눔바른고딕" w:hAnsi="나눔바른고딕" w:cs="바탕체"/>
          <w:sz w:val="20"/>
          <w:szCs w:val="20"/>
        </w:rPr>
      </w:pPr>
    </w:p>
    <w:p w:rsidR="00C40AC9" w:rsidRDefault="00C40AC9" w:rsidP="006E1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나눔바른고딕" w:eastAsia="나눔바른고딕" w:hAnsi="나눔바른고딕" w:cs="바탕체"/>
          <w:sz w:val="20"/>
          <w:szCs w:val="20"/>
        </w:rPr>
      </w:pPr>
    </w:p>
    <w:p w:rsidR="00863986" w:rsidRPr="00863986" w:rsidRDefault="00863986" w:rsidP="008639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0000FF"/>
          <w:sz w:val="18"/>
          <w:szCs w:val="18"/>
        </w:rPr>
      </w:pPr>
      <w:r w:rsidRPr="00863986">
        <w:rPr>
          <w:rFonts w:ascii="Lucida Console" w:eastAsia="굴림체" w:hAnsi="Lucida Console" w:cs="굴림체"/>
          <w:color w:val="0000FF"/>
          <w:sz w:val="18"/>
          <w:szCs w:val="18"/>
        </w:rPr>
        <w:lastRenderedPageBreak/>
        <w:t xml:space="preserve">&gt; </w:t>
      </w:r>
      <w:proofErr w:type="spellStart"/>
      <w:r w:rsidRPr="00863986">
        <w:rPr>
          <w:rFonts w:ascii="Lucida Console" w:eastAsia="굴림체" w:hAnsi="Lucida Console" w:cs="굴림체"/>
          <w:color w:val="0000FF"/>
          <w:sz w:val="18"/>
          <w:szCs w:val="18"/>
        </w:rPr>
        <w:t>knn_pred</w:t>
      </w:r>
      <w:proofErr w:type="spellEnd"/>
      <w:r w:rsidRPr="00863986">
        <w:rPr>
          <w:rFonts w:ascii="Lucida Console" w:eastAsia="굴림체" w:hAnsi="Lucida Console" w:cs="굴림체"/>
          <w:color w:val="0000FF"/>
          <w:sz w:val="18"/>
          <w:szCs w:val="18"/>
        </w:rPr>
        <w:t xml:space="preserve"> &lt;- </w:t>
      </w:r>
      <w:proofErr w:type="spellStart"/>
      <w:proofErr w:type="gramStart"/>
      <w:r w:rsidRPr="00863986">
        <w:rPr>
          <w:rFonts w:ascii="Lucida Console" w:eastAsia="굴림체" w:hAnsi="Lucida Console" w:cs="굴림체"/>
          <w:color w:val="0000FF"/>
          <w:sz w:val="18"/>
          <w:szCs w:val="18"/>
        </w:rPr>
        <w:t>knn</w:t>
      </w:r>
      <w:proofErr w:type="spellEnd"/>
      <w:r w:rsidRPr="00863986">
        <w:rPr>
          <w:rFonts w:ascii="Lucida Console" w:eastAsia="굴림체" w:hAnsi="Lucida Console" w:cs="굴림체"/>
          <w:color w:val="0000FF"/>
          <w:sz w:val="18"/>
          <w:szCs w:val="18"/>
        </w:rPr>
        <w:t>(</w:t>
      </w:r>
      <w:proofErr w:type="spellStart"/>
      <w:proofErr w:type="gramEnd"/>
      <w:r w:rsidRPr="00863986">
        <w:rPr>
          <w:rFonts w:ascii="Lucida Console" w:eastAsia="굴림체" w:hAnsi="Lucida Console" w:cs="굴림체"/>
          <w:color w:val="0000FF"/>
          <w:sz w:val="18"/>
          <w:szCs w:val="18"/>
        </w:rPr>
        <w:t>valid_norm_bk</w:t>
      </w:r>
      <w:proofErr w:type="spellEnd"/>
      <w:r w:rsidRPr="00863986">
        <w:rPr>
          <w:rFonts w:ascii="Lucida Console" w:eastAsia="굴림체" w:hAnsi="Lucida Console" w:cs="굴림체"/>
          <w:color w:val="0000FF"/>
          <w:sz w:val="18"/>
          <w:szCs w:val="18"/>
        </w:rPr>
        <w:t xml:space="preserve">[,1:13], </w:t>
      </w:r>
      <w:proofErr w:type="spellStart"/>
      <w:r w:rsidRPr="00863986">
        <w:rPr>
          <w:rFonts w:ascii="Lucida Console" w:eastAsia="굴림체" w:hAnsi="Lucida Console" w:cs="굴림체"/>
          <w:color w:val="0000FF"/>
          <w:sz w:val="18"/>
          <w:szCs w:val="18"/>
        </w:rPr>
        <w:t>test_norm_bk</w:t>
      </w:r>
      <w:proofErr w:type="spellEnd"/>
      <w:r w:rsidRPr="00863986">
        <w:rPr>
          <w:rFonts w:ascii="Lucida Console" w:eastAsia="굴림체" w:hAnsi="Lucida Console" w:cs="굴림체"/>
          <w:color w:val="0000FF"/>
          <w:sz w:val="18"/>
          <w:szCs w:val="18"/>
        </w:rPr>
        <w:t>[,1:13],</w:t>
      </w:r>
    </w:p>
    <w:p w:rsidR="00863986" w:rsidRPr="00863986" w:rsidRDefault="00863986" w:rsidP="008639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0000FF"/>
          <w:sz w:val="18"/>
          <w:szCs w:val="18"/>
        </w:rPr>
      </w:pPr>
      <w:r w:rsidRPr="00863986">
        <w:rPr>
          <w:rFonts w:ascii="Lucida Console" w:eastAsia="굴림체" w:hAnsi="Lucida Console" w:cs="굴림체"/>
          <w:color w:val="0000FF"/>
          <w:sz w:val="18"/>
          <w:szCs w:val="18"/>
        </w:rPr>
        <w:t xml:space="preserve">+                 </w:t>
      </w:r>
      <w:proofErr w:type="gramStart"/>
      <w:r w:rsidRPr="00863986">
        <w:rPr>
          <w:rFonts w:ascii="Lucida Console" w:eastAsia="굴림체" w:hAnsi="Lucida Console" w:cs="굴림체"/>
          <w:color w:val="0000FF"/>
          <w:sz w:val="18"/>
          <w:szCs w:val="18"/>
        </w:rPr>
        <w:t>cl</w:t>
      </w:r>
      <w:proofErr w:type="gramEnd"/>
      <w:r w:rsidRPr="00863986">
        <w:rPr>
          <w:rFonts w:ascii="Lucida Console" w:eastAsia="굴림체" w:hAnsi="Lucida Console" w:cs="굴림체"/>
          <w:color w:val="0000FF"/>
          <w:sz w:val="18"/>
          <w:szCs w:val="18"/>
        </w:rPr>
        <w:t xml:space="preserve"> = </w:t>
      </w:r>
      <w:proofErr w:type="spellStart"/>
      <w:r w:rsidRPr="00863986">
        <w:rPr>
          <w:rFonts w:ascii="Lucida Console" w:eastAsia="굴림체" w:hAnsi="Lucida Console" w:cs="굴림체"/>
          <w:color w:val="0000FF"/>
          <w:sz w:val="18"/>
          <w:szCs w:val="18"/>
        </w:rPr>
        <w:t>valid_norm_bk</w:t>
      </w:r>
      <w:proofErr w:type="spellEnd"/>
      <w:r w:rsidRPr="00863986">
        <w:rPr>
          <w:rFonts w:ascii="Lucida Console" w:eastAsia="굴림체" w:hAnsi="Lucida Console" w:cs="굴림체"/>
          <w:color w:val="0000FF"/>
          <w:sz w:val="18"/>
          <w:szCs w:val="18"/>
        </w:rPr>
        <w:t>[,14], k = 1)</w:t>
      </w:r>
    </w:p>
    <w:p w:rsidR="00863986" w:rsidRPr="00863986" w:rsidRDefault="00863986" w:rsidP="008639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0000FF"/>
          <w:sz w:val="18"/>
          <w:szCs w:val="18"/>
        </w:rPr>
      </w:pPr>
      <w:r w:rsidRPr="00863986">
        <w:rPr>
          <w:rFonts w:ascii="Lucida Console" w:eastAsia="굴림체" w:hAnsi="Lucida Console" w:cs="굴림체"/>
          <w:color w:val="0000FF"/>
          <w:sz w:val="18"/>
          <w:szCs w:val="18"/>
        </w:rPr>
        <w:t>&gt; A &lt;-</w:t>
      </w:r>
      <w:proofErr w:type="gramStart"/>
      <w:r w:rsidRPr="00863986">
        <w:rPr>
          <w:rFonts w:ascii="Lucida Console" w:eastAsia="굴림체" w:hAnsi="Lucida Console" w:cs="굴림체"/>
          <w:color w:val="0000FF"/>
          <w:sz w:val="18"/>
          <w:szCs w:val="18"/>
        </w:rPr>
        <w:t>table(</w:t>
      </w:r>
      <w:proofErr w:type="spellStart"/>
      <w:proofErr w:type="gramEnd"/>
      <w:r w:rsidRPr="00863986">
        <w:rPr>
          <w:rFonts w:ascii="Lucida Console" w:eastAsia="굴림체" w:hAnsi="Lucida Console" w:cs="굴림체"/>
          <w:color w:val="0000FF"/>
          <w:sz w:val="18"/>
          <w:szCs w:val="18"/>
        </w:rPr>
        <w:t>knn_pred</w:t>
      </w:r>
      <w:proofErr w:type="spellEnd"/>
      <w:r w:rsidRPr="00863986">
        <w:rPr>
          <w:rFonts w:ascii="Lucida Console" w:eastAsia="굴림체" w:hAnsi="Lucida Console" w:cs="굴림체"/>
          <w:color w:val="0000FF"/>
          <w:sz w:val="18"/>
          <w:szCs w:val="18"/>
        </w:rPr>
        <w:t xml:space="preserve">, </w:t>
      </w:r>
      <w:proofErr w:type="spellStart"/>
      <w:r w:rsidRPr="00863986">
        <w:rPr>
          <w:rFonts w:ascii="Lucida Console" w:eastAsia="굴림체" w:hAnsi="Lucida Console" w:cs="굴림체"/>
          <w:color w:val="0000FF"/>
          <w:sz w:val="18"/>
          <w:szCs w:val="18"/>
        </w:rPr>
        <w:t>test_norm_bk</w:t>
      </w:r>
      <w:proofErr w:type="spellEnd"/>
      <w:r w:rsidRPr="00863986">
        <w:rPr>
          <w:rFonts w:ascii="Lucida Console" w:eastAsia="굴림체" w:hAnsi="Lucida Console" w:cs="굴림체"/>
          <w:color w:val="0000FF"/>
          <w:sz w:val="18"/>
          <w:szCs w:val="18"/>
        </w:rPr>
        <w:t>[, 14])</w:t>
      </w:r>
    </w:p>
    <w:p w:rsidR="00863986" w:rsidRPr="00863986" w:rsidRDefault="00863986" w:rsidP="008639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0000FF"/>
          <w:sz w:val="18"/>
          <w:szCs w:val="18"/>
        </w:rPr>
      </w:pPr>
      <w:r w:rsidRPr="00863986">
        <w:rPr>
          <w:rFonts w:ascii="Lucida Console" w:eastAsia="굴림체" w:hAnsi="Lucida Console" w:cs="굴림체"/>
          <w:color w:val="0000FF"/>
          <w:sz w:val="18"/>
          <w:szCs w:val="18"/>
        </w:rPr>
        <w:t xml:space="preserve">&gt; </w:t>
      </w:r>
      <w:proofErr w:type="spellStart"/>
      <w:proofErr w:type="gramStart"/>
      <w:r w:rsidRPr="00863986">
        <w:rPr>
          <w:rFonts w:ascii="Lucida Console" w:eastAsia="굴림체" w:hAnsi="Lucida Console" w:cs="굴림체"/>
          <w:color w:val="0000FF"/>
          <w:sz w:val="18"/>
          <w:szCs w:val="18"/>
        </w:rPr>
        <w:t>confusionMatrix</w:t>
      </w:r>
      <w:proofErr w:type="spellEnd"/>
      <w:r w:rsidRPr="00863986">
        <w:rPr>
          <w:rFonts w:ascii="Lucida Console" w:eastAsia="굴림체" w:hAnsi="Lucida Console" w:cs="굴림체"/>
          <w:color w:val="0000FF"/>
          <w:sz w:val="18"/>
          <w:szCs w:val="18"/>
        </w:rPr>
        <w:t>(</w:t>
      </w:r>
      <w:proofErr w:type="gramEnd"/>
      <w:r w:rsidRPr="00863986">
        <w:rPr>
          <w:rFonts w:ascii="Lucida Console" w:eastAsia="굴림체" w:hAnsi="Lucida Console" w:cs="굴림체"/>
          <w:color w:val="0000FF"/>
          <w:sz w:val="18"/>
          <w:szCs w:val="18"/>
        </w:rPr>
        <w:t>A, positive = "1")</w:t>
      </w:r>
    </w:p>
    <w:p w:rsidR="00863986" w:rsidRPr="00863986" w:rsidRDefault="00863986" w:rsidP="008639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</w:pPr>
      <w:r w:rsidRPr="00863986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>Confusion Matrix and Statistics</w:t>
      </w:r>
    </w:p>
    <w:p w:rsidR="00863986" w:rsidRPr="00863986" w:rsidRDefault="00863986" w:rsidP="008639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</w:pPr>
    </w:p>
    <w:p w:rsidR="00863986" w:rsidRPr="00863986" w:rsidRDefault="00863986" w:rsidP="008639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</w:pPr>
      <w:r w:rsidRPr="00863986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       </w:t>
      </w:r>
    </w:p>
    <w:p w:rsidR="00863986" w:rsidRPr="00863986" w:rsidRDefault="00863986" w:rsidP="008639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</w:pPr>
      <w:proofErr w:type="spellStart"/>
      <w:r w:rsidRPr="00863986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>knn_pred</w:t>
      </w:r>
      <w:proofErr w:type="spellEnd"/>
      <w:r w:rsidRPr="00863986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  0   1</w:t>
      </w:r>
    </w:p>
    <w:p w:rsidR="00863986" w:rsidRPr="00863986" w:rsidRDefault="00863986" w:rsidP="008639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</w:pPr>
      <w:r w:rsidRPr="00863986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      0 </w:t>
      </w:r>
      <w:proofErr w:type="gramStart"/>
      <w:r w:rsidRPr="00863986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>878  44</w:t>
      </w:r>
      <w:proofErr w:type="gramEnd"/>
    </w:p>
    <w:p w:rsidR="00863986" w:rsidRPr="00863986" w:rsidRDefault="00863986" w:rsidP="008639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</w:pPr>
      <w:r w:rsidRPr="00863986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      </w:t>
      </w:r>
      <w:proofErr w:type="gramStart"/>
      <w:r w:rsidRPr="00863986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>1  14</w:t>
      </w:r>
      <w:proofErr w:type="gramEnd"/>
      <w:r w:rsidRPr="00863986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 64</w:t>
      </w:r>
    </w:p>
    <w:p w:rsidR="00863986" w:rsidRPr="00863986" w:rsidRDefault="00863986" w:rsidP="008639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</w:pPr>
      <w:r w:rsidRPr="00863986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                                         </w:t>
      </w:r>
    </w:p>
    <w:p w:rsidR="00863986" w:rsidRPr="00C40AC9" w:rsidRDefault="00863986" w:rsidP="008639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b/>
          <w:color w:val="000000"/>
          <w:sz w:val="18"/>
          <w:szCs w:val="18"/>
          <w:bdr w:val="none" w:sz="0" w:space="0" w:color="auto" w:frame="1"/>
        </w:rPr>
      </w:pPr>
      <w:r w:rsidRPr="00C40AC9">
        <w:rPr>
          <w:rFonts w:ascii="Lucida Console" w:eastAsia="굴림체" w:hAnsi="Lucida Console" w:cs="굴림체"/>
          <w:b/>
          <w:color w:val="000000"/>
          <w:sz w:val="18"/>
          <w:szCs w:val="18"/>
          <w:bdr w:val="none" w:sz="0" w:space="0" w:color="auto" w:frame="1"/>
        </w:rPr>
        <w:t xml:space="preserve">               </w:t>
      </w:r>
      <w:proofErr w:type="gramStart"/>
      <w:r w:rsidRPr="00C40AC9">
        <w:rPr>
          <w:rFonts w:ascii="Lucida Console" w:eastAsia="굴림체" w:hAnsi="Lucida Console" w:cs="굴림체"/>
          <w:b/>
          <w:color w:val="000000"/>
          <w:sz w:val="18"/>
          <w:szCs w:val="18"/>
          <w:bdr w:val="none" w:sz="0" w:space="0" w:color="auto" w:frame="1"/>
        </w:rPr>
        <w:t>Accuracy :</w:t>
      </w:r>
      <w:proofErr w:type="gramEnd"/>
      <w:r w:rsidRPr="00C40AC9">
        <w:rPr>
          <w:rFonts w:ascii="Lucida Console" w:eastAsia="굴림체" w:hAnsi="Lucida Console" w:cs="굴림체"/>
          <w:b/>
          <w:color w:val="000000"/>
          <w:sz w:val="18"/>
          <w:szCs w:val="18"/>
          <w:bdr w:val="none" w:sz="0" w:space="0" w:color="auto" w:frame="1"/>
        </w:rPr>
        <w:t xml:space="preserve"> 0.942           </w:t>
      </w:r>
    </w:p>
    <w:p w:rsidR="00863986" w:rsidRPr="00863986" w:rsidRDefault="00863986" w:rsidP="008639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</w:pPr>
      <w:r w:rsidRPr="00863986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                95% </w:t>
      </w:r>
      <w:proofErr w:type="gramStart"/>
      <w:r w:rsidRPr="00863986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>CI :</w:t>
      </w:r>
      <w:proofErr w:type="gramEnd"/>
      <w:r w:rsidRPr="00863986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(0.9257, 0.9557)</w:t>
      </w:r>
    </w:p>
    <w:p w:rsidR="00863986" w:rsidRPr="00863986" w:rsidRDefault="00863986" w:rsidP="008639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</w:pPr>
      <w:r w:rsidRPr="00863986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   No Information </w:t>
      </w:r>
      <w:proofErr w:type="gramStart"/>
      <w:r w:rsidRPr="00863986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>Rate :</w:t>
      </w:r>
      <w:proofErr w:type="gramEnd"/>
      <w:r w:rsidRPr="00863986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0.892           </w:t>
      </w:r>
    </w:p>
    <w:p w:rsidR="00863986" w:rsidRPr="00863986" w:rsidRDefault="00863986" w:rsidP="008639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</w:pPr>
      <w:r w:rsidRPr="00863986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   P-Value [</w:t>
      </w:r>
      <w:proofErr w:type="spellStart"/>
      <w:r w:rsidRPr="00863986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>Acc</w:t>
      </w:r>
      <w:proofErr w:type="spellEnd"/>
      <w:r w:rsidRPr="00863986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&gt; NIR</w:t>
      </w:r>
      <w:proofErr w:type="gramStart"/>
      <w:r w:rsidRPr="00863986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>] :</w:t>
      </w:r>
      <w:proofErr w:type="gramEnd"/>
      <w:r w:rsidRPr="00863986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2.395e-08       </w:t>
      </w:r>
    </w:p>
    <w:p w:rsidR="00863986" w:rsidRPr="00863986" w:rsidRDefault="00863986" w:rsidP="008639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</w:pPr>
      <w:r w:rsidRPr="00863986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                                         </w:t>
      </w:r>
    </w:p>
    <w:p w:rsidR="00863986" w:rsidRPr="00863986" w:rsidRDefault="00863986" w:rsidP="008639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</w:pPr>
      <w:r w:rsidRPr="00863986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                 </w:t>
      </w:r>
      <w:proofErr w:type="gramStart"/>
      <w:r w:rsidRPr="00863986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>Kappa :</w:t>
      </w:r>
      <w:proofErr w:type="gramEnd"/>
      <w:r w:rsidRPr="00863986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0.6571          </w:t>
      </w:r>
    </w:p>
    <w:p w:rsidR="00863986" w:rsidRPr="00863986" w:rsidRDefault="00863986" w:rsidP="008639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</w:pPr>
      <w:r w:rsidRPr="00863986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                                         </w:t>
      </w:r>
    </w:p>
    <w:p w:rsidR="00863986" w:rsidRPr="00863986" w:rsidRDefault="00863986" w:rsidP="008639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</w:pPr>
      <w:r w:rsidRPr="00863986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863986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>Mcnemar's</w:t>
      </w:r>
      <w:proofErr w:type="spellEnd"/>
      <w:r w:rsidRPr="00863986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Test P-</w:t>
      </w:r>
      <w:proofErr w:type="gramStart"/>
      <w:r w:rsidRPr="00863986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>Value :</w:t>
      </w:r>
      <w:proofErr w:type="gramEnd"/>
      <w:r w:rsidRPr="00863986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0.0001402       </w:t>
      </w:r>
    </w:p>
    <w:p w:rsidR="00863986" w:rsidRPr="00863986" w:rsidRDefault="00863986" w:rsidP="008639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</w:pPr>
      <w:r w:rsidRPr="00863986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                                         </w:t>
      </w:r>
    </w:p>
    <w:p w:rsidR="00863986" w:rsidRPr="00863986" w:rsidRDefault="00863986" w:rsidP="008639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</w:pPr>
      <w:r w:rsidRPr="00863986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           </w:t>
      </w:r>
      <w:proofErr w:type="gramStart"/>
      <w:r w:rsidRPr="00863986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>Sensitivity :</w:t>
      </w:r>
      <w:proofErr w:type="gramEnd"/>
      <w:r w:rsidRPr="00863986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0.5926          </w:t>
      </w:r>
    </w:p>
    <w:p w:rsidR="00863986" w:rsidRPr="00863986" w:rsidRDefault="00863986" w:rsidP="008639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</w:pPr>
      <w:r w:rsidRPr="00863986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           </w:t>
      </w:r>
      <w:proofErr w:type="gramStart"/>
      <w:r w:rsidRPr="00863986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>Specificity :</w:t>
      </w:r>
      <w:proofErr w:type="gramEnd"/>
      <w:r w:rsidRPr="00863986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0.9843          </w:t>
      </w:r>
    </w:p>
    <w:p w:rsidR="00863986" w:rsidRPr="00863986" w:rsidRDefault="00863986" w:rsidP="008639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</w:pPr>
      <w:r w:rsidRPr="00863986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        </w:t>
      </w:r>
      <w:proofErr w:type="spellStart"/>
      <w:r w:rsidRPr="00863986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>Pos</w:t>
      </w:r>
      <w:proofErr w:type="spellEnd"/>
      <w:r w:rsidRPr="00863986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863986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>Pred</w:t>
      </w:r>
      <w:proofErr w:type="spellEnd"/>
      <w:r w:rsidRPr="00863986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863986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>Value :</w:t>
      </w:r>
      <w:proofErr w:type="gramEnd"/>
      <w:r w:rsidRPr="00863986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0.8205          </w:t>
      </w:r>
    </w:p>
    <w:p w:rsidR="00863986" w:rsidRPr="00863986" w:rsidRDefault="00863986" w:rsidP="008639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</w:pPr>
      <w:r w:rsidRPr="00863986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        </w:t>
      </w:r>
      <w:proofErr w:type="spellStart"/>
      <w:r w:rsidRPr="00863986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>Neg</w:t>
      </w:r>
      <w:proofErr w:type="spellEnd"/>
      <w:r w:rsidRPr="00863986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863986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>Pred</w:t>
      </w:r>
      <w:proofErr w:type="spellEnd"/>
      <w:r w:rsidRPr="00863986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863986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>Value :</w:t>
      </w:r>
      <w:proofErr w:type="gramEnd"/>
      <w:r w:rsidRPr="00863986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0.9523          </w:t>
      </w:r>
    </w:p>
    <w:p w:rsidR="00863986" w:rsidRPr="00863986" w:rsidRDefault="00863986" w:rsidP="008639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</w:pPr>
      <w:r w:rsidRPr="00863986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            </w:t>
      </w:r>
      <w:proofErr w:type="gramStart"/>
      <w:r w:rsidRPr="00863986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>Prevalence :</w:t>
      </w:r>
      <w:proofErr w:type="gramEnd"/>
      <w:r w:rsidRPr="00863986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0.1080          </w:t>
      </w:r>
    </w:p>
    <w:p w:rsidR="00863986" w:rsidRPr="00863986" w:rsidRDefault="00863986" w:rsidP="008639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</w:pPr>
      <w:r w:rsidRPr="00863986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        Detection </w:t>
      </w:r>
      <w:proofErr w:type="gramStart"/>
      <w:r w:rsidRPr="00863986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>Rate :</w:t>
      </w:r>
      <w:proofErr w:type="gramEnd"/>
      <w:r w:rsidRPr="00863986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0.0640          </w:t>
      </w:r>
    </w:p>
    <w:p w:rsidR="00863986" w:rsidRPr="00863986" w:rsidRDefault="00863986" w:rsidP="008639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</w:pPr>
      <w:r w:rsidRPr="00863986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  Detection </w:t>
      </w:r>
      <w:proofErr w:type="gramStart"/>
      <w:r w:rsidRPr="00863986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>Prevalence :</w:t>
      </w:r>
      <w:proofErr w:type="gramEnd"/>
      <w:r w:rsidRPr="00863986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0.0780          </w:t>
      </w:r>
    </w:p>
    <w:p w:rsidR="00863986" w:rsidRPr="00C40AC9" w:rsidRDefault="00863986" w:rsidP="008639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b/>
          <w:color w:val="000000"/>
          <w:sz w:val="18"/>
          <w:szCs w:val="18"/>
          <w:bdr w:val="none" w:sz="0" w:space="0" w:color="auto" w:frame="1"/>
        </w:rPr>
      </w:pPr>
      <w:r w:rsidRPr="00C40AC9">
        <w:rPr>
          <w:rFonts w:ascii="Lucida Console" w:eastAsia="굴림체" w:hAnsi="Lucida Console" w:cs="굴림체"/>
          <w:b/>
          <w:color w:val="000000"/>
          <w:sz w:val="18"/>
          <w:szCs w:val="18"/>
          <w:bdr w:val="none" w:sz="0" w:space="0" w:color="auto" w:frame="1"/>
        </w:rPr>
        <w:t xml:space="preserve">      Balanced </w:t>
      </w:r>
      <w:proofErr w:type="gramStart"/>
      <w:r w:rsidRPr="00C40AC9">
        <w:rPr>
          <w:rFonts w:ascii="Lucida Console" w:eastAsia="굴림체" w:hAnsi="Lucida Console" w:cs="굴림체"/>
          <w:b/>
          <w:color w:val="000000"/>
          <w:sz w:val="18"/>
          <w:szCs w:val="18"/>
          <w:bdr w:val="none" w:sz="0" w:space="0" w:color="auto" w:frame="1"/>
        </w:rPr>
        <w:t>Accuracy :</w:t>
      </w:r>
      <w:proofErr w:type="gramEnd"/>
      <w:r w:rsidRPr="00C40AC9">
        <w:rPr>
          <w:rFonts w:ascii="Lucida Console" w:eastAsia="굴림체" w:hAnsi="Lucida Console" w:cs="굴림체"/>
          <w:b/>
          <w:color w:val="000000"/>
          <w:sz w:val="18"/>
          <w:szCs w:val="18"/>
          <w:bdr w:val="none" w:sz="0" w:space="0" w:color="auto" w:frame="1"/>
        </w:rPr>
        <w:t xml:space="preserve"> 0.7884          </w:t>
      </w:r>
    </w:p>
    <w:p w:rsidR="00863986" w:rsidRPr="00863986" w:rsidRDefault="00863986" w:rsidP="008639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</w:pPr>
      <w:r w:rsidRPr="00863986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                                         </w:t>
      </w:r>
    </w:p>
    <w:p w:rsidR="00863986" w:rsidRPr="00863986" w:rsidRDefault="00863986" w:rsidP="008639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</w:pPr>
      <w:r w:rsidRPr="00863986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      'Positive' </w:t>
      </w:r>
      <w:proofErr w:type="gramStart"/>
      <w:r w:rsidRPr="00863986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>Class :</w:t>
      </w:r>
      <w:proofErr w:type="gramEnd"/>
      <w:r w:rsidRPr="00863986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1               </w:t>
      </w:r>
    </w:p>
    <w:p w:rsidR="00863986" w:rsidRPr="00863986" w:rsidRDefault="00863986" w:rsidP="008639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</w:pPr>
      <w:r w:rsidRPr="00863986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                                         </w:t>
      </w:r>
    </w:p>
    <w:p w:rsidR="00863986" w:rsidRPr="00863986" w:rsidRDefault="00863986" w:rsidP="008639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0000FF"/>
          <w:sz w:val="18"/>
          <w:szCs w:val="18"/>
        </w:rPr>
      </w:pPr>
      <w:r w:rsidRPr="00863986">
        <w:rPr>
          <w:rFonts w:ascii="Lucida Console" w:eastAsia="굴림체" w:hAnsi="Lucida Console" w:cs="굴림체"/>
          <w:color w:val="0000FF"/>
          <w:sz w:val="18"/>
          <w:szCs w:val="18"/>
        </w:rPr>
        <w:t xml:space="preserve">&gt; </w:t>
      </w:r>
      <w:proofErr w:type="spellStart"/>
      <w:r w:rsidRPr="00863986">
        <w:rPr>
          <w:rFonts w:ascii="Lucida Console" w:eastAsia="굴림체" w:hAnsi="Lucida Console" w:cs="굴림체"/>
          <w:color w:val="0000FF"/>
          <w:sz w:val="18"/>
          <w:szCs w:val="18"/>
        </w:rPr>
        <w:t>knn_pred</w:t>
      </w:r>
      <w:proofErr w:type="spellEnd"/>
      <w:r w:rsidRPr="00863986">
        <w:rPr>
          <w:rFonts w:ascii="Lucida Console" w:eastAsia="굴림체" w:hAnsi="Lucida Console" w:cs="굴림체"/>
          <w:color w:val="0000FF"/>
          <w:sz w:val="18"/>
          <w:szCs w:val="18"/>
        </w:rPr>
        <w:t xml:space="preserve"> &lt;- </w:t>
      </w:r>
      <w:proofErr w:type="spellStart"/>
      <w:proofErr w:type="gramStart"/>
      <w:r w:rsidRPr="00863986">
        <w:rPr>
          <w:rFonts w:ascii="Lucida Console" w:eastAsia="굴림체" w:hAnsi="Lucida Console" w:cs="굴림체"/>
          <w:color w:val="0000FF"/>
          <w:sz w:val="18"/>
          <w:szCs w:val="18"/>
        </w:rPr>
        <w:t>knn</w:t>
      </w:r>
      <w:proofErr w:type="spellEnd"/>
      <w:r w:rsidRPr="00863986">
        <w:rPr>
          <w:rFonts w:ascii="Lucida Console" w:eastAsia="굴림체" w:hAnsi="Lucida Console" w:cs="굴림체"/>
          <w:color w:val="0000FF"/>
          <w:sz w:val="18"/>
          <w:szCs w:val="18"/>
        </w:rPr>
        <w:t>(</w:t>
      </w:r>
      <w:proofErr w:type="spellStart"/>
      <w:proofErr w:type="gramEnd"/>
      <w:r w:rsidRPr="00863986">
        <w:rPr>
          <w:rFonts w:ascii="Lucida Console" w:eastAsia="굴림체" w:hAnsi="Lucida Console" w:cs="굴림체"/>
          <w:color w:val="0000FF"/>
          <w:sz w:val="18"/>
          <w:szCs w:val="18"/>
        </w:rPr>
        <w:t>valid_norm_bk</w:t>
      </w:r>
      <w:proofErr w:type="spellEnd"/>
      <w:r w:rsidRPr="00863986">
        <w:rPr>
          <w:rFonts w:ascii="Lucida Console" w:eastAsia="굴림체" w:hAnsi="Lucida Console" w:cs="굴림체"/>
          <w:color w:val="0000FF"/>
          <w:sz w:val="18"/>
          <w:szCs w:val="18"/>
        </w:rPr>
        <w:t xml:space="preserve">[,1:13], </w:t>
      </w:r>
      <w:proofErr w:type="spellStart"/>
      <w:r w:rsidRPr="00863986">
        <w:rPr>
          <w:rFonts w:ascii="Lucida Console" w:eastAsia="굴림체" w:hAnsi="Lucida Console" w:cs="굴림체"/>
          <w:color w:val="0000FF"/>
          <w:sz w:val="18"/>
          <w:szCs w:val="18"/>
        </w:rPr>
        <w:t>test_norm_bk</w:t>
      </w:r>
      <w:proofErr w:type="spellEnd"/>
      <w:r w:rsidRPr="00863986">
        <w:rPr>
          <w:rFonts w:ascii="Lucida Console" w:eastAsia="굴림체" w:hAnsi="Lucida Console" w:cs="굴림체"/>
          <w:color w:val="0000FF"/>
          <w:sz w:val="18"/>
          <w:szCs w:val="18"/>
        </w:rPr>
        <w:t>[,1:13],</w:t>
      </w:r>
    </w:p>
    <w:p w:rsidR="00863986" w:rsidRPr="00863986" w:rsidRDefault="00863986" w:rsidP="008639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0000FF"/>
          <w:sz w:val="18"/>
          <w:szCs w:val="18"/>
        </w:rPr>
      </w:pPr>
      <w:r w:rsidRPr="00863986">
        <w:rPr>
          <w:rFonts w:ascii="Lucida Console" w:eastAsia="굴림체" w:hAnsi="Lucida Console" w:cs="굴림체"/>
          <w:color w:val="0000FF"/>
          <w:sz w:val="18"/>
          <w:szCs w:val="18"/>
        </w:rPr>
        <w:t xml:space="preserve">+                 </w:t>
      </w:r>
      <w:proofErr w:type="gramStart"/>
      <w:r w:rsidRPr="00863986">
        <w:rPr>
          <w:rFonts w:ascii="Lucida Console" w:eastAsia="굴림체" w:hAnsi="Lucida Console" w:cs="굴림체"/>
          <w:color w:val="0000FF"/>
          <w:sz w:val="18"/>
          <w:szCs w:val="18"/>
        </w:rPr>
        <w:t>cl</w:t>
      </w:r>
      <w:proofErr w:type="gramEnd"/>
      <w:r w:rsidRPr="00863986">
        <w:rPr>
          <w:rFonts w:ascii="Lucida Console" w:eastAsia="굴림체" w:hAnsi="Lucida Console" w:cs="굴림체"/>
          <w:color w:val="0000FF"/>
          <w:sz w:val="18"/>
          <w:szCs w:val="18"/>
        </w:rPr>
        <w:t xml:space="preserve"> = </w:t>
      </w:r>
      <w:proofErr w:type="spellStart"/>
      <w:r w:rsidRPr="00863986">
        <w:rPr>
          <w:rFonts w:ascii="Lucida Console" w:eastAsia="굴림체" w:hAnsi="Lucida Console" w:cs="굴림체"/>
          <w:color w:val="0000FF"/>
          <w:sz w:val="18"/>
          <w:szCs w:val="18"/>
        </w:rPr>
        <w:t>valid_norm_bk</w:t>
      </w:r>
      <w:proofErr w:type="spellEnd"/>
      <w:r w:rsidRPr="00863986">
        <w:rPr>
          <w:rFonts w:ascii="Lucida Console" w:eastAsia="굴림체" w:hAnsi="Lucida Console" w:cs="굴림체"/>
          <w:color w:val="0000FF"/>
          <w:sz w:val="18"/>
          <w:szCs w:val="18"/>
        </w:rPr>
        <w:t>[,14], k = 3)</w:t>
      </w:r>
    </w:p>
    <w:p w:rsidR="00863986" w:rsidRPr="00863986" w:rsidRDefault="00863986" w:rsidP="008639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0000FF"/>
          <w:sz w:val="18"/>
          <w:szCs w:val="18"/>
        </w:rPr>
      </w:pPr>
      <w:r w:rsidRPr="00863986">
        <w:rPr>
          <w:rFonts w:ascii="Lucida Console" w:eastAsia="굴림체" w:hAnsi="Lucida Console" w:cs="굴림체"/>
          <w:color w:val="0000FF"/>
          <w:sz w:val="18"/>
          <w:szCs w:val="18"/>
        </w:rPr>
        <w:t>&gt; A &lt;-</w:t>
      </w:r>
      <w:proofErr w:type="gramStart"/>
      <w:r w:rsidRPr="00863986">
        <w:rPr>
          <w:rFonts w:ascii="Lucida Console" w:eastAsia="굴림체" w:hAnsi="Lucida Console" w:cs="굴림체"/>
          <w:color w:val="0000FF"/>
          <w:sz w:val="18"/>
          <w:szCs w:val="18"/>
        </w:rPr>
        <w:t>table(</w:t>
      </w:r>
      <w:proofErr w:type="spellStart"/>
      <w:proofErr w:type="gramEnd"/>
      <w:r w:rsidRPr="00863986">
        <w:rPr>
          <w:rFonts w:ascii="Lucida Console" w:eastAsia="굴림체" w:hAnsi="Lucida Console" w:cs="굴림체"/>
          <w:color w:val="0000FF"/>
          <w:sz w:val="18"/>
          <w:szCs w:val="18"/>
        </w:rPr>
        <w:t>knn_pred</w:t>
      </w:r>
      <w:proofErr w:type="spellEnd"/>
      <w:r w:rsidRPr="00863986">
        <w:rPr>
          <w:rFonts w:ascii="Lucida Console" w:eastAsia="굴림체" w:hAnsi="Lucida Console" w:cs="굴림체"/>
          <w:color w:val="0000FF"/>
          <w:sz w:val="18"/>
          <w:szCs w:val="18"/>
        </w:rPr>
        <w:t xml:space="preserve">, </w:t>
      </w:r>
      <w:proofErr w:type="spellStart"/>
      <w:r w:rsidRPr="00863986">
        <w:rPr>
          <w:rFonts w:ascii="Lucida Console" w:eastAsia="굴림체" w:hAnsi="Lucida Console" w:cs="굴림체"/>
          <w:color w:val="0000FF"/>
          <w:sz w:val="18"/>
          <w:szCs w:val="18"/>
        </w:rPr>
        <w:t>test_norm_bk</w:t>
      </w:r>
      <w:proofErr w:type="spellEnd"/>
      <w:r w:rsidRPr="00863986">
        <w:rPr>
          <w:rFonts w:ascii="Lucida Console" w:eastAsia="굴림체" w:hAnsi="Lucida Console" w:cs="굴림체"/>
          <w:color w:val="0000FF"/>
          <w:sz w:val="18"/>
          <w:szCs w:val="18"/>
        </w:rPr>
        <w:t>[, 14])</w:t>
      </w:r>
    </w:p>
    <w:p w:rsidR="00863986" w:rsidRPr="00863986" w:rsidRDefault="00863986" w:rsidP="008639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0000FF"/>
          <w:sz w:val="18"/>
          <w:szCs w:val="18"/>
        </w:rPr>
      </w:pPr>
      <w:r w:rsidRPr="00863986">
        <w:rPr>
          <w:rFonts w:ascii="Lucida Console" w:eastAsia="굴림체" w:hAnsi="Lucida Console" w:cs="굴림체"/>
          <w:color w:val="0000FF"/>
          <w:sz w:val="18"/>
          <w:szCs w:val="18"/>
        </w:rPr>
        <w:t xml:space="preserve">&gt; </w:t>
      </w:r>
      <w:proofErr w:type="spellStart"/>
      <w:proofErr w:type="gramStart"/>
      <w:r w:rsidRPr="00863986">
        <w:rPr>
          <w:rFonts w:ascii="Lucida Console" w:eastAsia="굴림체" w:hAnsi="Lucida Console" w:cs="굴림체"/>
          <w:color w:val="0000FF"/>
          <w:sz w:val="18"/>
          <w:szCs w:val="18"/>
        </w:rPr>
        <w:t>confusionMatrix</w:t>
      </w:r>
      <w:proofErr w:type="spellEnd"/>
      <w:r w:rsidRPr="00863986">
        <w:rPr>
          <w:rFonts w:ascii="Lucida Console" w:eastAsia="굴림체" w:hAnsi="Lucida Console" w:cs="굴림체"/>
          <w:color w:val="0000FF"/>
          <w:sz w:val="18"/>
          <w:szCs w:val="18"/>
        </w:rPr>
        <w:t>(</w:t>
      </w:r>
      <w:proofErr w:type="gramEnd"/>
      <w:r w:rsidRPr="00863986">
        <w:rPr>
          <w:rFonts w:ascii="Lucida Console" w:eastAsia="굴림체" w:hAnsi="Lucida Console" w:cs="굴림체"/>
          <w:color w:val="0000FF"/>
          <w:sz w:val="18"/>
          <w:szCs w:val="18"/>
        </w:rPr>
        <w:t>A, positive = "1")</w:t>
      </w:r>
    </w:p>
    <w:p w:rsidR="00863986" w:rsidRPr="00863986" w:rsidRDefault="00863986" w:rsidP="008639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</w:pPr>
      <w:r w:rsidRPr="00863986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>Confusion Matrix and Statistics</w:t>
      </w:r>
    </w:p>
    <w:p w:rsidR="00863986" w:rsidRPr="00863986" w:rsidRDefault="00863986" w:rsidP="008639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</w:pPr>
    </w:p>
    <w:p w:rsidR="00863986" w:rsidRPr="00863986" w:rsidRDefault="00863986" w:rsidP="008639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</w:pPr>
      <w:r w:rsidRPr="00863986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       </w:t>
      </w:r>
    </w:p>
    <w:p w:rsidR="00863986" w:rsidRPr="00863986" w:rsidRDefault="00863986" w:rsidP="008639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</w:pPr>
      <w:proofErr w:type="spellStart"/>
      <w:r w:rsidRPr="00863986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>knn_pred</w:t>
      </w:r>
      <w:proofErr w:type="spellEnd"/>
      <w:r w:rsidRPr="00863986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  0   1</w:t>
      </w:r>
    </w:p>
    <w:p w:rsidR="00863986" w:rsidRPr="00863986" w:rsidRDefault="00863986" w:rsidP="008639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</w:pPr>
      <w:r w:rsidRPr="00863986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      0 </w:t>
      </w:r>
      <w:proofErr w:type="gramStart"/>
      <w:r w:rsidRPr="00863986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>889  55</w:t>
      </w:r>
      <w:proofErr w:type="gramEnd"/>
    </w:p>
    <w:p w:rsidR="00863986" w:rsidRPr="00863986" w:rsidRDefault="00863986" w:rsidP="008639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</w:pPr>
      <w:r w:rsidRPr="00863986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      1   </w:t>
      </w:r>
      <w:proofErr w:type="gramStart"/>
      <w:r w:rsidRPr="00863986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>3  53</w:t>
      </w:r>
      <w:proofErr w:type="gramEnd"/>
    </w:p>
    <w:p w:rsidR="00863986" w:rsidRPr="00863986" w:rsidRDefault="00863986" w:rsidP="008639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</w:pPr>
      <w:r w:rsidRPr="00863986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                                         </w:t>
      </w:r>
    </w:p>
    <w:p w:rsidR="00863986" w:rsidRPr="00C40AC9" w:rsidRDefault="00863986" w:rsidP="008639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b/>
          <w:color w:val="000000"/>
          <w:sz w:val="18"/>
          <w:szCs w:val="18"/>
          <w:bdr w:val="none" w:sz="0" w:space="0" w:color="auto" w:frame="1"/>
        </w:rPr>
      </w:pPr>
      <w:r w:rsidRPr="00C40AC9">
        <w:rPr>
          <w:rFonts w:ascii="Lucida Console" w:eastAsia="굴림체" w:hAnsi="Lucida Console" w:cs="굴림체"/>
          <w:b/>
          <w:color w:val="000000"/>
          <w:sz w:val="18"/>
          <w:szCs w:val="18"/>
          <w:bdr w:val="none" w:sz="0" w:space="0" w:color="auto" w:frame="1"/>
        </w:rPr>
        <w:t xml:space="preserve">               </w:t>
      </w:r>
      <w:proofErr w:type="gramStart"/>
      <w:r w:rsidRPr="00C40AC9">
        <w:rPr>
          <w:rFonts w:ascii="Lucida Console" w:eastAsia="굴림체" w:hAnsi="Lucida Console" w:cs="굴림체"/>
          <w:b/>
          <w:color w:val="000000"/>
          <w:sz w:val="18"/>
          <w:szCs w:val="18"/>
          <w:bdr w:val="none" w:sz="0" w:space="0" w:color="auto" w:frame="1"/>
        </w:rPr>
        <w:t>Accuracy :</w:t>
      </w:r>
      <w:proofErr w:type="gramEnd"/>
      <w:r w:rsidRPr="00C40AC9">
        <w:rPr>
          <w:rFonts w:ascii="Lucida Console" w:eastAsia="굴림체" w:hAnsi="Lucida Console" w:cs="굴림체"/>
          <w:b/>
          <w:color w:val="000000"/>
          <w:sz w:val="18"/>
          <w:szCs w:val="18"/>
          <w:bdr w:val="none" w:sz="0" w:space="0" w:color="auto" w:frame="1"/>
        </w:rPr>
        <w:t xml:space="preserve"> 0.942           </w:t>
      </w:r>
    </w:p>
    <w:p w:rsidR="00863986" w:rsidRPr="00863986" w:rsidRDefault="00863986" w:rsidP="008639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</w:pPr>
      <w:r w:rsidRPr="00863986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                95% </w:t>
      </w:r>
      <w:proofErr w:type="gramStart"/>
      <w:r w:rsidRPr="00863986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>CI :</w:t>
      </w:r>
      <w:proofErr w:type="gramEnd"/>
      <w:r w:rsidRPr="00863986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(0.9257, 0.9557)</w:t>
      </w:r>
    </w:p>
    <w:p w:rsidR="00863986" w:rsidRPr="00863986" w:rsidRDefault="00863986" w:rsidP="008639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</w:pPr>
      <w:r w:rsidRPr="00863986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   No Information </w:t>
      </w:r>
      <w:proofErr w:type="gramStart"/>
      <w:r w:rsidRPr="00863986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>Rate :</w:t>
      </w:r>
      <w:proofErr w:type="gramEnd"/>
      <w:r w:rsidRPr="00863986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0.892           </w:t>
      </w:r>
    </w:p>
    <w:p w:rsidR="00863986" w:rsidRPr="00863986" w:rsidRDefault="00863986" w:rsidP="008639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</w:pPr>
      <w:r w:rsidRPr="00863986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   P-Value [</w:t>
      </w:r>
      <w:proofErr w:type="spellStart"/>
      <w:r w:rsidRPr="00863986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>Acc</w:t>
      </w:r>
      <w:proofErr w:type="spellEnd"/>
      <w:r w:rsidRPr="00863986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&gt; NIR</w:t>
      </w:r>
      <w:proofErr w:type="gramStart"/>
      <w:r w:rsidRPr="00863986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>] :</w:t>
      </w:r>
      <w:proofErr w:type="gramEnd"/>
      <w:r w:rsidRPr="00863986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2.395e-08       </w:t>
      </w:r>
    </w:p>
    <w:p w:rsidR="00863986" w:rsidRPr="00863986" w:rsidRDefault="00863986" w:rsidP="008639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</w:pPr>
      <w:r w:rsidRPr="00863986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                                         </w:t>
      </w:r>
    </w:p>
    <w:p w:rsidR="00863986" w:rsidRPr="00863986" w:rsidRDefault="00863986" w:rsidP="008639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</w:pPr>
      <w:r w:rsidRPr="00863986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                 </w:t>
      </w:r>
      <w:proofErr w:type="gramStart"/>
      <w:r w:rsidRPr="00863986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>Kappa :</w:t>
      </w:r>
      <w:proofErr w:type="gramEnd"/>
      <w:r w:rsidRPr="00863986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0.6182          </w:t>
      </w:r>
    </w:p>
    <w:p w:rsidR="00863986" w:rsidRPr="00863986" w:rsidRDefault="00863986" w:rsidP="008639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</w:pPr>
      <w:r w:rsidRPr="00863986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                                         </w:t>
      </w:r>
    </w:p>
    <w:p w:rsidR="00863986" w:rsidRPr="00863986" w:rsidRDefault="00863986" w:rsidP="008639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</w:pPr>
      <w:r w:rsidRPr="00863986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863986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>Mcnemar's</w:t>
      </w:r>
      <w:proofErr w:type="spellEnd"/>
      <w:r w:rsidRPr="00863986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Test P-</w:t>
      </w:r>
      <w:proofErr w:type="gramStart"/>
      <w:r w:rsidRPr="00863986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>Value :</w:t>
      </w:r>
      <w:proofErr w:type="gramEnd"/>
      <w:r w:rsidRPr="00863986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2.133e-11       </w:t>
      </w:r>
    </w:p>
    <w:p w:rsidR="00863986" w:rsidRPr="00863986" w:rsidRDefault="00863986" w:rsidP="008639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</w:pPr>
      <w:r w:rsidRPr="00863986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                                         </w:t>
      </w:r>
    </w:p>
    <w:p w:rsidR="00863986" w:rsidRPr="00863986" w:rsidRDefault="00863986" w:rsidP="008639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</w:pPr>
      <w:r w:rsidRPr="00863986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           </w:t>
      </w:r>
      <w:proofErr w:type="gramStart"/>
      <w:r w:rsidRPr="00863986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>Sensitivity :</w:t>
      </w:r>
      <w:proofErr w:type="gramEnd"/>
      <w:r w:rsidRPr="00863986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0.4907          </w:t>
      </w:r>
    </w:p>
    <w:p w:rsidR="00863986" w:rsidRPr="00863986" w:rsidRDefault="00863986" w:rsidP="008639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</w:pPr>
      <w:r w:rsidRPr="00863986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           </w:t>
      </w:r>
      <w:proofErr w:type="gramStart"/>
      <w:r w:rsidRPr="00863986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>Specificity :</w:t>
      </w:r>
      <w:proofErr w:type="gramEnd"/>
      <w:r w:rsidRPr="00863986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0.9966          </w:t>
      </w:r>
    </w:p>
    <w:p w:rsidR="00863986" w:rsidRPr="00863986" w:rsidRDefault="00863986" w:rsidP="008639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</w:pPr>
      <w:r w:rsidRPr="00863986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        </w:t>
      </w:r>
      <w:proofErr w:type="spellStart"/>
      <w:r w:rsidRPr="00863986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>Pos</w:t>
      </w:r>
      <w:proofErr w:type="spellEnd"/>
      <w:r w:rsidRPr="00863986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863986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>Pred</w:t>
      </w:r>
      <w:proofErr w:type="spellEnd"/>
      <w:r w:rsidRPr="00863986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863986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>Value :</w:t>
      </w:r>
      <w:proofErr w:type="gramEnd"/>
      <w:r w:rsidRPr="00863986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0.9464          </w:t>
      </w:r>
    </w:p>
    <w:p w:rsidR="00863986" w:rsidRPr="00863986" w:rsidRDefault="00863986" w:rsidP="008639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</w:pPr>
      <w:r w:rsidRPr="00863986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        </w:t>
      </w:r>
      <w:proofErr w:type="spellStart"/>
      <w:r w:rsidRPr="00863986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>Neg</w:t>
      </w:r>
      <w:proofErr w:type="spellEnd"/>
      <w:r w:rsidRPr="00863986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863986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>Pred</w:t>
      </w:r>
      <w:proofErr w:type="spellEnd"/>
      <w:r w:rsidRPr="00863986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863986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>Value :</w:t>
      </w:r>
      <w:proofErr w:type="gramEnd"/>
      <w:r w:rsidRPr="00863986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0.9417          </w:t>
      </w:r>
    </w:p>
    <w:p w:rsidR="00863986" w:rsidRPr="00863986" w:rsidRDefault="00863986" w:rsidP="008639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</w:pPr>
      <w:r w:rsidRPr="00863986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            </w:t>
      </w:r>
      <w:proofErr w:type="gramStart"/>
      <w:r w:rsidRPr="00863986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>Prevalence :</w:t>
      </w:r>
      <w:proofErr w:type="gramEnd"/>
      <w:r w:rsidRPr="00863986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0.1080          </w:t>
      </w:r>
    </w:p>
    <w:p w:rsidR="00863986" w:rsidRPr="00863986" w:rsidRDefault="00863986" w:rsidP="008639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</w:pPr>
      <w:r w:rsidRPr="00863986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        Detection </w:t>
      </w:r>
      <w:proofErr w:type="gramStart"/>
      <w:r w:rsidRPr="00863986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>Rate :</w:t>
      </w:r>
      <w:proofErr w:type="gramEnd"/>
      <w:r w:rsidRPr="00863986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0.0530          </w:t>
      </w:r>
    </w:p>
    <w:p w:rsidR="00863986" w:rsidRPr="00863986" w:rsidRDefault="00863986" w:rsidP="008639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</w:pPr>
      <w:r w:rsidRPr="00863986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  Detection </w:t>
      </w:r>
      <w:proofErr w:type="gramStart"/>
      <w:r w:rsidRPr="00863986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>Prevalence :</w:t>
      </w:r>
      <w:proofErr w:type="gramEnd"/>
      <w:r w:rsidRPr="00863986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0.0560          </w:t>
      </w:r>
    </w:p>
    <w:p w:rsidR="00863986" w:rsidRPr="00C40AC9" w:rsidRDefault="00863986" w:rsidP="008639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b/>
          <w:color w:val="000000"/>
          <w:sz w:val="18"/>
          <w:szCs w:val="18"/>
          <w:bdr w:val="none" w:sz="0" w:space="0" w:color="auto" w:frame="1"/>
        </w:rPr>
      </w:pPr>
      <w:r w:rsidRPr="00C40AC9">
        <w:rPr>
          <w:rFonts w:ascii="Lucida Console" w:eastAsia="굴림체" w:hAnsi="Lucida Console" w:cs="굴림체"/>
          <w:b/>
          <w:color w:val="000000"/>
          <w:sz w:val="18"/>
          <w:szCs w:val="18"/>
          <w:bdr w:val="none" w:sz="0" w:space="0" w:color="auto" w:frame="1"/>
        </w:rPr>
        <w:t xml:space="preserve">      Balanced </w:t>
      </w:r>
      <w:proofErr w:type="gramStart"/>
      <w:r w:rsidRPr="00C40AC9">
        <w:rPr>
          <w:rFonts w:ascii="Lucida Console" w:eastAsia="굴림체" w:hAnsi="Lucida Console" w:cs="굴림체"/>
          <w:b/>
          <w:color w:val="000000"/>
          <w:sz w:val="18"/>
          <w:szCs w:val="18"/>
          <w:bdr w:val="none" w:sz="0" w:space="0" w:color="auto" w:frame="1"/>
        </w:rPr>
        <w:t>Accuracy :</w:t>
      </w:r>
      <w:proofErr w:type="gramEnd"/>
      <w:r w:rsidRPr="00C40AC9">
        <w:rPr>
          <w:rFonts w:ascii="Lucida Console" w:eastAsia="굴림체" w:hAnsi="Lucida Console" w:cs="굴림체"/>
          <w:b/>
          <w:color w:val="000000"/>
          <w:sz w:val="18"/>
          <w:szCs w:val="18"/>
          <w:bdr w:val="none" w:sz="0" w:space="0" w:color="auto" w:frame="1"/>
        </w:rPr>
        <w:t xml:space="preserve"> 0.7437          </w:t>
      </w:r>
    </w:p>
    <w:p w:rsidR="00863986" w:rsidRPr="00863986" w:rsidRDefault="00863986" w:rsidP="008639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</w:pPr>
      <w:r w:rsidRPr="00863986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                                         </w:t>
      </w:r>
    </w:p>
    <w:p w:rsidR="00863986" w:rsidRPr="00863986" w:rsidRDefault="00863986" w:rsidP="008639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</w:pPr>
      <w:r w:rsidRPr="00863986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      'Positive' </w:t>
      </w:r>
      <w:proofErr w:type="gramStart"/>
      <w:r w:rsidRPr="00863986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>Class :</w:t>
      </w:r>
      <w:proofErr w:type="gramEnd"/>
      <w:r w:rsidRPr="00863986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1               </w:t>
      </w:r>
    </w:p>
    <w:p w:rsidR="00863986" w:rsidRPr="00863986" w:rsidRDefault="00863986" w:rsidP="008639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</w:pPr>
      <w:r w:rsidRPr="00863986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                                         </w:t>
      </w:r>
    </w:p>
    <w:p w:rsidR="00863986" w:rsidRPr="00863986" w:rsidRDefault="00863986" w:rsidP="008639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0000FF"/>
          <w:sz w:val="18"/>
          <w:szCs w:val="18"/>
        </w:rPr>
      </w:pPr>
      <w:r w:rsidRPr="00863986">
        <w:rPr>
          <w:rFonts w:ascii="Lucida Console" w:eastAsia="굴림체" w:hAnsi="Lucida Console" w:cs="굴림체"/>
          <w:color w:val="0000FF"/>
          <w:sz w:val="18"/>
          <w:szCs w:val="18"/>
        </w:rPr>
        <w:t xml:space="preserve">&gt; </w:t>
      </w:r>
      <w:proofErr w:type="spellStart"/>
      <w:r w:rsidRPr="00863986">
        <w:rPr>
          <w:rFonts w:ascii="Lucida Console" w:eastAsia="굴림체" w:hAnsi="Lucida Console" w:cs="굴림체"/>
          <w:color w:val="0000FF"/>
          <w:sz w:val="18"/>
          <w:szCs w:val="18"/>
        </w:rPr>
        <w:t>knn_pred</w:t>
      </w:r>
      <w:proofErr w:type="spellEnd"/>
      <w:r w:rsidRPr="00863986">
        <w:rPr>
          <w:rFonts w:ascii="Lucida Console" w:eastAsia="굴림체" w:hAnsi="Lucida Console" w:cs="굴림체"/>
          <w:color w:val="0000FF"/>
          <w:sz w:val="18"/>
          <w:szCs w:val="18"/>
        </w:rPr>
        <w:t xml:space="preserve"> &lt;- </w:t>
      </w:r>
      <w:proofErr w:type="spellStart"/>
      <w:proofErr w:type="gramStart"/>
      <w:r w:rsidRPr="00863986">
        <w:rPr>
          <w:rFonts w:ascii="Lucida Console" w:eastAsia="굴림체" w:hAnsi="Lucida Console" w:cs="굴림체"/>
          <w:color w:val="0000FF"/>
          <w:sz w:val="18"/>
          <w:szCs w:val="18"/>
        </w:rPr>
        <w:t>knn</w:t>
      </w:r>
      <w:proofErr w:type="spellEnd"/>
      <w:r w:rsidRPr="00863986">
        <w:rPr>
          <w:rFonts w:ascii="Lucida Console" w:eastAsia="굴림체" w:hAnsi="Lucida Console" w:cs="굴림체"/>
          <w:color w:val="0000FF"/>
          <w:sz w:val="18"/>
          <w:szCs w:val="18"/>
        </w:rPr>
        <w:t>(</w:t>
      </w:r>
      <w:proofErr w:type="spellStart"/>
      <w:proofErr w:type="gramEnd"/>
      <w:r w:rsidRPr="00863986">
        <w:rPr>
          <w:rFonts w:ascii="Lucida Console" w:eastAsia="굴림체" w:hAnsi="Lucida Console" w:cs="굴림체"/>
          <w:color w:val="0000FF"/>
          <w:sz w:val="18"/>
          <w:szCs w:val="18"/>
        </w:rPr>
        <w:t>valid_norm_bk</w:t>
      </w:r>
      <w:proofErr w:type="spellEnd"/>
      <w:r w:rsidRPr="00863986">
        <w:rPr>
          <w:rFonts w:ascii="Lucida Console" w:eastAsia="굴림체" w:hAnsi="Lucida Console" w:cs="굴림체"/>
          <w:color w:val="0000FF"/>
          <w:sz w:val="18"/>
          <w:szCs w:val="18"/>
        </w:rPr>
        <w:t xml:space="preserve">[,1:13], </w:t>
      </w:r>
      <w:proofErr w:type="spellStart"/>
      <w:r w:rsidRPr="00863986">
        <w:rPr>
          <w:rFonts w:ascii="Lucida Console" w:eastAsia="굴림체" w:hAnsi="Lucida Console" w:cs="굴림체"/>
          <w:color w:val="0000FF"/>
          <w:sz w:val="18"/>
          <w:szCs w:val="18"/>
        </w:rPr>
        <w:t>test_norm_bk</w:t>
      </w:r>
      <w:proofErr w:type="spellEnd"/>
      <w:r w:rsidRPr="00863986">
        <w:rPr>
          <w:rFonts w:ascii="Lucida Console" w:eastAsia="굴림체" w:hAnsi="Lucida Console" w:cs="굴림체"/>
          <w:color w:val="0000FF"/>
          <w:sz w:val="18"/>
          <w:szCs w:val="18"/>
        </w:rPr>
        <w:t>[,1:13],</w:t>
      </w:r>
    </w:p>
    <w:p w:rsidR="00863986" w:rsidRPr="00863986" w:rsidRDefault="00863986" w:rsidP="008639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0000FF"/>
          <w:sz w:val="18"/>
          <w:szCs w:val="18"/>
        </w:rPr>
      </w:pPr>
      <w:r w:rsidRPr="00863986">
        <w:rPr>
          <w:rFonts w:ascii="Lucida Console" w:eastAsia="굴림체" w:hAnsi="Lucida Console" w:cs="굴림체"/>
          <w:color w:val="0000FF"/>
          <w:sz w:val="18"/>
          <w:szCs w:val="18"/>
        </w:rPr>
        <w:t xml:space="preserve">+                 </w:t>
      </w:r>
      <w:proofErr w:type="gramStart"/>
      <w:r w:rsidRPr="00863986">
        <w:rPr>
          <w:rFonts w:ascii="Lucida Console" w:eastAsia="굴림체" w:hAnsi="Lucida Console" w:cs="굴림체"/>
          <w:color w:val="0000FF"/>
          <w:sz w:val="18"/>
          <w:szCs w:val="18"/>
        </w:rPr>
        <w:t>cl</w:t>
      </w:r>
      <w:proofErr w:type="gramEnd"/>
      <w:r w:rsidRPr="00863986">
        <w:rPr>
          <w:rFonts w:ascii="Lucida Console" w:eastAsia="굴림체" w:hAnsi="Lucida Console" w:cs="굴림체"/>
          <w:color w:val="0000FF"/>
          <w:sz w:val="18"/>
          <w:szCs w:val="18"/>
        </w:rPr>
        <w:t xml:space="preserve"> = </w:t>
      </w:r>
      <w:proofErr w:type="spellStart"/>
      <w:r w:rsidRPr="00863986">
        <w:rPr>
          <w:rFonts w:ascii="Lucida Console" w:eastAsia="굴림체" w:hAnsi="Lucida Console" w:cs="굴림체"/>
          <w:color w:val="0000FF"/>
          <w:sz w:val="18"/>
          <w:szCs w:val="18"/>
        </w:rPr>
        <w:t>valid_norm_bk</w:t>
      </w:r>
      <w:proofErr w:type="spellEnd"/>
      <w:r w:rsidRPr="00863986">
        <w:rPr>
          <w:rFonts w:ascii="Lucida Console" w:eastAsia="굴림체" w:hAnsi="Lucida Console" w:cs="굴림체"/>
          <w:color w:val="0000FF"/>
          <w:sz w:val="18"/>
          <w:szCs w:val="18"/>
        </w:rPr>
        <w:t>[,14], k = 5)</w:t>
      </w:r>
    </w:p>
    <w:p w:rsidR="00863986" w:rsidRPr="00863986" w:rsidRDefault="00863986" w:rsidP="008639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0000FF"/>
          <w:sz w:val="18"/>
          <w:szCs w:val="18"/>
        </w:rPr>
      </w:pPr>
      <w:r w:rsidRPr="00863986">
        <w:rPr>
          <w:rFonts w:ascii="Lucida Console" w:eastAsia="굴림체" w:hAnsi="Lucida Console" w:cs="굴림체"/>
          <w:color w:val="0000FF"/>
          <w:sz w:val="18"/>
          <w:szCs w:val="18"/>
        </w:rPr>
        <w:t>&gt; A &lt;-</w:t>
      </w:r>
      <w:proofErr w:type="gramStart"/>
      <w:r w:rsidRPr="00863986">
        <w:rPr>
          <w:rFonts w:ascii="Lucida Console" w:eastAsia="굴림체" w:hAnsi="Lucida Console" w:cs="굴림체"/>
          <w:color w:val="0000FF"/>
          <w:sz w:val="18"/>
          <w:szCs w:val="18"/>
        </w:rPr>
        <w:t>table(</w:t>
      </w:r>
      <w:proofErr w:type="spellStart"/>
      <w:proofErr w:type="gramEnd"/>
      <w:r w:rsidRPr="00863986">
        <w:rPr>
          <w:rFonts w:ascii="Lucida Console" w:eastAsia="굴림체" w:hAnsi="Lucida Console" w:cs="굴림체"/>
          <w:color w:val="0000FF"/>
          <w:sz w:val="18"/>
          <w:szCs w:val="18"/>
        </w:rPr>
        <w:t>knn_pred</w:t>
      </w:r>
      <w:proofErr w:type="spellEnd"/>
      <w:r w:rsidRPr="00863986">
        <w:rPr>
          <w:rFonts w:ascii="Lucida Console" w:eastAsia="굴림체" w:hAnsi="Lucida Console" w:cs="굴림체"/>
          <w:color w:val="0000FF"/>
          <w:sz w:val="18"/>
          <w:szCs w:val="18"/>
        </w:rPr>
        <w:t xml:space="preserve">, </w:t>
      </w:r>
      <w:proofErr w:type="spellStart"/>
      <w:r w:rsidRPr="00863986">
        <w:rPr>
          <w:rFonts w:ascii="Lucida Console" w:eastAsia="굴림체" w:hAnsi="Lucida Console" w:cs="굴림체"/>
          <w:color w:val="0000FF"/>
          <w:sz w:val="18"/>
          <w:szCs w:val="18"/>
        </w:rPr>
        <w:t>test_norm_bk</w:t>
      </w:r>
      <w:proofErr w:type="spellEnd"/>
      <w:r w:rsidRPr="00863986">
        <w:rPr>
          <w:rFonts w:ascii="Lucida Console" w:eastAsia="굴림체" w:hAnsi="Lucida Console" w:cs="굴림체"/>
          <w:color w:val="0000FF"/>
          <w:sz w:val="18"/>
          <w:szCs w:val="18"/>
        </w:rPr>
        <w:t>[, 14])</w:t>
      </w:r>
    </w:p>
    <w:p w:rsidR="00863986" w:rsidRPr="00863986" w:rsidRDefault="00863986" w:rsidP="008639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0000FF"/>
          <w:sz w:val="18"/>
          <w:szCs w:val="18"/>
        </w:rPr>
      </w:pPr>
      <w:r w:rsidRPr="00863986">
        <w:rPr>
          <w:rFonts w:ascii="Lucida Console" w:eastAsia="굴림체" w:hAnsi="Lucida Console" w:cs="굴림체"/>
          <w:color w:val="0000FF"/>
          <w:sz w:val="18"/>
          <w:szCs w:val="18"/>
        </w:rPr>
        <w:t xml:space="preserve">&gt; </w:t>
      </w:r>
      <w:proofErr w:type="spellStart"/>
      <w:proofErr w:type="gramStart"/>
      <w:r w:rsidRPr="00863986">
        <w:rPr>
          <w:rFonts w:ascii="Lucida Console" w:eastAsia="굴림체" w:hAnsi="Lucida Console" w:cs="굴림체"/>
          <w:color w:val="0000FF"/>
          <w:sz w:val="18"/>
          <w:szCs w:val="18"/>
        </w:rPr>
        <w:t>confusionMatrix</w:t>
      </w:r>
      <w:proofErr w:type="spellEnd"/>
      <w:r w:rsidRPr="00863986">
        <w:rPr>
          <w:rFonts w:ascii="Lucida Console" w:eastAsia="굴림체" w:hAnsi="Lucida Console" w:cs="굴림체"/>
          <w:color w:val="0000FF"/>
          <w:sz w:val="18"/>
          <w:szCs w:val="18"/>
        </w:rPr>
        <w:t>(</w:t>
      </w:r>
      <w:proofErr w:type="gramEnd"/>
      <w:r w:rsidRPr="00863986">
        <w:rPr>
          <w:rFonts w:ascii="Lucida Console" w:eastAsia="굴림체" w:hAnsi="Lucida Console" w:cs="굴림체"/>
          <w:color w:val="0000FF"/>
          <w:sz w:val="18"/>
          <w:szCs w:val="18"/>
        </w:rPr>
        <w:t>A, positive = "1")</w:t>
      </w:r>
    </w:p>
    <w:p w:rsidR="00863986" w:rsidRPr="00863986" w:rsidRDefault="00863986" w:rsidP="008639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</w:pPr>
      <w:r w:rsidRPr="00863986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>Confusion Matrix and Statistics</w:t>
      </w:r>
    </w:p>
    <w:p w:rsidR="00863986" w:rsidRPr="00863986" w:rsidRDefault="00863986" w:rsidP="008639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</w:pPr>
    </w:p>
    <w:p w:rsidR="00863986" w:rsidRPr="00863986" w:rsidRDefault="00863986" w:rsidP="008639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</w:pPr>
      <w:r w:rsidRPr="00863986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       </w:t>
      </w:r>
    </w:p>
    <w:p w:rsidR="00863986" w:rsidRPr="00863986" w:rsidRDefault="00863986" w:rsidP="008639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</w:pPr>
      <w:proofErr w:type="spellStart"/>
      <w:r w:rsidRPr="00863986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>knn_pred</w:t>
      </w:r>
      <w:proofErr w:type="spellEnd"/>
      <w:r w:rsidRPr="00863986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  0   1</w:t>
      </w:r>
    </w:p>
    <w:p w:rsidR="00863986" w:rsidRPr="00863986" w:rsidRDefault="00863986" w:rsidP="008639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</w:pPr>
      <w:r w:rsidRPr="00863986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      0 </w:t>
      </w:r>
      <w:proofErr w:type="gramStart"/>
      <w:r w:rsidRPr="00863986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>888  54</w:t>
      </w:r>
      <w:proofErr w:type="gramEnd"/>
    </w:p>
    <w:p w:rsidR="00863986" w:rsidRPr="00863986" w:rsidRDefault="00863986" w:rsidP="008639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</w:pPr>
      <w:r w:rsidRPr="00863986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      1   </w:t>
      </w:r>
      <w:proofErr w:type="gramStart"/>
      <w:r w:rsidRPr="00863986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>4  54</w:t>
      </w:r>
      <w:proofErr w:type="gramEnd"/>
    </w:p>
    <w:p w:rsidR="00863986" w:rsidRPr="00863986" w:rsidRDefault="00863986" w:rsidP="008639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</w:pPr>
      <w:r w:rsidRPr="00863986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                                         </w:t>
      </w:r>
    </w:p>
    <w:p w:rsidR="00863986" w:rsidRPr="00C40AC9" w:rsidRDefault="00863986" w:rsidP="008639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b/>
          <w:color w:val="000000"/>
          <w:sz w:val="18"/>
          <w:szCs w:val="18"/>
          <w:bdr w:val="none" w:sz="0" w:space="0" w:color="auto" w:frame="1"/>
        </w:rPr>
      </w:pPr>
      <w:r w:rsidRPr="00C40AC9">
        <w:rPr>
          <w:rFonts w:ascii="Lucida Console" w:eastAsia="굴림체" w:hAnsi="Lucida Console" w:cs="굴림체"/>
          <w:b/>
          <w:color w:val="000000"/>
          <w:sz w:val="18"/>
          <w:szCs w:val="18"/>
          <w:bdr w:val="none" w:sz="0" w:space="0" w:color="auto" w:frame="1"/>
        </w:rPr>
        <w:t xml:space="preserve">               </w:t>
      </w:r>
      <w:proofErr w:type="gramStart"/>
      <w:r w:rsidRPr="00C40AC9">
        <w:rPr>
          <w:rFonts w:ascii="Lucida Console" w:eastAsia="굴림체" w:hAnsi="Lucida Console" w:cs="굴림체"/>
          <w:b/>
          <w:color w:val="000000"/>
          <w:sz w:val="18"/>
          <w:szCs w:val="18"/>
          <w:bdr w:val="none" w:sz="0" w:space="0" w:color="auto" w:frame="1"/>
        </w:rPr>
        <w:t>Accuracy :</w:t>
      </w:r>
      <w:proofErr w:type="gramEnd"/>
      <w:r w:rsidRPr="00C40AC9">
        <w:rPr>
          <w:rFonts w:ascii="Lucida Console" w:eastAsia="굴림체" w:hAnsi="Lucida Console" w:cs="굴림체"/>
          <w:b/>
          <w:color w:val="000000"/>
          <w:sz w:val="18"/>
          <w:szCs w:val="18"/>
          <w:bdr w:val="none" w:sz="0" w:space="0" w:color="auto" w:frame="1"/>
        </w:rPr>
        <w:t xml:space="preserve"> 0.942           </w:t>
      </w:r>
    </w:p>
    <w:p w:rsidR="00863986" w:rsidRPr="00863986" w:rsidRDefault="00863986" w:rsidP="008639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</w:pPr>
      <w:r w:rsidRPr="00863986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                95% </w:t>
      </w:r>
      <w:proofErr w:type="gramStart"/>
      <w:r w:rsidRPr="00863986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>CI :</w:t>
      </w:r>
      <w:proofErr w:type="gramEnd"/>
      <w:r w:rsidRPr="00863986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(0.9257, 0.9557)</w:t>
      </w:r>
    </w:p>
    <w:p w:rsidR="00863986" w:rsidRPr="00863986" w:rsidRDefault="00863986" w:rsidP="008639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</w:pPr>
      <w:r w:rsidRPr="00863986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   No Information </w:t>
      </w:r>
      <w:proofErr w:type="gramStart"/>
      <w:r w:rsidRPr="00863986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>Rate :</w:t>
      </w:r>
      <w:proofErr w:type="gramEnd"/>
      <w:r w:rsidRPr="00863986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0.892           </w:t>
      </w:r>
    </w:p>
    <w:p w:rsidR="00863986" w:rsidRPr="00863986" w:rsidRDefault="00863986" w:rsidP="008639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</w:pPr>
      <w:r w:rsidRPr="00863986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   P-Value [</w:t>
      </w:r>
      <w:proofErr w:type="spellStart"/>
      <w:r w:rsidRPr="00863986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>Acc</w:t>
      </w:r>
      <w:proofErr w:type="spellEnd"/>
      <w:r w:rsidRPr="00863986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&gt; NIR</w:t>
      </w:r>
      <w:proofErr w:type="gramStart"/>
      <w:r w:rsidRPr="00863986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>] :</w:t>
      </w:r>
      <w:proofErr w:type="gramEnd"/>
      <w:r w:rsidRPr="00863986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2.395e-08       </w:t>
      </w:r>
    </w:p>
    <w:p w:rsidR="00863986" w:rsidRPr="00863986" w:rsidRDefault="00863986" w:rsidP="008639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</w:pPr>
      <w:r w:rsidRPr="00863986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lastRenderedPageBreak/>
        <w:t xml:space="preserve">                                          </w:t>
      </w:r>
    </w:p>
    <w:p w:rsidR="00863986" w:rsidRPr="00863986" w:rsidRDefault="00863986" w:rsidP="008639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</w:pPr>
      <w:r w:rsidRPr="00863986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                 </w:t>
      </w:r>
      <w:proofErr w:type="gramStart"/>
      <w:r w:rsidRPr="00863986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>Kappa :</w:t>
      </w:r>
      <w:proofErr w:type="gramEnd"/>
      <w:r w:rsidRPr="00863986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0.6221          </w:t>
      </w:r>
    </w:p>
    <w:p w:rsidR="00863986" w:rsidRPr="00863986" w:rsidRDefault="00863986" w:rsidP="008639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</w:pPr>
      <w:r w:rsidRPr="00863986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                                         </w:t>
      </w:r>
    </w:p>
    <w:p w:rsidR="00863986" w:rsidRPr="00863986" w:rsidRDefault="00863986" w:rsidP="008639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</w:pPr>
      <w:r w:rsidRPr="00863986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863986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>Mcnemar's</w:t>
      </w:r>
      <w:proofErr w:type="spellEnd"/>
      <w:r w:rsidRPr="00863986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Test P-</w:t>
      </w:r>
      <w:proofErr w:type="gramStart"/>
      <w:r w:rsidRPr="00863986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>Value :</w:t>
      </w:r>
      <w:proofErr w:type="gramEnd"/>
      <w:r w:rsidRPr="00863986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1.243e-10       </w:t>
      </w:r>
    </w:p>
    <w:p w:rsidR="00863986" w:rsidRPr="00863986" w:rsidRDefault="00863986" w:rsidP="008639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</w:pPr>
      <w:r w:rsidRPr="00863986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                                         </w:t>
      </w:r>
    </w:p>
    <w:p w:rsidR="00863986" w:rsidRPr="00863986" w:rsidRDefault="00863986" w:rsidP="008639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</w:pPr>
      <w:r w:rsidRPr="00863986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           </w:t>
      </w:r>
      <w:proofErr w:type="gramStart"/>
      <w:r w:rsidRPr="00863986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>Sensitivity :</w:t>
      </w:r>
      <w:proofErr w:type="gramEnd"/>
      <w:r w:rsidRPr="00863986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0.5000          </w:t>
      </w:r>
    </w:p>
    <w:p w:rsidR="00863986" w:rsidRPr="00863986" w:rsidRDefault="00863986" w:rsidP="008639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</w:pPr>
      <w:r w:rsidRPr="00863986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           </w:t>
      </w:r>
      <w:proofErr w:type="gramStart"/>
      <w:r w:rsidRPr="00863986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>Specificity :</w:t>
      </w:r>
      <w:proofErr w:type="gramEnd"/>
      <w:r w:rsidRPr="00863986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0.9955          </w:t>
      </w:r>
    </w:p>
    <w:p w:rsidR="00863986" w:rsidRPr="00863986" w:rsidRDefault="00863986" w:rsidP="008639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</w:pPr>
      <w:r w:rsidRPr="00863986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        </w:t>
      </w:r>
      <w:proofErr w:type="spellStart"/>
      <w:r w:rsidRPr="00863986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>Pos</w:t>
      </w:r>
      <w:proofErr w:type="spellEnd"/>
      <w:r w:rsidRPr="00863986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863986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>Pred</w:t>
      </w:r>
      <w:proofErr w:type="spellEnd"/>
      <w:r w:rsidRPr="00863986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863986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>Value :</w:t>
      </w:r>
      <w:proofErr w:type="gramEnd"/>
      <w:r w:rsidRPr="00863986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0.9310          </w:t>
      </w:r>
    </w:p>
    <w:p w:rsidR="00863986" w:rsidRPr="00863986" w:rsidRDefault="00863986" w:rsidP="008639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</w:pPr>
      <w:r w:rsidRPr="00863986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        </w:t>
      </w:r>
      <w:proofErr w:type="spellStart"/>
      <w:r w:rsidRPr="00863986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>Neg</w:t>
      </w:r>
      <w:proofErr w:type="spellEnd"/>
      <w:r w:rsidRPr="00863986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863986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>Pred</w:t>
      </w:r>
      <w:proofErr w:type="spellEnd"/>
      <w:r w:rsidRPr="00863986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863986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>Value :</w:t>
      </w:r>
      <w:proofErr w:type="gramEnd"/>
      <w:r w:rsidRPr="00863986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0.9427          </w:t>
      </w:r>
    </w:p>
    <w:p w:rsidR="00863986" w:rsidRPr="00863986" w:rsidRDefault="00863986" w:rsidP="008639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</w:pPr>
      <w:r w:rsidRPr="00863986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            </w:t>
      </w:r>
      <w:proofErr w:type="gramStart"/>
      <w:r w:rsidRPr="00863986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>Prevalence :</w:t>
      </w:r>
      <w:proofErr w:type="gramEnd"/>
      <w:r w:rsidRPr="00863986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0.1080          </w:t>
      </w:r>
    </w:p>
    <w:p w:rsidR="00863986" w:rsidRPr="00863986" w:rsidRDefault="00863986" w:rsidP="008639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</w:pPr>
      <w:r w:rsidRPr="00863986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        Detection </w:t>
      </w:r>
      <w:proofErr w:type="gramStart"/>
      <w:r w:rsidRPr="00863986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>Rate :</w:t>
      </w:r>
      <w:proofErr w:type="gramEnd"/>
      <w:r w:rsidRPr="00863986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0.0540          </w:t>
      </w:r>
    </w:p>
    <w:p w:rsidR="00863986" w:rsidRPr="00863986" w:rsidRDefault="00863986" w:rsidP="008639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</w:pPr>
      <w:r w:rsidRPr="00863986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  Detection </w:t>
      </w:r>
      <w:proofErr w:type="gramStart"/>
      <w:r w:rsidRPr="00863986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>Prevalence :</w:t>
      </w:r>
      <w:proofErr w:type="gramEnd"/>
      <w:r w:rsidRPr="00863986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0.0580          </w:t>
      </w:r>
    </w:p>
    <w:p w:rsidR="00863986" w:rsidRPr="00C40AC9" w:rsidRDefault="00863986" w:rsidP="008639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b/>
          <w:color w:val="000000"/>
          <w:sz w:val="18"/>
          <w:szCs w:val="18"/>
          <w:bdr w:val="none" w:sz="0" w:space="0" w:color="auto" w:frame="1"/>
        </w:rPr>
      </w:pPr>
      <w:r w:rsidRPr="00C40AC9">
        <w:rPr>
          <w:rFonts w:ascii="Lucida Console" w:eastAsia="굴림체" w:hAnsi="Lucida Console" w:cs="굴림체"/>
          <w:b/>
          <w:color w:val="000000"/>
          <w:sz w:val="18"/>
          <w:szCs w:val="18"/>
          <w:bdr w:val="none" w:sz="0" w:space="0" w:color="auto" w:frame="1"/>
        </w:rPr>
        <w:t xml:space="preserve">      Balanced </w:t>
      </w:r>
      <w:proofErr w:type="gramStart"/>
      <w:r w:rsidRPr="00C40AC9">
        <w:rPr>
          <w:rFonts w:ascii="Lucida Console" w:eastAsia="굴림체" w:hAnsi="Lucida Console" w:cs="굴림체"/>
          <w:b/>
          <w:color w:val="000000"/>
          <w:sz w:val="18"/>
          <w:szCs w:val="18"/>
          <w:bdr w:val="none" w:sz="0" w:space="0" w:color="auto" w:frame="1"/>
        </w:rPr>
        <w:t>Accuracy :</w:t>
      </w:r>
      <w:proofErr w:type="gramEnd"/>
      <w:r w:rsidRPr="00C40AC9">
        <w:rPr>
          <w:rFonts w:ascii="Lucida Console" w:eastAsia="굴림체" w:hAnsi="Lucida Console" w:cs="굴림체"/>
          <w:b/>
          <w:color w:val="000000"/>
          <w:sz w:val="18"/>
          <w:szCs w:val="18"/>
          <w:bdr w:val="none" w:sz="0" w:space="0" w:color="auto" w:frame="1"/>
        </w:rPr>
        <w:t xml:space="preserve"> 0.7478          </w:t>
      </w:r>
    </w:p>
    <w:p w:rsidR="00863986" w:rsidRPr="00863986" w:rsidRDefault="00863986" w:rsidP="008639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</w:pPr>
      <w:r w:rsidRPr="00863986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                                         </w:t>
      </w:r>
    </w:p>
    <w:p w:rsidR="00863986" w:rsidRPr="00863986" w:rsidRDefault="00863986" w:rsidP="008639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</w:pPr>
      <w:r w:rsidRPr="00863986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      'Positive' </w:t>
      </w:r>
      <w:proofErr w:type="gramStart"/>
      <w:r w:rsidRPr="00863986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>Class :</w:t>
      </w:r>
      <w:proofErr w:type="gramEnd"/>
      <w:r w:rsidRPr="00863986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1               </w:t>
      </w:r>
    </w:p>
    <w:p w:rsidR="00863986" w:rsidRPr="00863986" w:rsidRDefault="00863986" w:rsidP="008639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굴림체" w:hAnsi="Lucida Console" w:cs="굴림체"/>
          <w:color w:val="000000"/>
          <w:sz w:val="18"/>
          <w:szCs w:val="18"/>
        </w:rPr>
      </w:pPr>
      <w:r w:rsidRPr="00863986">
        <w:rPr>
          <w:rFonts w:ascii="Lucida Console" w:eastAsia="굴림체" w:hAnsi="Lucida Console" w:cs="굴림체"/>
          <w:color w:val="000000"/>
          <w:sz w:val="18"/>
          <w:szCs w:val="18"/>
          <w:bdr w:val="none" w:sz="0" w:space="0" w:color="auto" w:frame="1"/>
        </w:rPr>
        <w:t xml:space="preserve">                                          </w:t>
      </w:r>
    </w:p>
    <w:p w:rsidR="00863986" w:rsidRDefault="00863986" w:rsidP="006E1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나눔바른고딕" w:eastAsia="나눔바른고딕" w:hAnsi="나눔바른고딕" w:cs="바탕체"/>
          <w:sz w:val="20"/>
          <w:szCs w:val="20"/>
        </w:rPr>
      </w:pPr>
    </w:p>
    <w:p w:rsidR="00B85901" w:rsidRDefault="00B85901" w:rsidP="006E1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나눔바른고딕" w:eastAsia="나눔바른고딕" w:hAnsi="나눔바른고딕" w:cs="바탕체"/>
          <w:sz w:val="20"/>
          <w:szCs w:val="20"/>
        </w:rPr>
      </w:pPr>
    </w:p>
    <w:p w:rsidR="00FD54DC" w:rsidRPr="00863986" w:rsidRDefault="00FD54DC" w:rsidP="006E1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나눔바른고딕" w:eastAsia="나눔바른고딕" w:hAnsi="나눔바른고딕" w:cs="바탕체" w:hint="eastAsia"/>
          <w:sz w:val="20"/>
          <w:szCs w:val="20"/>
        </w:rPr>
      </w:pPr>
    </w:p>
    <w:sectPr w:rsidR="00FD54DC" w:rsidRPr="00863986" w:rsidSect="004E1AED">
      <w:footerReference w:type="default" r:id="rId14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4389" w:rsidRDefault="005E4389">
      <w:pPr>
        <w:spacing w:after="0" w:line="240" w:lineRule="auto"/>
      </w:pPr>
      <w:r>
        <w:separator/>
      </w:r>
    </w:p>
  </w:endnote>
  <w:endnote w:type="continuationSeparator" w:id="0">
    <w:p w:rsidR="005E4389" w:rsidRDefault="005E4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D54DC" w:rsidRDefault="00FD54DC">
        <w:pPr>
          <w:pStyle w:val="af7"/>
        </w:pPr>
        <w:r>
          <w:rPr>
            <w:lang w:val="ko-KR" w:bidi="ko-KR"/>
          </w:rPr>
          <w:fldChar w:fldCharType="begin"/>
        </w:r>
        <w:r>
          <w:rPr>
            <w:lang w:val="ko-KR" w:bidi="ko-KR"/>
          </w:rPr>
          <w:instrText xml:space="preserve"> PAGE   \* MERGEFORMAT </w:instrText>
        </w:r>
        <w:r>
          <w:rPr>
            <w:lang w:val="ko-KR" w:bidi="ko-KR"/>
          </w:rPr>
          <w:fldChar w:fldCharType="separate"/>
        </w:r>
        <w:r w:rsidR="004830C0">
          <w:rPr>
            <w:noProof/>
            <w:lang w:val="ko-KR" w:bidi="ko-KR"/>
          </w:rPr>
          <w:t>2</w:t>
        </w:r>
        <w:r>
          <w:rPr>
            <w:noProof/>
            <w:lang w:val="ko-KR" w:bidi="ko-K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4389" w:rsidRDefault="005E4389">
      <w:pPr>
        <w:spacing w:after="0" w:line="240" w:lineRule="auto"/>
      </w:pPr>
      <w:r>
        <w:separator/>
      </w:r>
    </w:p>
  </w:footnote>
  <w:footnote w:type="continuationSeparator" w:id="0">
    <w:p w:rsidR="005E4389" w:rsidRDefault="005E43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A2C3EB3"/>
    <w:multiLevelType w:val="multilevel"/>
    <w:tmpl w:val="84B46318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7F3A1AB1"/>
    <w:multiLevelType w:val="multilevel"/>
    <w:tmpl w:val="04090023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3"/>
  </w:num>
  <w:num w:numId="2">
    <w:abstractNumId w:val="10"/>
  </w:num>
  <w:num w:numId="3">
    <w:abstractNumId w:val="12"/>
  </w:num>
  <w:num w:numId="4">
    <w:abstractNumId w:val="11"/>
  </w:num>
  <w:num w:numId="5">
    <w:abstractNumId w:val="15"/>
  </w:num>
  <w:num w:numId="6">
    <w:abstractNumId w:val="16"/>
  </w:num>
  <w:num w:numId="7">
    <w:abstractNumId w:val="14"/>
  </w:num>
  <w:num w:numId="8">
    <w:abstractNumId w:val="1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FA0"/>
    <w:rsid w:val="00151149"/>
    <w:rsid w:val="0015539A"/>
    <w:rsid w:val="00194DF6"/>
    <w:rsid w:val="003864E2"/>
    <w:rsid w:val="00390A7D"/>
    <w:rsid w:val="004830C0"/>
    <w:rsid w:val="004E1AED"/>
    <w:rsid w:val="005C12A5"/>
    <w:rsid w:val="005E4389"/>
    <w:rsid w:val="006E1A17"/>
    <w:rsid w:val="00770800"/>
    <w:rsid w:val="007A315E"/>
    <w:rsid w:val="00863986"/>
    <w:rsid w:val="008E33B0"/>
    <w:rsid w:val="00920766"/>
    <w:rsid w:val="00A00CAE"/>
    <w:rsid w:val="00A1310C"/>
    <w:rsid w:val="00AA1061"/>
    <w:rsid w:val="00AA74E1"/>
    <w:rsid w:val="00B5731A"/>
    <w:rsid w:val="00B85901"/>
    <w:rsid w:val="00B94C55"/>
    <w:rsid w:val="00C40AC9"/>
    <w:rsid w:val="00C47B24"/>
    <w:rsid w:val="00CB1C08"/>
    <w:rsid w:val="00CF2408"/>
    <w:rsid w:val="00D47A97"/>
    <w:rsid w:val="00DB797F"/>
    <w:rsid w:val="00E77FA0"/>
    <w:rsid w:val="00E912B1"/>
    <w:rsid w:val="00F8389B"/>
    <w:rsid w:val="00FD5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6DD31F"/>
  <w15:docId w15:val="{1EE8125E-3A82-4488-9A5E-60D126A8A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1AED"/>
  </w:style>
  <w:style w:type="paragraph" w:styleId="1">
    <w:name w:val="heading 1"/>
    <w:basedOn w:val="a"/>
    <w:next w:val="a"/>
    <w:link w:val="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3Char">
    <w:name w:val="제목 3 Char"/>
    <w:basedOn w:val="a0"/>
    <w:link w:val="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a3">
    <w:name w:val="Table Grid"/>
    <w:basedOn w:val="a1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a4">
    <w:name w:val="Title"/>
    <w:basedOn w:val="a"/>
    <w:link w:val="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Char">
    <w:name w:val="제목 Char"/>
    <w:basedOn w:val="a0"/>
    <w:link w:val="a4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a5">
    <w:name w:val="Subtitle"/>
    <w:basedOn w:val="a"/>
    <w:next w:val="a"/>
    <w:link w:val="Char0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Char0">
    <w:name w:val="부제 Char"/>
    <w:basedOn w:val="a0"/>
    <w:link w:val="a5"/>
    <w:uiPriority w:val="11"/>
    <w:semiHidden/>
    <w:rsid w:val="004E1AED"/>
    <w:rPr>
      <w:color w:val="404040" w:themeColor="text1" w:themeTint="E6"/>
    </w:rPr>
  </w:style>
  <w:style w:type="character" w:styleId="a6">
    <w:name w:val="Intense Emphasis"/>
    <w:basedOn w:val="a0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a7">
    <w:name w:val="Intense Quote"/>
    <w:basedOn w:val="a"/>
    <w:next w:val="a"/>
    <w:link w:val="Char1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Char1">
    <w:name w:val="강한 인용 Char"/>
    <w:basedOn w:val="a0"/>
    <w:link w:val="a7"/>
    <w:uiPriority w:val="30"/>
    <w:semiHidden/>
    <w:rsid w:val="004E1AED"/>
    <w:rPr>
      <w:i/>
      <w:iCs/>
      <w:color w:val="806000" w:themeColor="accent1" w:themeShade="80"/>
    </w:rPr>
  </w:style>
  <w:style w:type="character" w:styleId="a8">
    <w:name w:val="Intense Reference"/>
    <w:basedOn w:val="a0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4Char">
    <w:name w:val="제목 4 Char"/>
    <w:basedOn w:val="a0"/>
    <w:link w:val="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5Char">
    <w:name w:val="제목 5 Char"/>
    <w:basedOn w:val="a0"/>
    <w:link w:val="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6Char">
    <w:name w:val="제목 6 Char"/>
    <w:basedOn w:val="a0"/>
    <w:link w:val="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7Char">
    <w:name w:val="제목 7 Char"/>
    <w:basedOn w:val="a0"/>
    <w:link w:val="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8Char">
    <w:name w:val="제목 8 Char"/>
    <w:basedOn w:val="a0"/>
    <w:link w:val="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9Char">
    <w:name w:val="제목 9 Char"/>
    <w:basedOn w:val="a0"/>
    <w:link w:val="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a9">
    <w:name w:val="caption"/>
    <w:basedOn w:val="a"/>
    <w:next w:val="a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a">
    <w:name w:val="Balloon Text"/>
    <w:basedOn w:val="a"/>
    <w:link w:val="Char2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Char2">
    <w:name w:val="풍선 도움말 텍스트 Char"/>
    <w:basedOn w:val="a0"/>
    <w:link w:val="aa"/>
    <w:uiPriority w:val="99"/>
    <w:semiHidden/>
    <w:rsid w:val="00D47A97"/>
    <w:rPr>
      <w:rFonts w:ascii="Segoe UI" w:hAnsi="Segoe UI" w:cs="Segoe UI"/>
      <w:szCs w:val="18"/>
    </w:rPr>
  </w:style>
  <w:style w:type="paragraph" w:styleId="30">
    <w:name w:val="Body Text 3"/>
    <w:basedOn w:val="a"/>
    <w:link w:val="3Char0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3Char0">
    <w:name w:val="본문 3 Char"/>
    <w:basedOn w:val="a0"/>
    <w:link w:val="30"/>
    <w:uiPriority w:val="99"/>
    <w:semiHidden/>
    <w:rsid w:val="00D47A97"/>
    <w:rPr>
      <w:szCs w:val="16"/>
    </w:rPr>
  </w:style>
  <w:style w:type="paragraph" w:styleId="31">
    <w:name w:val="Body Text Indent 3"/>
    <w:basedOn w:val="a"/>
    <w:link w:val="3Char1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0"/>
    <w:link w:val="31"/>
    <w:uiPriority w:val="99"/>
    <w:semiHidden/>
    <w:rsid w:val="00D47A97"/>
    <w:rPr>
      <w:szCs w:val="16"/>
    </w:rPr>
  </w:style>
  <w:style w:type="character" w:styleId="ab">
    <w:name w:val="annotation reference"/>
    <w:basedOn w:val="a0"/>
    <w:uiPriority w:val="99"/>
    <w:semiHidden/>
    <w:unhideWhenUsed/>
    <w:rsid w:val="00D47A97"/>
    <w:rPr>
      <w:sz w:val="22"/>
      <w:szCs w:val="16"/>
    </w:rPr>
  </w:style>
  <w:style w:type="paragraph" w:styleId="ac">
    <w:name w:val="annotation text"/>
    <w:basedOn w:val="a"/>
    <w:link w:val="Char3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har3">
    <w:name w:val="메모 텍스트 Char"/>
    <w:basedOn w:val="a0"/>
    <w:link w:val="ac"/>
    <w:uiPriority w:val="99"/>
    <w:semiHidden/>
    <w:rsid w:val="00D47A97"/>
    <w:rPr>
      <w:szCs w:val="20"/>
    </w:rPr>
  </w:style>
  <w:style w:type="paragraph" w:styleId="ad">
    <w:name w:val="annotation subject"/>
    <w:basedOn w:val="ac"/>
    <w:next w:val="ac"/>
    <w:link w:val="Char4"/>
    <w:uiPriority w:val="99"/>
    <w:semiHidden/>
    <w:unhideWhenUsed/>
    <w:rsid w:val="00D47A97"/>
    <w:rPr>
      <w:b/>
      <w:bCs/>
    </w:rPr>
  </w:style>
  <w:style w:type="character" w:customStyle="1" w:styleId="Char4">
    <w:name w:val="메모 주제 Char"/>
    <w:basedOn w:val="Char3"/>
    <w:link w:val="ad"/>
    <w:uiPriority w:val="99"/>
    <w:semiHidden/>
    <w:rsid w:val="00D47A97"/>
    <w:rPr>
      <w:b/>
      <w:bCs/>
      <w:szCs w:val="20"/>
    </w:rPr>
  </w:style>
  <w:style w:type="paragraph" w:styleId="ae">
    <w:name w:val="Document Map"/>
    <w:basedOn w:val="a"/>
    <w:link w:val="Char5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Char5">
    <w:name w:val="문서 구조 Char"/>
    <w:basedOn w:val="a0"/>
    <w:link w:val="ae"/>
    <w:uiPriority w:val="99"/>
    <w:semiHidden/>
    <w:rsid w:val="00D47A97"/>
    <w:rPr>
      <w:rFonts w:ascii="Segoe UI" w:hAnsi="Segoe UI" w:cs="Segoe UI"/>
      <w:szCs w:val="16"/>
    </w:rPr>
  </w:style>
  <w:style w:type="paragraph" w:styleId="af">
    <w:name w:val="endnote text"/>
    <w:basedOn w:val="a"/>
    <w:link w:val="Char6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Char6">
    <w:name w:val="미주 텍스트 Char"/>
    <w:basedOn w:val="a0"/>
    <w:link w:val="af"/>
    <w:uiPriority w:val="99"/>
    <w:semiHidden/>
    <w:rsid w:val="00D47A97"/>
    <w:rPr>
      <w:szCs w:val="20"/>
    </w:rPr>
  </w:style>
  <w:style w:type="paragraph" w:styleId="af0">
    <w:name w:val="envelope return"/>
    <w:basedOn w:val="a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1">
    <w:name w:val="footnote text"/>
    <w:basedOn w:val="a"/>
    <w:link w:val="Char7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Char7">
    <w:name w:val="각주 텍스트 Char"/>
    <w:basedOn w:val="a0"/>
    <w:link w:val="af1"/>
    <w:uiPriority w:val="99"/>
    <w:semiHidden/>
    <w:rsid w:val="00D47A97"/>
    <w:rPr>
      <w:szCs w:val="20"/>
    </w:rPr>
  </w:style>
  <w:style w:type="character" w:styleId="HTML">
    <w:name w:val="HTML Code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har">
    <w:name w:val="미리 서식이 지정된 HTML Char"/>
    <w:basedOn w:val="a0"/>
    <w:link w:val="HTML1"/>
    <w:uiPriority w:val="99"/>
    <w:semiHidden/>
    <w:rsid w:val="00D47A97"/>
    <w:rPr>
      <w:rFonts w:ascii="Consolas" w:hAnsi="Consolas"/>
      <w:szCs w:val="20"/>
    </w:rPr>
  </w:style>
  <w:style w:type="character" w:styleId="HTML2">
    <w:name w:val="HTML Typewriter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af2">
    <w:name w:val="macro"/>
    <w:link w:val="Char8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Char8">
    <w:name w:val="매크로 텍스트 Char"/>
    <w:basedOn w:val="a0"/>
    <w:link w:val="af2"/>
    <w:uiPriority w:val="99"/>
    <w:semiHidden/>
    <w:rsid w:val="00D47A97"/>
    <w:rPr>
      <w:rFonts w:ascii="Consolas" w:hAnsi="Consolas"/>
      <w:szCs w:val="20"/>
    </w:rPr>
  </w:style>
  <w:style w:type="paragraph" w:styleId="af3">
    <w:name w:val="Plain Text"/>
    <w:basedOn w:val="a"/>
    <w:link w:val="Char9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Char9">
    <w:name w:val="글자만 Char"/>
    <w:basedOn w:val="a0"/>
    <w:link w:val="af3"/>
    <w:uiPriority w:val="99"/>
    <w:semiHidden/>
    <w:rsid w:val="00D47A97"/>
    <w:rPr>
      <w:rFonts w:ascii="Consolas" w:hAnsi="Consolas"/>
      <w:szCs w:val="21"/>
    </w:rPr>
  </w:style>
  <w:style w:type="paragraph" w:styleId="af4">
    <w:name w:val="Block Text"/>
    <w:basedOn w:val="a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af5">
    <w:name w:val="Placeholder Text"/>
    <w:basedOn w:val="a0"/>
    <w:uiPriority w:val="99"/>
    <w:semiHidden/>
    <w:rsid w:val="00A1310C"/>
    <w:rPr>
      <w:color w:val="3C3C3C" w:themeColor="background2" w:themeShade="40"/>
    </w:rPr>
  </w:style>
  <w:style w:type="paragraph" w:styleId="af6">
    <w:name w:val="header"/>
    <w:basedOn w:val="a"/>
    <w:link w:val="Chara"/>
    <w:uiPriority w:val="99"/>
    <w:unhideWhenUsed/>
    <w:rsid w:val="004E1AED"/>
    <w:pPr>
      <w:spacing w:before="0" w:after="0" w:line="240" w:lineRule="auto"/>
    </w:pPr>
  </w:style>
  <w:style w:type="character" w:customStyle="1" w:styleId="Chara">
    <w:name w:val="머리글 Char"/>
    <w:basedOn w:val="a0"/>
    <w:link w:val="af6"/>
    <w:uiPriority w:val="99"/>
    <w:rsid w:val="004E1AED"/>
  </w:style>
  <w:style w:type="paragraph" w:styleId="af7">
    <w:name w:val="footer"/>
    <w:basedOn w:val="a"/>
    <w:link w:val="Charb"/>
    <w:uiPriority w:val="99"/>
    <w:unhideWhenUsed/>
    <w:rsid w:val="004E1AED"/>
    <w:pPr>
      <w:spacing w:before="0" w:after="0" w:line="240" w:lineRule="auto"/>
    </w:pPr>
  </w:style>
  <w:style w:type="character" w:customStyle="1" w:styleId="Charb">
    <w:name w:val="바닥글 Char"/>
    <w:basedOn w:val="a0"/>
    <w:link w:val="af7"/>
    <w:uiPriority w:val="99"/>
    <w:rsid w:val="004E1AED"/>
  </w:style>
  <w:style w:type="character" w:customStyle="1" w:styleId="gd15mcfceub">
    <w:name w:val="gd15mcfceub"/>
    <w:basedOn w:val="a0"/>
    <w:rsid w:val="00B94C55"/>
  </w:style>
  <w:style w:type="character" w:customStyle="1" w:styleId="gd15mcfckub">
    <w:name w:val="gd15mcfckub"/>
    <w:basedOn w:val="a0"/>
    <w:rsid w:val="00770800"/>
  </w:style>
  <w:style w:type="character" w:customStyle="1" w:styleId="gd15mcfcktb">
    <w:name w:val="gd15mcfcktb"/>
    <w:basedOn w:val="a0"/>
    <w:rsid w:val="00770800"/>
  </w:style>
  <w:style w:type="paragraph" w:styleId="af8">
    <w:name w:val="List Paragraph"/>
    <w:basedOn w:val="a"/>
    <w:uiPriority w:val="34"/>
    <w:unhideWhenUsed/>
    <w:qFormat/>
    <w:rsid w:val="00CB1C08"/>
    <w:pPr>
      <w:ind w:leftChars="400" w:left="800"/>
    </w:pPr>
  </w:style>
  <w:style w:type="character" w:customStyle="1" w:styleId="gd15mcfcotb">
    <w:name w:val="gd15mcfcotb"/>
    <w:basedOn w:val="a0"/>
    <w:rsid w:val="008639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9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4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4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6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0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6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cg00\AppData\Roaming\Microsoft\Templates\&#51460;&#47924;&#45740;%20&#46356;&#51088;&#51064;(&#48708;&#50612;%20&#51080;&#51020;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DC07BB2-E227-4FC2-B183-2AC70C1BFD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줄무늬 디자인(비어 있음)</Template>
  <TotalTime>491</TotalTime>
  <Pages>12</Pages>
  <Words>3444</Words>
  <Characters>19632</Characters>
  <Application>Microsoft Office Word</Application>
  <DocSecurity>0</DocSecurity>
  <Lines>163</Lines>
  <Paragraphs>46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박동민</dc:creator>
  <cp:lastModifiedBy>박 동민</cp:lastModifiedBy>
  <cp:revision>6</cp:revision>
  <dcterms:created xsi:type="dcterms:W3CDTF">2019-04-11T05:12:00Z</dcterms:created>
  <dcterms:modified xsi:type="dcterms:W3CDTF">2019-04-15T13:51:00Z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